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7D4A" w14:textId="77777777" w:rsidR="00C26948" w:rsidRDefault="00ED5A78">
      <w:pPr>
        <w:rPr>
          <w:sz w:val="24"/>
          <w:szCs w:val="36"/>
        </w:rPr>
      </w:pPr>
      <w:r>
        <w:rPr>
          <w:rFonts w:ascii="黑体" w:eastAsia="黑体" w:hAnsi="黑体" w:cs="黑体" w:hint="eastAsia"/>
          <w:b/>
          <w:bCs/>
          <w:sz w:val="22"/>
          <w:szCs w:val="22"/>
        </w:rPr>
        <w:t>Two:第九边缘关于自然的一个判断</w:t>
      </w:r>
    </w:p>
    <w:p w14:paraId="65A37D4B" w14:textId="77777777" w:rsidR="00C26948" w:rsidRDefault="00ED5A78">
      <w:pPr>
        <w:pStyle w:val="CMcontent"/>
        <w:ind w:left="1260" w:firstLine="420"/>
        <w:rPr>
          <w:rFonts w:ascii="华文隶书" w:eastAsia="华文隶书" w:hAnsi="华文隶书" w:cs="华文隶书"/>
        </w:rPr>
      </w:pPr>
      <w:r>
        <w:rPr>
          <w:rFonts w:hint="eastAsia"/>
        </w:rPr>
        <w:t xml:space="preserve">Nurture will create a whole world </w:t>
      </w:r>
      <w:r>
        <w:rPr>
          <w:rFonts w:ascii="华文隶书" w:eastAsia="华文隶书" w:hAnsi="华文隶书" w:cs="华文隶书" w:hint="eastAsia"/>
        </w:rPr>
        <w:t>自然包含整个世界的所有答案</w:t>
      </w:r>
    </w:p>
    <w:p w14:paraId="65A37D4C" w14:textId="77777777" w:rsidR="00C26948" w:rsidRDefault="00ED5A78">
      <w:pPr>
        <w:pStyle w:val="CMcontent"/>
        <w:ind w:left="1260" w:firstLine="420"/>
      </w:pPr>
      <w:r>
        <w:rPr>
          <w:rFonts w:hint="eastAsia"/>
        </w:rPr>
        <w:t>本文主要介绍了第九边缘下的自然神系观：第九边缘认为世界上所有对象由十二种元素构成。它们分别是：金木水火土阴阳雷草风光冰。每个元素都有其各自的含义，包含且不限于人格、社会、自然、神系区域。</w:t>
      </w:r>
    </w:p>
    <w:p w14:paraId="65A37D4D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D4E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D4F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D50" w14:textId="77777777" w:rsidR="00C26948" w:rsidRDefault="00ED5A78">
      <w:pPr>
        <w:keepNext/>
        <w:keepLines/>
        <w:numPr>
          <w:ilvl w:val="0"/>
          <w:numId w:val="2"/>
        </w:numPr>
        <w:spacing w:before="280" w:after="290" w:line="372" w:lineRule="auto"/>
        <w:outlineLvl w:val="1"/>
        <w:rPr>
          <w:rFonts w:ascii="Arial" w:eastAsia="黑体" w:hAnsi="Arial"/>
          <w:b/>
          <w:color w:val="FF0000"/>
          <w:kern w:val="2"/>
          <w:sz w:val="22"/>
          <w:szCs w:val="21"/>
        </w:rPr>
      </w:pPr>
      <w:bookmarkStart w:id="0" w:name="_Toc15386"/>
      <w:r>
        <w:rPr>
          <w:rFonts w:ascii="Arial" w:eastAsia="黑体" w:hAnsi="Arial" w:hint="eastAsia"/>
          <w:b/>
          <w:color w:val="FF0000"/>
          <w:kern w:val="2"/>
          <w:sz w:val="22"/>
          <w:szCs w:val="21"/>
        </w:rPr>
        <w:t>前注</w:t>
      </w:r>
      <w:bookmarkEnd w:id="0"/>
    </w:p>
    <w:p w14:paraId="65A37D51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t>由于木元素在该论述中能表示信仰，故我们将五行分布凸显为</w:t>
      </w:r>
      <w:r>
        <w:rPr>
          <w:rFonts w:ascii="Calibri" w:hAnsi="Calibri"/>
          <w:b/>
          <w:bCs/>
          <w:spacing w:val="0"/>
          <w:kern w:val="2"/>
          <w:sz w:val="21"/>
        </w:rPr>
        <w:t>木正位</w:t>
      </w:r>
      <w:r>
        <w:rPr>
          <w:rFonts w:ascii="Calibri" w:hAnsi="Calibri"/>
          <w:spacing w:val="0"/>
          <w:kern w:val="2"/>
          <w:sz w:val="21"/>
        </w:rPr>
        <w:t>（按金水木火土依次连接，使木元素处于图案最上方且与相邻元素组成的角度最大。同时，需保证将图案最上部分向下翻转后，与规范的五行相生相克表一致）。并以风土水火元素为框架，按照克制关系和协和关系，制表如下：</w:t>
      </w:r>
    </w:p>
    <w:p w14:paraId="65A37D52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53" w14:textId="77777777" w:rsidR="00C26948" w:rsidRDefault="00ED5A78">
      <w:pPr>
        <w:ind w:firstLine="420"/>
        <w:jc w:val="center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noProof/>
          <w:spacing w:val="0"/>
          <w:kern w:val="2"/>
          <w:sz w:val="21"/>
        </w:rPr>
        <w:drawing>
          <wp:inline distT="0" distB="0" distL="0" distR="0" wp14:anchorId="65A37F3F" wp14:editId="65A37F40">
            <wp:extent cx="3792855" cy="2402840"/>
            <wp:effectExtent l="0" t="0" r="4445" b="1016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402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7D54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说明：相同编号为相和，对线元素为对立。相和即在自然界中能够和谐共存，对立即在自然界中难以同时存在，但能够在特定条件下存在。</w:t>
      </w:r>
    </w:p>
    <w:p w14:paraId="65A37D55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按元素的作用，我们将这些元素分为三类：分别是形：客观存在的形态；律：客观运转的规律；法：应对客观的方法。按元素的类型，我们分为四类：分别是阴：融入；阳：排斥；虚：分散；实：汇聚。并分别选取阴元素，阳元素，光元素，冰元素作为代表。下面进行详细介绍。</w:t>
      </w:r>
    </w:p>
    <w:p w14:paraId="65A37D56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57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58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59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5A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5B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5C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5D" w14:textId="77777777" w:rsidR="00C26948" w:rsidRDefault="00ED5A78">
      <w:pPr>
        <w:keepNext/>
        <w:keepLines/>
        <w:numPr>
          <w:ilvl w:val="0"/>
          <w:numId w:val="2"/>
        </w:numPr>
        <w:spacing w:before="280" w:after="290" w:line="372" w:lineRule="auto"/>
        <w:outlineLvl w:val="1"/>
        <w:rPr>
          <w:rFonts w:ascii="Arial" w:eastAsia="黑体" w:hAnsi="Arial"/>
          <w:b/>
          <w:color w:val="FF0000"/>
          <w:kern w:val="2"/>
          <w:sz w:val="22"/>
          <w:szCs w:val="21"/>
        </w:rPr>
      </w:pPr>
      <w:bookmarkStart w:id="1" w:name="_Toc17856"/>
      <w:r>
        <w:rPr>
          <w:rFonts w:ascii="Arial" w:eastAsia="黑体" w:hAnsi="Arial" w:hint="eastAsia"/>
          <w:b/>
          <w:color w:val="FF0000"/>
          <w:kern w:val="2"/>
          <w:sz w:val="22"/>
          <w:szCs w:val="21"/>
        </w:rPr>
        <w:lastRenderedPageBreak/>
        <w:t>总述</w:t>
      </w:r>
      <w:bookmarkEnd w:id="1"/>
    </w:p>
    <w:p w14:paraId="65A37D5E" w14:textId="77777777" w:rsidR="00C26948" w:rsidRDefault="00ED5A78">
      <w:pPr>
        <w:numPr>
          <w:ilvl w:val="0"/>
          <w:numId w:val="3"/>
        </w:numPr>
        <w:spacing w:line="300" w:lineRule="auto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.</w:t>
      </w:r>
      <w:r>
        <w:rPr>
          <w:rFonts w:ascii="Calibri" w:hAnsi="Calibri" w:hint="eastAsia"/>
          <w:color w:val="FF0000"/>
          <w:spacing w:val="0"/>
          <w:kern w:val="2"/>
          <w:sz w:val="21"/>
        </w:rPr>
        <w:t>自然哲法</w:t>
      </w:r>
    </w:p>
    <w:p w14:paraId="65A37D5F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自然哲法指出各元素的类别及对我们的核心要求。即：</w:t>
      </w:r>
    </w:p>
    <w:p w14:paraId="65A37D60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以五者联外物：明金之法则，持木之信仰，悟水之联觉，立火之契约，存土之方位。</w:t>
      </w:r>
    </w:p>
    <w:p w14:paraId="65A37D61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依三方修内心：精雷之瞬变，同草之随形，觉风之乘势。</w:t>
      </w:r>
    </w:p>
    <w:p w14:paraId="65A37D62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通阴阳之道：知阴之相融，会阳之相斥。</w:t>
      </w:r>
    </w:p>
    <w:p w14:paraId="65A37D63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控虚实之方：予冰之凝虚，结光之破实。</w:t>
      </w:r>
    </w:p>
    <w:p w14:paraId="65A37D64" w14:textId="77777777" w:rsidR="00C26948" w:rsidRDefault="00C2694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</w:p>
    <w:p w14:paraId="65A37D65" w14:textId="77777777" w:rsidR="00C26948" w:rsidRDefault="00ED5A78">
      <w:pPr>
        <w:numPr>
          <w:ilvl w:val="0"/>
          <w:numId w:val="3"/>
        </w:numPr>
        <w:spacing w:line="300" w:lineRule="auto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.</w:t>
      </w:r>
      <w:r>
        <w:rPr>
          <w:rFonts w:ascii="Calibri" w:hAnsi="Calibri" w:hint="eastAsia"/>
          <w:color w:val="FF0000"/>
          <w:spacing w:val="0"/>
          <w:kern w:val="2"/>
          <w:sz w:val="21"/>
        </w:rPr>
        <w:t>自然自意</w:t>
      </w:r>
    </w:p>
    <w:p w14:paraId="65A37D66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自然自意指出各元素的根本性质。即：无形融入谓之阴，有形相斥谓之阳。随异而动谓之草，坚守自适谓之木。瞬息万变谓之雷，长存不变谓之金。化异为等谓之火，承纳万物谓之水。因势顺起谓之风，持久沉聚谓之土。化实为虚谓之光，凝虚为实谓之冰。</w:t>
      </w:r>
    </w:p>
    <w:p w14:paraId="65A37D67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68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69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6A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6B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6C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6D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6E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6F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70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71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72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73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74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75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76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77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78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79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7A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7B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7C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7D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7E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7F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80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81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D82" w14:textId="77777777" w:rsidR="00C26948" w:rsidRDefault="00ED5A78">
      <w:pPr>
        <w:keepNext/>
        <w:keepLines/>
        <w:numPr>
          <w:ilvl w:val="0"/>
          <w:numId w:val="2"/>
        </w:numPr>
        <w:spacing w:before="280" w:after="290" w:line="372" w:lineRule="auto"/>
        <w:outlineLvl w:val="1"/>
        <w:rPr>
          <w:rFonts w:ascii="Arial" w:eastAsia="黑体" w:hAnsi="Arial"/>
          <w:b/>
          <w:color w:val="FF0000"/>
          <w:kern w:val="2"/>
          <w:sz w:val="22"/>
          <w:szCs w:val="21"/>
        </w:rPr>
      </w:pPr>
      <w:bookmarkStart w:id="2" w:name="_Toc13953"/>
      <w:r>
        <w:rPr>
          <w:rFonts w:ascii="Arial" w:eastAsia="黑体" w:hAnsi="Arial" w:hint="eastAsia"/>
          <w:b/>
          <w:color w:val="FF0000"/>
          <w:kern w:val="2"/>
          <w:sz w:val="22"/>
          <w:szCs w:val="21"/>
        </w:rPr>
        <w:lastRenderedPageBreak/>
        <w:t>神束</w:t>
      </w:r>
      <w:bookmarkEnd w:id="2"/>
    </w:p>
    <w:p w14:paraId="65A37D83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按照元素之间的相似程度，我们将其分为不同“束”。下面我们将具体分析这些元素的核心代表及主要体现等。</w:t>
      </w:r>
    </w:p>
    <w:p w14:paraId="65A37D84" w14:textId="77777777" w:rsidR="00C26948" w:rsidRDefault="00C26948">
      <w:pPr>
        <w:rPr>
          <w:rFonts w:ascii="Calibri" w:hAnsi="Calibri"/>
          <w:spacing w:val="0"/>
          <w:kern w:val="2"/>
          <w:sz w:val="21"/>
        </w:rPr>
      </w:pPr>
    </w:p>
    <w:p w14:paraId="65A37D85" w14:textId="77777777" w:rsidR="00C26948" w:rsidRDefault="00ED5A78">
      <w:pPr>
        <w:numPr>
          <w:ilvl w:val="0"/>
          <w:numId w:val="4"/>
        </w:numPr>
        <w:spacing w:line="300" w:lineRule="auto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.</w:t>
      </w:r>
      <w:r>
        <w:rPr>
          <w:rFonts w:ascii="Calibri" w:hAnsi="Calibri" w:hint="eastAsia"/>
          <w:color w:val="FF0000"/>
          <w:spacing w:val="0"/>
          <w:kern w:val="2"/>
          <w:sz w:val="21"/>
        </w:rPr>
        <w:t>五行神束</w:t>
      </w:r>
    </w:p>
    <w:p w14:paraId="65A37D86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五行神束包含对传统五行的第九边缘解释。其中【五行方位】指出该元素在五行关系中代表的含义。</w:t>
      </w:r>
    </w:p>
    <w:p w14:paraId="09595E54" w14:textId="7683759F" w:rsidR="00C26948" w:rsidRDefault="00017A74" w:rsidP="00017A74">
      <w:pPr>
        <w:widowControl/>
        <w:jc w:val="left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br w:type="page"/>
      </w:r>
    </w:p>
    <w:p w14:paraId="65A37D88" w14:textId="77777777" w:rsidR="00C26948" w:rsidRDefault="00ED5A78">
      <w:pPr>
        <w:spacing w:line="300" w:lineRule="auto"/>
        <w:ind w:firstLine="420"/>
        <w:outlineLvl w:val="2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lastRenderedPageBreak/>
        <w:t>恒常-金【正行·逆运】</w:t>
      </w:r>
    </w:p>
    <w:p w14:paraId="65A37D89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神束方位：【实形】【施予规则约束】【更替交叠之形】</w:t>
      </w:r>
    </w:p>
    <w:p w14:paraId="65A37D8A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五行方位：【天理】</w:t>
      </w:r>
    </w:p>
    <w:p w14:paraId="65A37D8B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主控方位：【凝聚】【消亡】</w:t>
      </w:r>
    </w:p>
    <w:p w14:paraId="341710D1" w14:textId="15450970" w:rsidR="00FE21B6" w:rsidRDefault="00FE21B6" w:rsidP="00FE21B6">
      <w:pPr>
        <w:spacing w:line="300" w:lineRule="auto"/>
        <w:ind w:firstLine="420"/>
        <w:outlineLvl w:val="2"/>
        <w:rPr>
          <w:rFonts w:ascii="Calibri" w:hAnsi="Calibri"/>
        </w:rPr>
      </w:pPr>
      <w:r>
        <w:rPr>
          <w:rFonts w:ascii="Calibri" w:hAnsi="Calibri" w:hint="eastAsia"/>
        </w:rPr>
        <w:t>代号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天星：【</w:t>
      </w:r>
      <w:r w:rsidR="00652202" w:rsidRPr="00652202">
        <w:rPr>
          <w:rFonts w:ascii="Calibri" w:hAnsi="Calibri" w:hint="eastAsia"/>
        </w:rPr>
        <w:t>祈泽</w:t>
      </w:r>
      <w:r>
        <w:rPr>
          <w:rFonts w:ascii="Calibri" w:hAnsi="Calibri" w:hint="eastAsia"/>
        </w:rPr>
        <w:t>】</w:t>
      </w:r>
    </w:p>
    <w:p w14:paraId="73ED0401" w14:textId="2D83AB32" w:rsidR="00FE21B6" w:rsidRDefault="00FE21B6" w:rsidP="00FE21B6">
      <w:pPr>
        <w:spacing w:line="300" w:lineRule="auto"/>
        <w:ind w:firstLine="420"/>
        <w:outlineLvl w:val="2"/>
        <w:rPr>
          <w:rFonts w:ascii="Calibri" w:hAnsi="Calibri"/>
        </w:rPr>
      </w:pPr>
      <w:r>
        <w:rPr>
          <w:rFonts w:ascii="Calibri" w:hAnsi="Calibri" w:hint="eastAsia"/>
        </w:rPr>
        <w:t>星象：【</w:t>
      </w:r>
      <w:r w:rsidR="00933D2F">
        <w:rPr>
          <w:rFonts w:ascii="Calibri" w:hAnsi="Calibri" w:hint="eastAsia"/>
          <w:spacing w:val="0"/>
          <w:kern w:val="2"/>
          <w:sz w:val="21"/>
        </w:rPr>
        <w:t>长存不变</w:t>
      </w:r>
      <w:r>
        <w:rPr>
          <w:rFonts w:ascii="Calibri" w:hAnsi="Calibri" w:hint="eastAsia"/>
        </w:rPr>
        <w:t>】</w:t>
      </w:r>
    </w:p>
    <w:p w14:paraId="7A455109" w14:textId="52BC15B5" w:rsidR="005B5ACA" w:rsidRDefault="001C1644" w:rsidP="001C1644">
      <w:pPr>
        <w:spacing w:line="300" w:lineRule="auto"/>
        <w:ind w:firstLine="420"/>
        <w:outlineLvl w:val="2"/>
        <w:rPr>
          <w:rFonts w:ascii="Calibri" w:hAnsi="Calibri"/>
          <w:color w:val="FF0000"/>
        </w:rPr>
      </w:pPr>
      <w:r>
        <w:rPr>
          <w:rFonts w:ascii="Calibri" w:hAnsi="Calibri" w:hint="eastAsia"/>
          <w:color w:val="FF0000"/>
        </w:rPr>
        <w:t>神名：</w:t>
      </w:r>
      <w:r w:rsidR="0057151E">
        <w:rPr>
          <w:rFonts w:ascii="Calibri" w:hAnsi="Calibri" w:hint="eastAsia"/>
          <w:color w:val="FF0000"/>
        </w:rPr>
        <w:t>【</w:t>
      </w:r>
      <w:r w:rsidR="005B5ACA" w:rsidRPr="005B5ACA">
        <w:rPr>
          <w:rFonts w:ascii="Calibri" w:hAnsi="Calibri"/>
          <w:color w:val="FF0000"/>
        </w:rPr>
        <w:t>Quadra’heories</w:t>
      </w:r>
      <w:r w:rsidR="0057151E">
        <w:rPr>
          <w:rFonts w:ascii="Calibri" w:hAnsi="Calibri" w:hint="eastAsia"/>
          <w:color w:val="FF0000"/>
        </w:rPr>
        <w:t>】</w:t>
      </w:r>
    </w:p>
    <w:p w14:paraId="1A0A7467" w14:textId="71A5A203" w:rsidR="001C1644" w:rsidRDefault="001C1644" w:rsidP="001C1644">
      <w:pPr>
        <w:spacing w:line="300" w:lineRule="auto"/>
        <w:ind w:firstLine="420"/>
        <w:outlineLvl w:val="2"/>
        <w:rPr>
          <w:rFonts w:ascii="Calibri" w:hAnsi="Calibri"/>
        </w:rPr>
      </w:pPr>
      <w:r>
        <w:rPr>
          <w:rFonts w:ascii="Calibri" w:hAnsi="Calibri" w:hint="eastAsia"/>
        </w:rPr>
        <w:t>释义：</w:t>
      </w:r>
    </w:p>
    <w:p w14:paraId="7F5DA057" w14:textId="59179C42" w:rsidR="00536EA2" w:rsidRPr="00AE7441" w:rsidRDefault="00536EA2" w:rsidP="00FE21B6">
      <w:pPr>
        <w:spacing w:line="300" w:lineRule="auto"/>
        <w:ind w:firstLine="420"/>
        <w:outlineLvl w:val="2"/>
        <w:rPr>
          <w:rFonts w:ascii="Calibri" w:hAnsi="Calibri"/>
        </w:rPr>
      </w:pPr>
      <w:r w:rsidRPr="00536EA2">
        <w:rPr>
          <w:rFonts w:ascii="Calibri" w:hAnsi="Calibri" w:hint="eastAsia"/>
        </w:rPr>
        <w:t>三元起，四象之秘</w:t>
      </w:r>
      <w:r>
        <w:rPr>
          <w:rFonts w:ascii="Calibri" w:hAnsi="Calibri" w:hint="eastAsia"/>
        </w:rPr>
        <w:t>。</w:t>
      </w:r>
      <w:r w:rsidR="00AE7441" w:rsidRPr="00AE7441">
        <w:rPr>
          <w:rFonts w:ascii="Calibri" w:hAnsi="Calibri" w:hint="eastAsia"/>
        </w:rPr>
        <w:t>以世界之语，规范行为</w:t>
      </w:r>
      <w:r w:rsidR="00AE7441">
        <w:rPr>
          <w:rFonts w:ascii="Calibri" w:hAnsi="Calibri" w:hint="eastAsia"/>
        </w:rPr>
        <w:t>。</w:t>
      </w:r>
    </w:p>
    <w:p w14:paraId="5B30348B" w14:textId="435718C2" w:rsidR="001D7B60" w:rsidRPr="001D7B60" w:rsidRDefault="001D7B60" w:rsidP="00FE21B6">
      <w:pPr>
        <w:spacing w:line="300" w:lineRule="auto"/>
        <w:ind w:firstLine="420"/>
        <w:outlineLvl w:val="2"/>
        <w:rPr>
          <w:rFonts w:ascii="Calibri" w:hAnsi="Calibri"/>
          <w:color w:val="FF0000"/>
        </w:rPr>
      </w:pPr>
      <w:r w:rsidRPr="001D7B60">
        <w:rPr>
          <w:rFonts w:ascii="Calibri" w:hAnsi="Calibri" w:hint="eastAsia"/>
          <w:color w:val="FF0000"/>
        </w:rPr>
        <w:t>司控</w:t>
      </w:r>
    </w:p>
    <w:p w14:paraId="65A37D8C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恒常（正逆</w:t>
      </w:r>
      <w:r>
        <w:rPr>
          <w:rFonts w:ascii="Calibri" w:hAnsi="Calibri" w:hint="eastAsia"/>
          <w:spacing w:val="0"/>
          <w:kern w:val="2"/>
          <w:sz w:val="21"/>
        </w:rPr>
        <w:t>/</w:t>
      </w:r>
      <w:r>
        <w:rPr>
          <w:rFonts w:ascii="Calibri" w:hAnsi="Calibri" w:hint="eastAsia"/>
          <w:spacing w:val="0"/>
          <w:kern w:val="2"/>
          <w:sz w:val="21"/>
        </w:rPr>
        <w:t>核心代表）：普遍的规律，稳定的真理。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参照“化学性质”</w:t>
      </w:r>
    </w:p>
    <w:p w14:paraId="64504548" w14:textId="6163F82F" w:rsidR="000E22FD" w:rsidRDefault="000E22FD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="00E57C5E" w:rsidRPr="001532BF">
        <w:rPr>
          <w:rFonts w:ascii="楷体" w:eastAsia="楷体" w:hAnsi="楷体" w:cs="楷体" w:hint="eastAsia"/>
          <w:spacing w:val="0"/>
          <w:kern w:val="2"/>
          <w:szCs w:val="22"/>
        </w:rPr>
        <w:t>所谓真理，即</w:t>
      </w:r>
      <w:r w:rsidRPr="001532BF">
        <w:rPr>
          <w:rFonts w:ascii="楷体" w:eastAsia="楷体" w:hAnsi="楷体" w:cs="楷体" w:hint="eastAsia"/>
          <w:spacing w:val="0"/>
          <w:kern w:val="2"/>
          <w:szCs w:val="22"/>
        </w:rPr>
        <w:t>创造</w:t>
      </w:r>
      <w:r w:rsidR="001532BF">
        <w:rPr>
          <w:rFonts w:ascii="楷体" w:eastAsia="楷体" w:hAnsi="楷体" w:cs="楷体" w:hint="eastAsia"/>
          <w:spacing w:val="0"/>
          <w:kern w:val="2"/>
          <w:szCs w:val="22"/>
        </w:rPr>
        <w:t>、</w:t>
      </w:r>
      <w:r w:rsidRPr="001532BF">
        <w:rPr>
          <w:rFonts w:ascii="楷体" w:eastAsia="楷体" w:hAnsi="楷体" w:cs="楷体" w:hint="eastAsia"/>
          <w:spacing w:val="0"/>
          <w:kern w:val="2"/>
          <w:szCs w:val="22"/>
        </w:rPr>
        <w:t>记录</w:t>
      </w:r>
      <w:r w:rsidR="001532BF">
        <w:rPr>
          <w:rFonts w:ascii="楷体" w:eastAsia="楷体" w:hAnsi="楷体" w:cs="楷体" w:hint="eastAsia"/>
          <w:spacing w:val="0"/>
          <w:kern w:val="2"/>
          <w:szCs w:val="22"/>
        </w:rPr>
        <w:t>、</w:t>
      </w:r>
      <w:r w:rsidRPr="000E22FD">
        <w:rPr>
          <w:rFonts w:ascii="楷体" w:eastAsia="楷体" w:hAnsi="楷体" w:cs="楷体" w:hint="eastAsia"/>
          <w:spacing w:val="0"/>
          <w:kern w:val="2"/>
          <w:szCs w:val="22"/>
        </w:rPr>
        <w:t>感知构建出空泛</w:t>
      </w:r>
      <w:r w:rsidR="001532BF">
        <w:rPr>
          <w:rFonts w:ascii="楷体" w:eastAsia="楷体" w:hAnsi="楷体" w:cs="楷体" w:hint="eastAsia"/>
          <w:spacing w:val="0"/>
          <w:kern w:val="2"/>
          <w:szCs w:val="22"/>
        </w:rPr>
        <w:t>、</w:t>
      </w:r>
      <w:r w:rsidRPr="000E22FD">
        <w:rPr>
          <w:rFonts w:ascii="楷体" w:eastAsia="楷体" w:hAnsi="楷体" w:cs="楷体" w:hint="eastAsia"/>
          <w:spacing w:val="0"/>
          <w:kern w:val="2"/>
          <w:szCs w:val="22"/>
        </w:rPr>
        <w:t>异动</w:t>
      </w:r>
      <w:r w:rsidR="001532BF">
        <w:rPr>
          <w:rFonts w:ascii="楷体" w:eastAsia="楷体" w:hAnsi="楷体" w:cs="楷体" w:hint="eastAsia"/>
          <w:spacing w:val="0"/>
          <w:kern w:val="2"/>
          <w:szCs w:val="22"/>
        </w:rPr>
        <w:t>、</w:t>
      </w:r>
      <w:r w:rsidRPr="000E22FD">
        <w:rPr>
          <w:rFonts w:ascii="楷体" w:eastAsia="楷体" w:hAnsi="楷体" w:cs="楷体" w:hint="eastAsia"/>
          <w:spacing w:val="0"/>
          <w:kern w:val="2"/>
          <w:szCs w:val="22"/>
        </w:rPr>
        <w:t>融合</w:t>
      </w:r>
      <w:r w:rsidR="001532BF">
        <w:rPr>
          <w:rFonts w:ascii="楷体" w:eastAsia="楷体" w:hAnsi="楷体" w:cs="楷体" w:hint="eastAsia"/>
          <w:spacing w:val="0"/>
          <w:kern w:val="2"/>
          <w:szCs w:val="22"/>
        </w:rPr>
        <w:t>、</w:t>
      </w:r>
      <w:r w:rsidRPr="000E22FD">
        <w:rPr>
          <w:rFonts w:ascii="楷体" w:eastAsia="楷体" w:hAnsi="楷体" w:cs="楷体" w:hint="eastAsia"/>
          <w:spacing w:val="0"/>
          <w:kern w:val="2"/>
          <w:szCs w:val="22"/>
        </w:rPr>
        <w:t>连接</w:t>
      </w:r>
      <w:r w:rsidR="001532BF">
        <w:rPr>
          <w:rFonts w:ascii="楷体" w:eastAsia="楷体" w:hAnsi="楷体" w:cs="楷体" w:hint="eastAsia"/>
          <w:spacing w:val="0"/>
          <w:kern w:val="2"/>
          <w:szCs w:val="22"/>
        </w:rPr>
        <w:t>、</w:t>
      </w:r>
      <w:r w:rsidR="00B95E7C">
        <w:rPr>
          <w:rFonts w:ascii="楷体" w:eastAsia="楷体" w:hAnsi="楷体" w:cs="楷体" w:hint="eastAsia"/>
          <w:spacing w:val="0"/>
          <w:kern w:val="2"/>
          <w:szCs w:val="22"/>
        </w:rPr>
        <w:t>繁荣、持续、消散</w:t>
      </w:r>
      <w:r w:rsidRPr="000E22FD">
        <w:rPr>
          <w:rFonts w:ascii="楷体" w:eastAsia="楷体" w:hAnsi="楷体" w:cs="楷体" w:hint="eastAsia"/>
          <w:spacing w:val="0"/>
          <w:kern w:val="2"/>
          <w:szCs w:val="22"/>
        </w:rPr>
        <w:t>。</w:t>
      </w:r>
    </w:p>
    <w:p w14:paraId="65A37D8D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凝聚（正行</w:t>
      </w:r>
      <w:r>
        <w:rPr>
          <w:rFonts w:ascii="Calibri" w:hAnsi="Calibri" w:hint="eastAsia"/>
          <w:spacing w:val="0"/>
          <w:kern w:val="2"/>
          <w:sz w:val="21"/>
        </w:rPr>
        <w:t>/</w:t>
      </w:r>
      <w:r>
        <w:rPr>
          <w:rFonts w:ascii="Calibri" w:hAnsi="Calibri" w:hint="eastAsia"/>
          <w:spacing w:val="0"/>
          <w:kern w:val="2"/>
          <w:sz w:val="21"/>
        </w:rPr>
        <w:t>主要体现）：特质按规则汇聚</w:t>
      </w:r>
      <w:r>
        <w:rPr>
          <w:rFonts w:ascii="Calibri" w:hAnsi="Calibri" w:hint="eastAsia"/>
          <w:spacing w:val="0"/>
          <w:kern w:val="2"/>
          <w:sz w:val="21"/>
        </w:rPr>
        <w:t>[</w:t>
      </w:r>
      <w:r>
        <w:rPr>
          <w:rFonts w:ascii="Calibri" w:hAnsi="Calibri" w:hint="eastAsia"/>
          <w:spacing w:val="0"/>
          <w:kern w:val="2"/>
          <w:sz w:val="21"/>
        </w:rPr>
        <w:t>相和的特质</w:t>
      </w:r>
      <w:r>
        <w:rPr>
          <w:rFonts w:ascii="Calibri" w:hAnsi="Calibri" w:hint="eastAsia"/>
          <w:spacing w:val="0"/>
          <w:kern w:val="2"/>
          <w:sz w:val="21"/>
        </w:rPr>
        <w:t>]</w:t>
      </w:r>
      <w:r>
        <w:rPr>
          <w:rFonts w:ascii="Calibri" w:hAnsi="Calibri" w:hint="eastAsia"/>
          <w:spacing w:val="0"/>
          <w:kern w:val="2"/>
          <w:sz w:val="21"/>
        </w:rPr>
        <w:t>于一体。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参照“矿物聚集”</w:t>
      </w:r>
    </w:p>
    <w:p w14:paraId="05DF8B19" w14:textId="3C58873A" w:rsidR="00554CA5" w:rsidRPr="00554CA5" w:rsidRDefault="00554CA5" w:rsidP="00E57C5E">
      <w:pPr>
        <w:spacing w:line="300" w:lineRule="auto"/>
        <w:ind w:left="420" w:firstLine="420"/>
        <w:outlineLvl w:val="2"/>
        <w:rPr>
          <w:rFonts w:ascii="楷体" w:eastAsia="楷体" w:hAnsi="楷体" w:cs="楷体"/>
          <w:spacing w:val="0"/>
          <w:kern w:val="2"/>
          <w:szCs w:val="22"/>
        </w:rPr>
      </w:pPr>
      <w:r>
        <w:rPr>
          <w:rFonts w:ascii="楷体" w:eastAsia="楷体" w:hAnsi="楷体" w:cs="楷体" w:hint="eastAsia"/>
          <w:spacing w:val="0"/>
          <w:kern w:val="2"/>
          <w:szCs w:val="22"/>
        </w:rPr>
        <w:t>祂</w:t>
      </w:r>
      <w:r w:rsidRPr="00554CA5">
        <w:rPr>
          <w:rFonts w:ascii="楷体" w:eastAsia="楷体" w:hAnsi="楷体" w:cs="楷体" w:hint="eastAsia"/>
          <w:spacing w:val="0"/>
          <w:kern w:val="2"/>
          <w:szCs w:val="22"/>
        </w:rPr>
        <w:t>并不会主动出现在我们的生活中，</w:t>
      </w:r>
      <w:r w:rsidR="00E57C5E">
        <w:rPr>
          <w:rFonts w:ascii="楷体" w:eastAsia="楷体" w:hAnsi="楷体" w:cs="楷体" w:hint="eastAsia"/>
          <w:spacing w:val="0"/>
          <w:kern w:val="2"/>
          <w:szCs w:val="22"/>
        </w:rPr>
        <w:t>但</w:t>
      </w:r>
      <w:r w:rsidR="00E25955">
        <w:rPr>
          <w:rFonts w:ascii="楷体" w:eastAsia="楷体" w:hAnsi="楷体" w:cs="楷体" w:hint="eastAsia"/>
          <w:spacing w:val="0"/>
          <w:kern w:val="2"/>
          <w:szCs w:val="22"/>
        </w:rPr>
        <w:t>祂</w:t>
      </w:r>
      <w:r w:rsidR="00E57C5E">
        <w:rPr>
          <w:rFonts w:ascii="楷体" w:eastAsia="楷体" w:hAnsi="楷体" w:cs="楷体" w:hint="eastAsia"/>
          <w:spacing w:val="0"/>
          <w:kern w:val="2"/>
          <w:szCs w:val="22"/>
        </w:rPr>
        <w:t>一旦出现，就能够</w:t>
      </w:r>
      <w:r w:rsidRPr="00554CA5">
        <w:rPr>
          <w:rFonts w:ascii="楷体" w:eastAsia="楷体" w:hAnsi="楷体" w:cs="楷体" w:hint="eastAsia"/>
          <w:spacing w:val="0"/>
          <w:kern w:val="2"/>
          <w:szCs w:val="22"/>
        </w:rPr>
        <w:t>给我们</w:t>
      </w:r>
      <w:r w:rsidR="00437F13">
        <w:rPr>
          <w:rFonts w:ascii="楷体" w:eastAsia="楷体" w:hAnsi="楷体" w:cs="楷体" w:hint="eastAsia"/>
          <w:spacing w:val="0"/>
          <w:kern w:val="2"/>
          <w:szCs w:val="22"/>
        </w:rPr>
        <w:t>带来绝对</w:t>
      </w:r>
      <w:r w:rsidRPr="00554CA5">
        <w:rPr>
          <w:rFonts w:ascii="楷体" w:eastAsia="楷体" w:hAnsi="楷体" w:cs="楷体" w:hint="eastAsia"/>
          <w:spacing w:val="0"/>
          <w:kern w:val="2"/>
          <w:szCs w:val="22"/>
        </w:rPr>
        <w:t>可用的财富。</w:t>
      </w:r>
    </w:p>
    <w:p w14:paraId="65A37D8E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消亡（逆运</w:t>
      </w:r>
      <w:r>
        <w:rPr>
          <w:rFonts w:ascii="Calibri" w:hAnsi="Calibri" w:hint="eastAsia"/>
          <w:spacing w:val="0"/>
          <w:kern w:val="2"/>
          <w:sz w:val="21"/>
        </w:rPr>
        <w:t>/</w:t>
      </w:r>
      <w:r>
        <w:rPr>
          <w:rFonts w:ascii="Calibri" w:hAnsi="Calibri" w:hint="eastAsia"/>
          <w:spacing w:val="0"/>
          <w:kern w:val="2"/>
          <w:sz w:val="21"/>
        </w:rPr>
        <w:t>主要体现）：特质按规则分散</w:t>
      </w:r>
      <w:r>
        <w:rPr>
          <w:rFonts w:ascii="Calibri" w:hAnsi="Calibri" w:hint="eastAsia"/>
          <w:spacing w:val="0"/>
          <w:kern w:val="2"/>
          <w:sz w:val="21"/>
        </w:rPr>
        <w:t>[</w:t>
      </w:r>
      <w:r>
        <w:rPr>
          <w:rFonts w:ascii="Calibri" w:hAnsi="Calibri" w:hint="eastAsia"/>
          <w:spacing w:val="0"/>
          <w:kern w:val="2"/>
          <w:sz w:val="21"/>
        </w:rPr>
        <w:t>汇聚的特质</w:t>
      </w:r>
      <w:r>
        <w:rPr>
          <w:rFonts w:ascii="Calibri" w:hAnsi="Calibri" w:hint="eastAsia"/>
          <w:spacing w:val="0"/>
          <w:kern w:val="2"/>
          <w:sz w:val="21"/>
        </w:rPr>
        <w:t>]</w:t>
      </w:r>
      <w:r>
        <w:rPr>
          <w:rFonts w:ascii="Calibri" w:hAnsi="Calibri" w:hint="eastAsia"/>
          <w:spacing w:val="0"/>
          <w:kern w:val="2"/>
          <w:sz w:val="21"/>
        </w:rPr>
        <w:t>于各方。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参照“电子流动”</w:t>
      </w:r>
    </w:p>
    <w:p w14:paraId="17E8BD22" w14:textId="327C25D4" w:rsidR="00437F13" w:rsidRDefault="00437F13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="002B1DC4" w:rsidRPr="00752632">
        <w:rPr>
          <w:rFonts w:ascii="楷体" w:eastAsia="楷体" w:hAnsi="楷体" w:cs="楷体" w:hint="eastAsia"/>
          <w:spacing w:val="0"/>
          <w:kern w:val="2"/>
          <w:szCs w:val="22"/>
        </w:rPr>
        <w:t>耐性是有上限的</w:t>
      </w:r>
      <w:r w:rsidR="00752632">
        <w:rPr>
          <w:rFonts w:ascii="楷体" w:eastAsia="楷体" w:hAnsi="楷体" w:cs="楷体" w:hint="eastAsia"/>
          <w:spacing w:val="0"/>
          <w:kern w:val="2"/>
          <w:szCs w:val="22"/>
        </w:rPr>
        <w:t>：</w:t>
      </w:r>
      <w:r w:rsidR="002B1DC4" w:rsidRPr="00752632">
        <w:rPr>
          <w:rFonts w:ascii="楷体" w:eastAsia="楷体" w:hAnsi="楷体" w:cs="楷体" w:hint="eastAsia"/>
          <w:spacing w:val="0"/>
          <w:kern w:val="2"/>
          <w:szCs w:val="22"/>
        </w:rPr>
        <w:t>当</w:t>
      </w:r>
      <w:r w:rsidR="00752632" w:rsidRPr="00752632">
        <w:rPr>
          <w:rFonts w:ascii="楷体" w:eastAsia="楷体" w:hAnsi="楷体" w:cs="楷体" w:hint="eastAsia"/>
          <w:spacing w:val="0"/>
          <w:kern w:val="2"/>
          <w:szCs w:val="22"/>
        </w:rPr>
        <w:t>人们不再考虑天平的量度</w:t>
      </w:r>
      <w:r w:rsidR="002B1DC4" w:rsidRPr="00752632">
        <w:rPr>
          <w:rFonts w:ascii="楷体" w:eastAsia="楷体" w:hAnsi="楷体" w:cs="楷体" w:hint="eastAsia"/>
          <w:spacing w:val="0"/>
          <w:kern w:val="2"/>
          <w:szCs w:val="22"/>
        </w:rPr>
        <w:t>，将</w:t>
      </w:r>
      <w:r w:rsidR="00752632" w:rsidRPr="00752632">
        <w:rPr>
          <w:rFonts w:ascii="楷体" w:eastAsia="楷体" w:hAnsi="楷体" w:cs="楷体" w:hint="eastAsia"/>
          <w:spacing w:val="0"/>
          <w:kern w:val="2"/>
          <w:szCs w:val="22"/>
        </w:rPr>
        <w:t>造成不可逆的</w:t>
      </w:r>
      <w:r w:rsidR="002B1DC4" w:rsidRPr="00752632">
        <w:rPr>
          <w:rFonts w:ascii="楷体" w:eastAsia="楷体" w:hAnsi="楷体" w:cs="楷体" w:hint="eastAsia"/>
          <w:spacing w:val="0"/>
          <w:kern w:val="2"/>
          <w:szCs w:val="22"/>
        </w:rPr>
        <w:t>极大破坏。</w:t>
      </w:r>
    </w:p>
    <w:p w14:paraId="450E642F" w14:textId="77777777" w:rsidR="00731172" w:rsidRPr="00731172" w:rsidRDefault="00731172" w:rsidP="00731172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731172">
        <w:rPr>
          <w:rFonts w:ascii="Calibri" w:hAnsi="Calibri" w:hint="eastAsia"/>
          <w:color w:val="FF0000"/>
          <w:spacing w:val="0"/>
          <w:kern w:val="2"/>
          <w:sz w:val="21"/>
        </w:rPr>
        <w:t>传承</w:t>
      </w:r>
    </w:p>
    <w:p w14:paraId="54264487" w14:textId="74BC98DA" w:rsidR="00731172" w:rsidRPr="00731172" w:rsidRDefault="00731172" w:rsidP="00731172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731172">
        <w:rPr>
          <w:rFonts w:ascii="Calibri" w:hAnsi="Calibri" w:hint="eastAsia"/>
          <w:spacing w:val="0"/>
          <w:kern w:val="2"/>
          <w:sz w:val="21"/>
        </w:rPr>
        <w:t>代表五月：是时候</w:t>
      </w:r>
      <w:r>
        <w:rPr>
          <w:rFonts w:ascii="Calibri" w:hAnsi="Calibri" w:hint="eastAsia"/>
          <w:spacing w:val="0"/>
          <w:kern w:val="2"/>
          <w:sz w:val="21"/>
        </w:rPr>
        <w:t>走向</w:t>
      </w:r>
      <w:r w:rsidRPr="00731172">
        <w:rPr>
          <w:rFonts w:ascii="Calibri" w:hAnsi="Calibri" w:hint="eastAsia"/>
          <w:spacing w:val="0"/>
          <w:kern w:val="2"/>
          <w:sz w:val="21"/>
        </w:rPr>
        <w:t>规范了。</w:t>
      </w:r>
    </w:p>
    <w:p w14:paraId="5B1FC6A2" w14:textId="77777777" w:rsidR="00731172" w:rsidRPr="00731172" w:rsidRDefault="00731172" w:rsidP="00731172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731172">
        <w:rPr>
          <w:rFonts w:ascii="Calibri" w:hAnsi="Calibri" w:hint="eastAsia"/>
          <w:spacing w:val="0"/>
          <w:kern w:val="2"/>
          <w:sz w:val="21"/>
        </w:rPr>
        <w:t>守护自然规律：最直观的天理。</w:t>
      </w:r>
    </w:p>
    <w:p w14:paraId="6D141BA7" w14:textId="3BDE2DBC" w:rsidR="00731172" w:rsidRDefault="00731172" w:rsidP="00731172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731172">
        <w:rPr>
          <w:rFonts w:ascii="Calibri" w:hAnsi="Calibri" w:hint="eastAsia"/>
          <w:spacing w:val="0"/>
          <w:kern w:val="2"/>
          <w:sz w:val="21"/>
        </w:rPr>
        <w:t>守护</w:t>
      </w:r>
      <w:r w:rsidR="00165CC8">
        <w:rPr>
          <w:rFonts w:ascii="Calibri" w:hAnsi="Calibri" w:hint="eastAsia"/>
          <w:spacing w:val="0"/>
          <w:kern w:val="2"/>
          <w:sz w:val="21"/>
        </w:rPr>
        <w:t>理智</w:t>
      </w:r>
      <w:r w:rsidRPr="00731172">
        <w:rPr>
          <w:rFonts w:ascii="Calibri" w:hAnsi="Calibri" w:hint="eastAsia"/>
          <w:spacing w:val="0"/>
          <w:kern w:val="2"/>
          <w:sz w:val="21"/>
        </w:rPr>
        <w:t>：</w:t>
      </w:r>
      <w:r w:rsidR="000B2062">
        <w:rPr>
          <w:rFonts w:ascii="Calibri" w:hAnsi="Calibri" w:hint="eastAsia"/>
          <w:spacing w:val="0"/>
          <w:kern w:val="2"/>
          <w:sz w:val="21"/>
        </w:rPr>
        <w:t>人类窃取的</w:t>
      </w:r>
      <w:r w:rsidRPr="00731172">
        <w:rPr>
          <w:rFonts w:ascii="Calibri" w:hAnsi="Calibri" w:hint="eastAsia"/>
          <w:spacing w:val="0"/>
          <w:kern w:val="2"/>
          <w:sz w:val="21"/>
        </w:rPr>
        <w:t>世界之语。</w:t>
      </w:r>
    </w:p>
    <w:p w14:paraId="34BF8210" w14:textId="020420AB" w:rsidR="004D07F6" w:rsidRPr="00731172" w:rsidRDefault="004D07F6" w:rsidP="00731172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守护力量：刺穿规则之物。</w:t>
      </w:r>
    </w:p>
    <w:p w14:paraId="717C2036" w14:textId="5984BEFA" w:rsidR="0063447C" w:rsidRPr="0063447C" w:rsidRDefault="0063447C" w:rsidP="00731172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守护气质：使</w:t>
      </w:r>
      <w:r w:rsidR="00E55DAB">
        <w:rPr>
          <w:rFonts w:ascii="Calibri" w:hAnsi="Calibri" w:hint="eastAsia"/>
          <w:spacing w:val="0"/>
          <w:kern w:val="2"/>
          <w:sz w:val="21"/>
        </w:rPr>
        <w:t>臣服凝聚。</w:t>
      </w:r>
    </w:p>
    <w:p w14:paraId="05590A97" w14:textId="440E44B2" w:rsidR="00731172" w:rsidRDefault="00731172" w:rsidP="00731172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731172">
        <w:rPr>
          <w:rFonts w:ascii="Calibri" w:hAnsi="Calibri" w:hint="eastAsia"/>
          <w:spacing w:val="0"/>
          <w:kern w:val="2"/>
          <w:sz w:val="21"/>
        </w:rPr>
        <w:t>守护</w:t>
      </w:r>
      <w:r w:rsidR="00506499">
        <w:rPr>
          <w:rFonts w:ascii="Calibri" w:hAnsi="Calibri" w:hint="eastAsia"/>
          <w:spacing w:val="0"/>
          <w:kern w:val="2"/>
          <w:sz w:val="21"/>
        </w:rPr>
        <w:t>丰收</w:t>
      </w:r>
      <w:r w:rsidRPr="00731172">
        <w:rPr>
          <w:rFonts w:ascii="Calibri" w:hAnsi="Calibri" w:hint="eastAsia"/>
          <w:spacing w:val="0"/>
          <w:kern w:val="2"/>
          <w:sz w:val="21"/>
        </w:rPr>
        <w:t>：付出有</w:t>
      </w:r>
      <w:r w:rsidR="00506499">
        <w:rPr>
          <w:rFonts w:ascii="Calibri" w:hAnsi="Calibri" w:hint="eastAsia"/>
          <w:spacing w:val="0"/>
          <w:kern w:val="2"/>
          <w:sz w:val="21"/>
        </w:rPr>
        <w:t>更大的</w:t>
      </w:r>
      <w:r w:rsidRPr="00731172">
        <w:rPr>
          <w:rFonts w:ascii="Calibri" w:hAnsi="Calibri" w:hint="eastAsia"/>
          <w:spacing w:val="0"/>
          <w:kern w:val="2"/>
          <w:sz w:val="21"/>
        </w:rPr>
        <w:t>回响。</w:t>
      </w:r>
    </w:p>
    <w:p w14:paraId="4ED2AA60" w14:textId="01D86B6E" w:rsidR="00442AA2" w:rsidRPr="00731172" w:rsidRDefault="00442AA2" w:rsidP="00731172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守护人类知识：虚构的，蕴含于确切可靠对象的，定向抽化的动态结果。</w:t>
      </w:r>
    </w:p>
    <w:p w14:paraId="5E0A1472" w14:textId="77777777" w:rsidR="00974FE2" w:rsidRDefault="00974FE2" w:rsidP="00974FE2">
      <w:pPr>
        <w:spacing w:line="300" w:lineRule="auto"/>
        <w:ind w:firstLine="420"/>
        <w:outlineLvl w:val="2"/>
        <w:rPr>
          <w:rFonts w:ascii="Calibri" w:hAnsi="Calibri"/>
          <w:color w:val="FF0000"/>
        </w:rPr>
      </w:pPr>
      <w:r>
        <w:rPr>
          <w:rFonts w:ascii="Calibri" w:hAnsi="Calibri" w:hint="eastAsia"/>
          <w:color w:val="FF0000"/>
        </w:rPr>
        <w:t>神谕</w:t>
      </w:r>
    </w:p>
    <w:p w14:paraId="74077B17" w14:textId="5BC46C9E" w:rsidR="00974FE2" w:rsidRDefault="00C74CEB">
      <w:pPr>
        <w:spacing w:line="300" w:lineRule="auto"/>
        <w:ind w:firstLine="420"/>
        <w:outlineLvl w:val="2"/>
        <w:rPr>
          <w:rFonts w:ascii="Calibri" w:hAnsi="Calibri"/>
        </w:rPr>
      </w:pPr>
      <w:r>
        <w:rPr>
          <w:rFonts w:ascii="Calibri" w:hAnsi="Calibri" w:hint="eastAsia"/>
        </w:rPr>
        <w:t>做一些对自然规律</w:t>
      </w:r>
      <w:r w:rsidR="00F46DB5">
        <w:rPr>
          <w:rFonts w:ascii="Calibri" w:hAnsi="Calibri" w:hint="eastAsia"/>
        </w:rPr>
        <w:t>的</w:t>
      </w:r>
      <w:r w:rsidRPr="00C74CEB">
        <w:rPr>
          <w:rFonts w:ascii="Calibri" w:hAnsi="Calibri" w:hint="eastAsia"/>
        </w:rPr>
        <w:t>验证，</w:t>
      </w:r>
      <w:r w:rsidR="00F46DB5">
        <w:rPr>
          <w:rFonts w:ascii="Calibri" w:hAnsi="Calibri" w:hint="eastAsia"/>
        </w:rPr>
        <w:t>尤为</w:t>
      </w:r>
      <w:r>
        <w:rPr>
          <w:rFonts w:ascii="Calibri" w:hAnsi="Calibri" w:hint="eastAsia"/>
        </w:rPr>
        <w:t>科学</w:t>
      </w:r>
      <w:r w:rsidRPr="00C74CEB">
        <w:rPr>
          <w:rFonts w:ascii="Calibri" w:hAnsi="Calibri" w:hint="eastAsia"/>
        </w:rPr>
        <w:t>实验。在这种情况下，我们更能感受到金之神的影响。</w:t>
      </w:r>
    </w:p>
    <w:p w14:paraId="7DB5DB92" w14:textId="441AF90C" w:rsidR="00731172" w:rsidRPr="00731172" w:rsidRDefault="00731172">
      <w:pPr>
        <w:spacing w:line="300" w:lineRule="auto"/>
        <w:ind w:firstLine="420"/>
        <w:outlineLvl w:val="2"/>
        <w:rPr>
          <w:rFonts w:ascii="Calibri" w:hAnsi="Calibri"/>
          <w:color w:val="FF0000"/>
        </w:rPr>
      </w:pPr>
      <w:r w:rsidRPr="00731172">
        <w:rPr>
          <w:rFonts w:ascii="Calibri" w:hAnsi="Calibri" w:hint="eastAsia"/>
          <w:color w:val="FF0000"/>
        </w:rPr>
        <w:t>祈运</w:t>
      </w:r>
    </w:p>
    <w:p w14:paraId="45D0E7EA" w14:textId="1334FA22" w:rsidR="00731172" w:rsidRPr="00974FE2" w:rsidRDefault="00731172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约束型人格：约束自己，遵循天理而非肆意。</w:t>
      </w:r>
    </w:p>
    <w:p w14:paraId="65A37D92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五行交汇</w:t>
      </w:r>
    </w:p>
    <w:p w14:paraId="65A37D93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正：土生金</w:t>
      </w:r>
      <w:r>
        <w:rPr>
          <w:rFonts w:ascii="Calibri" w:hAnsi="Calibri" w:hint="eastAsia"/>
          <w:spacing w:val="0"/>
          <w:kern w:val="2"/>
          <w:sz w:val="21"/>
        </w:rPr>
        <w:t>-</w:t>
      </w:r>
      <w:r>
        <w:rPr>
          <w:rFonts w:ascii="Calibri" w:hAnsi="Calibri" w:hint="eastAsia"/>
          <w:spacing w:val="0"/>
          <w:kern w:val="2"/>
          <w:sz w:val="21"/>
        </w:rPr>
        <w:t>引导生被动</w:t>
      </w:r>
    </w:p>
    <w:p w14:paraId="65A37D94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土之基位，使特质向指定特质凝聚；</w:t>
      </w:r>
    </w:p>
    <w:p w14:paraId="65A37D95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土之构造，使指定的系列特质消亡。</w:t>
      </w:r>
    </w:p>
    <w:p w14:paraId="65A37D96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逆：火克金</w:t>
      </w:r>
      <w:r>
        <w:rPr>
          <w:rFonts w:ascii="Calibri" w:hAnsi="Calibri" w:hint="eastAsia"/>
          <w:spacing w:val="0"/>
          <w:kern w:val="2"/>
          <w:sz w:val="21"/>
        </w:rPr>
        <w:t>-</w:t>
      </w:r>
      <w:r>
        <w:rPr>
          <w:rFonts w:ascii="Calibri" w:hAnsi="Calibri" w:hint="eastAsia"/>
          <w:spacing w:val="0"/>
          <w:kern w:val="2"/>
          <w:sz w:val="21"/>
        </w:rPr>
        <w:t>主动克原态</w:t>
      </w:r>
    </w:p>
    <w:p w14:paraId="65A37D97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火之集束分立不同的特质，拖消亡；</w:t>
      </w:r>
    </w:p>
    <w:p w14:paraId="65A37D98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火之归统同化不同的特质，阻凝聚。</w:t>
      </w:r>
      <w:r>
        <w:rPr>
          <w:rFonts w:ascii="Calibri" w:hAnsi="Calibri" w:hint="eastAsia"/>
          <w:spacing w:val="0"/>
          <w:kern w:val="2"/>
          <w:sz w:val="21"/>
        </w:rPr>
        <w:br/>
      </w:r>
    </w:p>
    <w:p w14:paraId="2861E406" w14:textId="77777777" w:rsidR="00DD0AA1" w:rsidRPr="00992EEC" w:rsidRDefault="00DD0AA1">
      <w:pPr>
        <w:spacing w:line="300" w:lineRule="auto"/>
        <w:outlineLvl w:val="2"/>
        <w:rPr>
          <w:rFonts w:ascii="楷体" w:eastAsia="楷体" w:hAnsi="楷体" w:cs="楷体"/>
          <w:b/>
          <w:bCs/>
          <w:spacing w:val="0"/>
          <w:kern w:val="2"/>
          <w:sz w:val="21"/>
        </w:rPr>
      </w:pPr>
    </w:p>
    <w:p w14:paraId="65A37DA4" w14:textId="77777777" w:rsidR="00C26948" w:rsidRDefault="00ED5A78">
      <w:pPr>
        <w:spacing w:line="300" w:lineRule="auto"/>
        <w:ind w:firstLine="420"/>
        <w:outlineLvl w:val="2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lastRenderedPageBreak/>
        <w:t>联觉-水【微观·宏态】</w:t>
      </w:r>
    </w:p>
    <w:p w14:paraId="65A37DA5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神束方位：【阴形】【融入万态万物】【链接同类之形】</w:t>
      </w:r>
    </w:p>
    <w:p w14:paraId="65A37DA6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五行方位：【资质】</w:t>
      </w:r>
    </w:p>
    <w:p w14:paraId="65A37DA7" w14:textId="5221B124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主控方位：【</w:t>
      </w:r>
      <w:r w:rsidR="00996E4B">
        <w:rPr>
          <w:rFonts w:ascii="Calibri" w:hAnsi="Calibri" w:hint="eastAsia"/>
          <w:spacing w:val="0"/>
          <w:kern w:val="2"/>
          <w:sz w:val="21"/>
        </w:rPr>
        <w:t>同一</w:t>
      </w:r>
      <w:r>
        <w:rPr>
          <w:rFonts w:ascii="Calibri" w:hAnsi="Calibri" w:hint="eastAsia"/>
          <w:spacing w:val="0"/>
          <w:kern w:val="2"/>
          <w:sz w:val="21"/>
        </w:rPr>
        <w:t>】【循和】</w:t>
      </w:r>
    </w:p>
    <w:p w14:paraId="63B18F7D" w14:textId="041C83B9" w:rsidR="00D232E7" w:rsidRPr="00D232E7" w:rsidRDefault="00D232E7" w:rsidP="00D232E7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D232E7">
        <w:rPr>
          <w:rFonts w:ascii="Calibri" w:hAnsi="Calibri" w:hint="eastAsia"/>
          <w:spacing w:val="0"/>
          <w:kern w:val="2"/>
          <w:sz w:val="21"/>
        </w:rPr>
        <w:t>代号</w:t>
      </w:r>
      <w:r w:rsidRPr="00D232E7">
        <w:rPr>
          <w:rFonts w:ascii="Calibri" w:hAnsi="Calibri" w:hint="eastAsia"/>
          <w:spacing w:val="0"/>
          <w:kern w:val="2"/>
          <w:sz w:val="21"/>
        </w:rPr>
        <w:t>/</w:t>
      </w:r>
      <w:r w:rsidRPr="00D232E7">
        <w:rPr>
          <w:rFonts w:ascii="Calibri" w:hAnsi="Calibri" w:hint="eastAsia"/>
          <w:spacing w:val="0"/>
          <w:kern w:val="2"/>
          <w:sz w:val="21"/>
        </w:rPr>
        <w:t>天星：【</w:t>
      </w:r>
      <w:r w:rsidR="00186CC0" w:rsidRPr="00186CC0">
        <w:rPr>
          <w:rFonts w:ascii="Calibri" w:hAnsi="Calibri" w:hint="eastAsia"/>
          <w:spacing w:val="0"/>
          <w:kern w:val="2"/>
          <w:sz w:val="21"/>
        </w:rPr>
        <w:t>凌枫</w:t>
      </w:r>
      <w:r w:rsidRPr="00D232E7">
        <w:rPr>
          <w:rFonts w:ascii="Calibri" w:hAnsi="Calibri" w:hint="eastAsia"/>
          <w:spacing w:val="0"/>
          <w:kern w:val="2"/>
          <w:sz w:val="21"/>
        </w:rPr>
        <w:t>】</w:t>
      </w:r>
    </w:p>
    <w:p w14:paraId="2DDA943D" w14:textId="4462A939" w:rsidR="00D232E7" w:rsidRPr="00D232E7" w:rsidRDefault="00D232E7" w:rsidP="00D232E7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D232E7">
        <w:rPr>
          <w:rFonts w:ascii="Calibri" w:hAnsi="Calibri" w:hint="eastAsia"/>
          <w:spacing w:val="0"/>
          <w:kern w:val="2"/>
          <w:sz w:val="21"/>
        </w:rPr>
        <w:t>星象：【</w:t>
      </w:r>
      <w:r>
        <w:rPr>
          <w:rFonts w:ascii="Calibri" w:hAnsi="Calibri" w:hint="eastAsia"/>
          <w:spacing w:val="0"/>
          <w:kern w:val="2"/>
          <w:sz w:val="21"/>
        </w:rPr>
        <w:t>承纳万物</w:t>
      </w:r>
      <w:r w:rsidRPr="00D232E7">
        <w:rPr>
          <w:rFonts w:ascii="Calibri" w:hAnsi="Calibri" w:hint="eastAsia"/>
          <w:spacing w:val="0"/>
          <w:kern w:val="2"/>
          <w:sz w:val="21"/>
        </w:rPr>
        <w:t>】</w:t>
      </w:r>
    </w:p>
    <w:p w14:paraId="3575BC3B" w14:textId="6CA47C70" w:rsidR="00D232E7" w:rsidRPr="00D232E7" w:rsidRDefault="00D232E7" w:rsidP="00D232E7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D232E7">
        <w:rPr>
          <w:rFonts w:ascii="Calibri" w:hAnsi="Calibri" w:hint="eastAsia"/>
          <w:color w:val="FF0000"/>
          <w:spacing w:val="0"/>
          <w:kern w:val="2"/>
          <w:sz w:val="21"/>
        </w:rPr>
        <w:t>神名：【</w:t>
      </w:r>
      <w:r w:rsidR="005104E2" w:rsidRPr="005104E2">
        <w:rPr>
          <w:rFonts w:ascii="Calibri" w:hAnsi="Calibri"/>
          <w:color w:val="FF0000"/>
          <w:spacing w:val="0"/>
          <w:kern w:val="2"/>
          <w:sz w:val="21"/>
        </w:rPr>
        <w:t>Trigeranwaves</w:t>
      </w:r>
      <w:r w:rsidRPr="00D232E7">
        <w:rPr>
          <w:rFonts w:ascii="Calibri" w:hAnsi="Calibri" w:hint="eastAsia"/>
          <w:color w:val="FF0000"/>
          <w:spacing w:val="0"/>
          <w:kern w:val="2"/>
          <w:sz w:val="21"/>
        </w:rPr>
        <w:t>】</w:t>
      </w:r>
    </w:p>
    <w:p w14:paraId="00C2F5A2" w14:textId="77777777" w:rsidR="00D232E7" w:rsidRPr="00D232E7" w:rsidRDefault="00D232E7" w:rsidP="00D232E7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D232E7">
        <w:rPr>
          <w:rFonts w:ascii="Calibri" w:hAnsi="Calibri" w:hint="eastAsia"/>
          <w:spacing w:val="0"/>
          <w:kern w:val="2"/>
          <w:sz w:val="21"/>
        </w:rPr>
        <w:t>释义：</w:t>
      </w:r>
    </w:p>
    <w:p w14:paraId="217834D1" w14:textId="77777777" w:rsidR="00FB5564" w:rsidRDefault="00FB5564" w:rsidP="00D232E7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FB5564">
        <w:rPr>
          <w:rFonts w:ascii="Calibri" w:hAnsi="Calibri" w:hint="eastAsia"/>
          <w:spacing w:val="0"/>
          <w:kern w:val="2"/>
          <w:sz w:val="21"/>
        </w:rPr>
        <w:t>一触即动，波纹扩散</w:t>
      </w:r>
      <w:r>
        <w:rPr>
          <w:rFonts w:ascii="Calibri" w:hAnsi="Calibri" w:hint="eastAsia"/>
          <w:spacing w:val="0"/>
          <w:kern w:val="2"/>
          <w:sz w:val="21"/>
        </w:rPr>
        <w:t>。</w:t>
      </w:r>
    </w:p>
    <w:p w14:paraId="0B558830" w14:textId="39E50186" w:rsidR="00DD0AA1" w:rsidRPr="00D232E7" w:rsidRDefault="00D232E7" w:rsidP="00D232E7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D232E7">
        <w:rPr>
          <w:rFonts w:ascii="Calibri" w:hAnsi="Calibri" w:hint="eastAsia"/>
          <w:color w:val="FF0000"/>
          <w:spacing w:val="0"/>
          <w:kern w:val="2"/>
          <w:sz w:val="21"/>
        </w:rPr>
        <w:t>司控</w:t>
      </w:r>
    </w:p>
    <w:p w14:paraId="65A37DA8" w14:textId="6B78E77D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联觉：</w:t>
      </w:r>
      <w:r w:rsidR="00DB39AC">
        <w:rPr>
          <w:rFonts w:ascii="Calibri" w:hAnsi="Calibri" w:hint="eastAsia"/>
          <w:spacing w:val="0"/>
          <w:kern w:val="2"/>
          <w:sz w:val="21"/>
        </w:rPr>
        <w:t>转译</w:t>
      </w:r>
      <w:r>
        <w:rPr>
          <w:rFonts w:ascii="Calibri" w:hAnsi="Calibri" w:hint="eastAsia"/>
          <w:spacing w:val="0"/>
          <w:kern w:val="2"/>
          <w:sz w:val="21"/>
        </w:rPr>
        <w:t>[</w:t>
      </w:r>
      <w:r w:rsidR="00360B4B">
        <w:rPr>
          <w:rFonts w:ascii="Calibri" w:hAnsi="Calibri" w:hint="eastAsia"/>
          <w:spacing w:val="0"/>
          <w:kern w:val="2"/>
          <w:sz w:val="21"/>
        </w:rPr>
        <w:t>各</w:t>
      </w:r>
      <w:r>
        <w:rPr>
          <w:rFonts w:ascii="Calibri" w:hAnsi="Calibri" w:hint="eastAsia"/>
          <w:spacing w:val="0"/>
          <w:kern w:val="2"/>
          <w:sz w:val="21"/>
        </w:rPr>
        <w:t>类信息</w:t>
      </w:r>
      <w:r>
        <w:rPr>
          <w:rFonts w:ascii="Calibri" w:hAnsi="Calibri" w:hint="eastAsia"/>
          <w:spacing w:val="0"/>
          <w:kern w:val="2"/>
          <w:sz w:val="21"/>
        </w:rPr>
        <w:t>]</w:t>
      </w:r>
      <w:r w:rsidR="00625250">
        <w:rPr>
          <w:rFonts w:ascii="Calibri" w:hAnsi="Calibri" w:hint="eastAsia"/>
          <w:spacing w:val="0"/>
          <w:kern w:val="2"/>
          <w:sz w:val="21"/>
        </w:rPr>
        <w:t>的</w:t>
      </w:r>
      <w:r w:rsidR="00144D4A">
        <w:rPr>
          <w:rFonts w:ascii="Calibri" w:hAnsi="Calibri" w:hint="eastAsia"/>
          <w:spacing w:val="0"/>
          <w:kern w:val="2"/>
          <w:sz w:val="21"/>
        </w:rPr>
        <w:t>基础</w:t>
      </w:r>
      <w:r>
        <w:rPr>
          <w:rFonts w:ascii="Calibri" w:hAnsi="Calibri" w:hint="eastAsia"/>
          <w:spacing w:val="0"/>
          <w:kern w:val="2"/>
          <w:sz w:val="21"/>
        </w:rPr>
        <w:t>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参照“水流涌动”</w:t>
      </w:r>
    </w:p>
    <w:p w14:paraId="58ABF10B" w14:textId="1D3D9DA3" w:rsidR="006657E7" w:rsidRPr="006657E7" w:rsidRDefault="006657E7">
      <w:pPr>
        <w:spacing w:line="300" w:lineRule="auto"/>
        <w:ind w:firstLine="420"/>
        <w:outlineLvl w:val="2"/>
        <w:rPr>
          <w:rFonts w:ascii="楷体" w:eastAsia="楷体" w:hAnsi="楷体" w:cs="楷体"/>
          <w:spacing w:val="0"/>
          <w:kern w:val="2"/>
          <w:szCs w:val="22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Pr="006657E7">
        <w:rPr>
          <w:rFonts w:ascii="楷体" w:eastAsia="楷体" w:hAnsi="楷体" w:cs="楷体" w:hint="eastAsia"/>
          <w:spacing w:val="0"/>
          <w:kern w:val="2"/>
          <w:szCs w:val="22"/>
        </w:rPr>
        <w:t>外界的所有信息都会在</w:t>
      </w:r>
      <w:r>
        <w:rPr>
          <w:rFonts w:ascii="楷体" w:eastAsia="楷体" w:hAnsi="楷体" w:cs="楷体" w:hint="eastAsia"/>
          <w:spacing w:val="0"/>
          <w:kern w:val="2"/>
          <w:szCs w:val="22"/>
        </w:rPr>
        <w:t>水中</w:t>
      </w:r>
      <w:r w:rsidRPr="006657E7">
        <w:rPr>
          <w:rFonts w:ascii="楷体" w:eastAsia="楷体" w:hAnsi="楷体" w:cs="楷体" w:hint="eastAsia"/>
          <w:spacing w:val="0"/>
          <w:kern w:val="2"/>
          <w:szCs w:val="22"/>
        </w:rPr>
        <w:t>迅速传递。但它们如波纹般，只有细腻的人才能够区分。</w:t>
      </w:r>
    </w:p>
    <w:p w14:paraId="65A37DA9" w14:textId="4FF4F038" w:rsidR="00C26948" w:rsidRDefault="00996E4B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同一</w:t>
      </w:r>
      <w:r w:rsidR="00ED5A78">
        <w:rPr>
          <w:rFonts w:ascii="Calibri" w:hAnsi="Calibri" w:hint="eastAsia"/>
          <w:spacing w:val="0"/>
          <w:kern w:val="2"/>
          <w:sz w:val="21"/>
        </w:rPr>
        <w:t>：</w:t>
      </w:r>
      <w:r w:rsidR="0046053E">
        <w:rPr>
          <w:rFonts w:ascii="Calibri" w:hAnsi="Calibri" w:hint="eastAsia"/>
          <w:spacing w:val="0"/>
          <w:kern w:val="2"/>
          <w:sz w:val="21"/>
        </w:rPr>
        <w:t>局部能构成整体的前提</w:t>
      </w:r>
      <w:r w:rsidR="00ED5A78">
        <w:rPr>
          <w:rFonts w:ascii="Calibri" w:hAnsi="Calibri" w:hint="eastAsia"/>
          <w:spacing w:val="0"/>
          <w:kern w:val="2"/>
          <w:sz w:val="21"/>
        </w:rPr>
        <w:t>。</w:t>
      </w:r>
      <w:r w:rsidR="00ED5A78">
        <w:rPr>
          <w:rFonts w:ascii="Calibri" w:hAnsi="Calibri" w:hint="eastAsia"/>
          <w:color w:val="0000FF"/>
          <w:spacing w:val="0"/>
          <w:kern w:val="2"/>
          <w:sz w:val="21"/>
        </w:rPr>
        <w:t>参照“生命系统”</w:t>
      </w:r>
    </w:p>
    <w:p w14:paraId="65A37DAA" w14:textId="5A729425" w:rsidR="00C26948" w:rsidRDefault="00ED5A78">
      <w:pPr>
        <w:spacing w:line="300" w:lineRule="auto"/>
        <w:ind w:left="420" w:firstLine="420"/>
        <w:outlineLvl w:val="2"/>
        <w:rPr>
          <w:rFonts w:ascii="楷体" w:eastAsia="楷体" w:hAnsi="楷体" w:cs="楷体"/>
          <w:spacing w:val="0"/>
          <w:kern w:val="2"/>
          <w:szCs w:val="22"/>
        </w:rPr>
      </w:pPr>
      <w:r>
        <w:rPr>
          <w:rFonts w:ascii="楷体" w:eastAsia="楷体" w:hAnsi="楷体" w:cs="楷体" w:hint="eastAsia"/>
          <w:spacing w:val="0"/>
          <w:kern w:val="2"/>
          <w:szCs w:val="22"/>
        </w:rPr>
        <w:t>无论是强者还是弱者，一旦需要其他个体作为自身能力的外延，便会接纳水的</w:t>
      </w:r>
      <w:r w:rsidR="001B5876">
        <w:rPr>
          <w:rFonts w:ascii="楷体" w:eastAsia="楷体" w:hAnsi="楷体" w:cs="楷体" w:hint="eastAsia"/>
          <w:spacing w:val="0"/>
          <w:kern w:val="2"/>
          <w:szCs w:val="22"/>
        </w:rPr>
        <w:t>渗透</w:t>
      </w:r>
      <w:r>
        <w:rPr>
          <w:rFonts w:ascii="楷体" w:eastAsia="楷体" w:hAnsi="楷体" w:cs="楷体" w:hint="eastAsia"/>
          <w:spacing w:val="0"/>
          <w:kern w:val="2"/>
          <w:szCs w:val="22"/>
        </w:rPr>
        <w:t>。</w:t>
      </w:r>
    </w:p>
    <w:p w14:paraId="65A37DAB" w14:textId="67822354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循和：</w:t>
      </w:r>
      <w:r w:rsidR="005C7DE5">
        <w:rPr>
          <w:rFonts w:ascii="Calibri" w:hAnsi="Calibri" w:hint="eastAsia"/>
          <w:spacing w:val="0"/>
          <w:kern w:val="2"/>
          <w:sz w:val="21"/>
        </w:rPr>
        <w:t>连接</w:t>
      </w:r>
      <w:r>
        <w:rPr>
          <w:rFonts w:ascii="Calibri" w:hAnsi="Calibri" w:hint="eastAsia"/>
          <w:spacing w:val="0"/>
          <w:kern w:val="2"/>
          <w:sz w:val="21"/>
        </w:rPr>
        <w:t>特质继而实现循环。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参照“水系生态”</w:t>
      </w:r>
    </w:p>
    <w:p w14:paraId="4815D39B" w14:textId="1A0F448D" w:rsidR="001B35D2" w:rsidRDefault="001B35D2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Pr="001B35D2">
        <w:rPr>
          <w:rFonts w:ascii="楷体" w:eastAsia="楷体" w:hAnsi="楷体" w:cs="楷体" w:hint="eastAsia"/>
          <w:spacing w:val="0"/>
          <w:kern w:val="2"/>
          <w:szCs w:val="22"/>
        </w:rPr>
        <w:t>连接过去与未来，让它们能够共存</w:t>
      </w:r>
      <w:r w:rsidR="009F3CC5">
        <w:rPr>
          <w:rFonts w:ascii="楷体" w:eastAsia="楷体" w:hAnsi="楷体" w:cs="楷体" w:hint="eastAsia"/>
          <w:spacing w:val="0"/>
          <w:kern w:val="2"/>
          <w:szCs w:val="22"/>
        </w:rPr>
        <w:t>：</w:t>
      </w:r>
      <w:r w:rsidR="009F3CC5" w:rsidRPr="009F3CC5">
        <w:rPr>
          <w:rFonts w:ascii="楷体" w:eastAsia="楷体" w:hAnsi="楷体" w:cs="楷体" w:hint="eastAsia"/>
          <w:spacing w:val="0"/>
          <w:kern w:val="2"/>
          <w:szCs w:val="22"/>
        </w:rPr>
        <w:t>交互将不同时空连为一个整体</w:t>
      </w:r>
      <w:r w:rsidR="009F3CC5">
        <w:rPr>
          <w:rFonts w:ascii="楷体" w:eastAsia="楷体" w:hAnsi="楷体" w:cs="楷体" w:hint="eastAsia"/>
          <w:spacing w:val="0"/>
          <w:kern w:val="2"/>
          <w:szCs w:val="22"/>
        </w:rPr>
        <w:t>，虽然</w:t>
      </w:r>
      <w:r w:rsidR="00BA2239">
        <w:rPr>
          <w:rFonts w:ascii="楷体" w:eastAsia="楷体" w:hAnsi="楷体" w:cs="楷体" w:hint="eastAsia"/>
          <w:spacing w:val="0"/>
          <w:kern w:val="2"/>
          <w:szCs w:val="22"/>
        </w:rPr>
        <w:t>它的力量足以抵消时间的意义</w:t>
      </w:r>
      <w:r w:rsidR="009F3CC5">
        <w:rPr>
          <w:rFonts w:ascii="楷体" w:eastAsia="楷体" w:hAnsi="楷体" w:cs="楷体" w:hint="eastAsia"/>
          <w:spacing w:val="0"/>
          <w:kern w:val="2"/>
          <w:szCs w:val="22"/>
        </w:rPr>
        <w:t>。</w:t>
      </w:r>
    </w:p>
    <w:p w14:paraId="18A5CDAF" w14:textId="77777777" w:rsidR="0007119E" w:rsidRPr="0007119E" w:rsidRDefault="0007119E" w:rsidP="0007119E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07119E">
        <w:rPr>
          <w:rFonts w:ascii="Calibri" w:hAnsi="Calibri" w:hint="eastAsia"/>
          <w:color w:val="FF0000"/>
          <w:spacing w:val="0"/>
          <w:kern w:val="2"/>
          <w:sz w:val="21"/>
        </w:rPr>
        <w:t>传承</w:t>
      </w:r>
    </w:p>
    <w:p w14:paraId="2BD075DD" w14:textId="63BE558B" w:rsidR="0007119E" w:rsidRPr="0007119E" w:rsidRDefault="0007119E" w:rsidP="0007119E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07119E">
        <w:rPr>
          <w:rFonts w:ascii="Calibri" w:hAnsi="Calibri" w:hint="eastAsia"/>
          <w:spacing w:val="0"/>
          <w:kern w:val="2"/>
          <w:sz w:val="21"/>
        </w:rPr>
        <w:t>代表十月：世界</w:t>
      </w:r>
      <w:r>
        <w:rPr>
          <w:rFonts w:ascii="Calibri" w:hAnsi="Calibri" w:hint="eastAsia"/>
          <w:spacing w:val="0"/>
          <w:kern w:val="2"/>
          <w:sz w:val="21"/>
        </w:rPr>
        <w:t>的信息</w:t>
      </w:r>
      <w:r w:rsidRPr="0007119E">
        <w:rPr>
          <w:rFonts w:ascii="Calibri" w:hAnsi="Calibri" w:hint="eastAsia"/>
          <w:spacing w:val="0"/>
          <w:kern w:val="2"/>
          <w:sz w:val="21"/>
        </w:rPr>
        <w:t>是丰富的。</w:t>
      </w:r>
    </w:p>
    <w:p w14:paraId="7746571B" w14:textId="77777777" w:rsidR="0007119E" w:rsidRDefault="0007119E" w:rsidP="0007119E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07119E">
        <w:rPr>
          <w:rFonts w:ascii="Calibri" w:hAnsi="Calibri" w:hint="eastAsia"/>
          <w:spacing w:val="0"/>
          <w:kern w:val="2"/>
          <w:sz w:val="21"/>
        </w:rPr>
        <w:t>守护资质：不可多得的灵敏。</w:t>
      </w:r>
    </w:p>
    <w:p w14:paraId="58F7B4E1" w14:textId="361EA966" w:rsidR="00CD44CA" w:rsidRPr="00CD44CA" w:rsidRDefault="00CD44CA" w:rsidP="0007119E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守护团结：相同的精神</w:t>
      </w:r>
      <w:r w:rsidR="00B72159">
        <w:rPr>
          <w:rFonts w:ascii="Calibri" w:hAnsi="Calibri" w:hint="eastAsia"/>
          <w:spacing w:val="0"/>
          <w:kern w:val="2"/>
          <w:sz w:val="21"/>
        </w:rPr>
        <w:t>之核。</w:t>
      </w:r>
    </w:p>
    <w:p w14:paraId="25E456F0" w14:textId="60888D02" w:rsidR="00014E44" w:rsidRDefault="0007119E" w:rsidP="0007119E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07119E">
        <w:rPr>
          <w:rFonts w:ascii="Calibri" w:hAnsi="Calibri" w:hint="eastAsia"/>
          <w:spacing w:val="0"/>
          <w:kern w:val="2"/>
          <w:sz w:val="21"/>
        </w:rPr>
        <w:t>守护人脉：以网状覆盖世间。</w:t>
      </w:r>
    </w:p>
    <w:p w14:paraId="377B1AFB" w14:textId="015CEF1C" w:rsidR="0007119E" w:rsidRDefault="0007119E" w:rsidP="0007119E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守护思维：</w:t>
      </w:r>
      <w:r w:rsidR="0029307F">
        <w:rPr>
          <w:rFonts w:ascii="Calibri" w:hAnsi="Calibri" w:hint="eastAsia"/>
          <w:spacing w:val="0"/>
          <w:kern w:val="2"/>
          <w:sz w:val="21"/>
        </w:rPr>
        <w:t>一种不断变化的信息。</w:t>
      </w:r>
    </w:p>
    <w:p w14:paraId="2D5B95F8" w14:textId="77777777" w:rsidR="00014E44" w:rsidRPr="00014E44" w:rsidRDefault="00014E44" w:rsidP="00014E44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014E44">
        <w:rPr>
          <w:rFonts w:ascii="Calibri" w:hAnsi="Calibri" w:hint="eastAsia"/>
          <w:color w:val="FF0000"/>
          <w:spacing w:val="0"/>
          <w:kern w:val="2"/>
          <w:sz w:val="21"/>
        </w:rPr>
        <w:t>神谕</w:t>
      </w:r>
    </w:p>
    <w:p w14:paraId="673108DA" w14:textId="77777777" w:rsidR="0029307F" w:rsidRDefault="0029307F" w:rsidP="00014E44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29307F">
        <w:rPr>
          <w:rFonts w:ascii="Calibri" w:hAnsi="Calibri" w:hint="eastAsia"/>
          <w:spacing w:val="0"/>
          <w:kern w:val="2"/>
          <w:sz w:val="21"/>
        </w:rPr>
        <w:t>倾听世界的</w:t>
      </w:r>
      <w:r>
        <w:rPr>
          <w:rFonts w:ascii="Calibri" w:hAnsi="Calibri" w:hint="eastAsia"/>
          <w:spacing w:val="0"/>
          <w:kern w:val="2"/>
          <w:sz w:val="21"/>
        </w:rPr>
        <w:t>无生命物的</w:t>
      </w:r>
      <w:r w:rsidRPr="0029307F">
        <w:rPr>
          <w:rFonts w:ascii="Calibri" w:hAnsi="Calibri" w:hint="eastAsia"/>
          <w:spacing w:val="0"/>
          <w:kern w:val="2"/>
          <w:sz w:val="21"/>
        </w:rPr>
        <w:t>语言，非具体之语。在这种情况下，我们更能感受到水之神的影响。</w:t>
      </w:r>
    </w:p>
    <w:p w14:paraId="4D3B1C0E" w14:textId="24F1B171" w:rsidR="00014E44" w:rsidRPr="00014E44" w:rsidRDefault="00014E44" w:rsidP="00014E44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祈运</w:t>
      </w:r>
    </w:p>
    <w:p w14:paraId="4AE8512A" w14:textId="0BFB6BC4" w:rsidR="00014E44" w:rsidRPr="00014E44" w:rsidRDefault="00014E44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014E44">
        <w:rPr>
          <w:rFonts w:ascii="Calibri" w:hAnsi="Calibri" w:hint="eastAsia"/>
          <w:spacing w:val="0"/>
          <w:kern w:val="2"/>
          <w:sz w:val="21"/>
        </w:rPr>
        <w:t>掌握型人格：掌握万态，洞悉万物而非猜疑。</w:t>
      </w:r>
    </w:p>
    <w:p w14:paraId="65A37DAE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五行交汇</w:t>
      </w:r>
    </w:p>
    <w:p w14:paraId="65A37DAF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正：金生水</w:t>
      </w:r>
      <w:r>
        <w:rPr>
          <w:rFonts w:ascii="Calibri" w:hAnsi="Calibri" w:hint="eastAsia"/>
          <w:spacing w:val="0"/>
          <w:kern w:val="2"/>
          <w:sz w:val="21"/>
        </w:rPr>
        <w:t>-</w:t>
      </w:r>
      <w:r>
        <w:rPr>
          <w:rFonts w:ascii="Calibri" w:hAnsi="Calibri" w:hint="eastAsia"/>
          <w:spacing w:val="0"/>
          <w:kern w:val="2"/>
          <w:sz w:val="21"/>
        </w:rPr>
        <w:t>规律生架构</w:t>
      </w:r>
    </w:p>
    <w:p w14:paraId="65A37DB0" w14:textId="51B22636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金之凝聚使特质连接，推进</w:t>
      </w:r>
      <w:r w:rsidR="00996E4B">
        <w:rPr>
          <w:rFonts w:ascii="Calibri" w:hAnsi="Calibri" w:hint="eastAsia"/>
          <w:spacing w:val="0"/>
          <w:kern w:val="2"/>
          <w:sz w:val="21"/>
        </w:rPr>
        <w:t>同一</w:t>
      </w:r>
      <w:r>
        <w:rPr>
          <w:rFonts w:ascii="Calibri" w:hAnsi="Calibri" w:hint="eastAsia"/>
          <w:spacing w:val="0"/>
          <w:kern w:val="2"/>
          <w:sz w:val="21"/>
        </w:rPr>
        <w:t>；</w:t>
      </w:r>
    </w:p>
    <w:p w14:paraId="65A37DB1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金之消亡使矛盾隐藏，达到循和。</w:t>
      </w:r>
    </w:p>
    <w:p w14:paraId="65A37DB2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逆：土克水</w:t>
      </w:r>
      <w:r>
        <w:rPr>
          <w:rFonts w:ascii="Calibri" w:hAnsi="Calibri" w:hint="eastAsia"/>
          <w:spacing w:val="0"/>
          <w:kern w:val="2"/>
          <w:sz w:val="21"/>
        </w:rPr>
        <w:t>-</w:t>
      </w:r>
      <w:r>
        <w:rPr>
          <w:rFonts w:ascii="Calibri" w:hAnsi="Calibri" w:hint="eastAsia"/>
          <w:spacing w:val="0"/>
          <w:kern w:val="2"/>
          <w:sz w:val="21"/>
        </w:rPr>
        <w:t>逻辑克感知</w:t>
      </w:r>
    </w:p>
    <w:p w14:paraId="65A37DB3" w14:textId="1422A985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土之基位使状态稳定易观，舍弃</w:t>
      </w:r>
      <w:r w:rsidR="00996E4B">
        <w:rPr>
          <w:rFonts w:ascii="Calibri" w:hAnsi="Calibri" w:hint="eastAsia"/>
          <w:spacing w:val="0"/>
          <w:kern w:val="2"/>
          <w:sz w:val="21"/>
        </w:rPr>
        <w:t>同一</w:t>
      </w:r>
      <w:r>
        <w:rPr>
          <w:rFonts w:ascii="Calibri" w:hAnsi="Calibri" w:hint="eastAsia"/>
          <w:spacing w:val="0"/>
          <w:kern w:val="2"/>
          <w:sz w:val="21"/>
        </w:rPr>
        <w:t>；</w:t>
      </w:r>
    </w:p>
    <w:p w14:paraId="65A37DB4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土之构造使整体不断优化，冲击循和。</w:t>
      </w:r>
    </w:p>
    <w:p w14:paraId="65A37DB5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*</w:t>
      </w:r>
      <w:r>
        <w:rPr>
          <w:rFonts w:ascii="Calibri" w:hAnsi="Calibri" w:hint="eastAsia"/>
          <w:spacing w:val="0"/>
          <w:kern w:val="2"/>
          <w:sz w:val="21"/>
        </w:rPr>
        <w:t>架构：特质间交互而构建的基础性结构，参考“生态系统”。</w:t>
      </w:r>
    </w:p>
    <w:p w14:paraId="3EA6A052" w14:textId="719C4EFA" w:rsidR="00C26948" w:rsidRDefault="00522DAF" w:rsidP="00522DAF">
      <w:pPr>
        <w:widowControl/>
        <w:jc w:val="left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br w:type="page"/>
      </w:r>
    </w:p>
    <w:p w14:paraId="65A37DC8" w14:textId="77777777" w:rsidR="00C26948" w:rsidRDefault="00ED5A78">
      <w:pPr>
        <w:spacing w:line="300" w:lineRule="auto"/>
        <w:ind w:firstLine="420"/>
        <w:outlineLvl w:val="2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lastRenderedPageBreak/>
        <w:t>仰仗-木【内敛·外御】</w:t>
      </w:r>
    </w:p>
    <w:p w14:paraId="65A37DC9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神束方位：【阳法】【漠视新生变化】【编织所识之法】</w:t>
      </w:r>
    </w:p>
    <w:p w14:paraId="65A37DCA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五行方位：【信仰】</w:t>
      </w:r>
    </w:p>
    <w:p w14:paraId="65A37DCB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主控方位：【环抵】【调适】</w:t>
      </w:r>
    </w:p>
    <w:p w14:paraId="65A37DCC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代号</w:t>
      </w:r>
      <w:r>
        <w:rPr>
          <w:rFonts w:ascii="Calibri" w:hAnsi="Calibri" w:hint="eastAsia"/>
          <w:spacing w:val="0"/>
          <w:kern w:val="2"/>
          <w:sz w:val="21"/>
        </w:rPr>
        <w:t>/</w:t>
      </w:r>
      <w:r>
        <w:rPr>
          <w:rFonts w:ascii="Calibri" w:hAnsi="Calibri" w:hint="eastAsia"/>
          <w:spacing w:val="0"/>
          <w:kern w:val="2"/>
          <w:sz w:val="21"/>
        </w:rPr>
        <w:t>天星：【御临】</w:t>
      </w:r>
    </w:p>
    <w:p w14:paraId="65A37DCD" w14:textId="06324E3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星象：【</w:t>
      </w:r>
      <w:r w:rsidR="003E04BD">
        <w:rPr>
          <w:rFonts w:ascii="Calibri" w:hAnsi="Calibri" w:hint="eastAsia"/>
          <w:spacing w:val="0"/>
          <w:kern w:val="2"/>
          <w:sz w:val="21"/>
        </w:rPr>
        <w:t>坚守自适</w:t>
      </w:r>
      <w:r>
        <w:rPr>
          <w:rFonts w:ascii="Calibri" w:hAnsi="Calibri" w:hint="eastAsia"/>
          <w:spacing w:val="0"/>
          <w:kern w:val="2"/>
          <w:sz w:val="21"/>
        </w:rPr>
        <w:t>】</w:t>
      </w:r>
    </w:p>
    <w:p w14:paraId="65A37DCF" w14:textId="2EE0E5F2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神名</w:t>
      </w:r>
      <w:r w:rsidR="00522DAF">
        <w:rPr>
          <w:rFonts w:ascii="Calibri" w:hAnsi="Calibri" w:hint="eastAsia"/>
          <w:color w:val="FF0000"/>
          <w:spacing w:val="0"/>
          <w:kern w:val="2"/>
          <w:sz w:val="21"/>
        </w:rPr>
        <w:t>：</w:t>
      </w:r>
      <w:r w:rsidR="0057151E">
        <w:rPr>
          <w:rFonts w:ascii="Calibri" w:hAnsi="Calibri" w:hint="eastAsia"/>
          <w:color w:val="FF0000"/>
          <w:spacing w:val="0"/>
          <w:kern w:val="2"/>
          <w:sz w:val="21"/>
        </w:rPr>
        <w:t>【</w:t>
      </w:r>
      <w:r>
        <w:rPr>
          <w:rFonts w:ascii="Calibri" w:hAnsi="Calibri" w:hint="eastAsia"/>
          <w:color w:val="FF0000"/>
          <w:spacing w:val="0"/>
          <w:kern w:val="2"/>
          <w:sz w:val="21"/>
        </w:rPr>
        <w:t>Constabtructs</w:t>
      </w:r>
      <w:r w:rsidR="0057151E">
        <w:rPr>
          <w:rFonts w:ascii="Calibri" w:hAnsi="Calibri" w:hint="eastAsia"/>
          <w:color w:val="FF0000"/>
          <w:spacing w:val="0"/>
          <w:kern w:val="2"/>
          <w:sz w:val="21"/>
        </w:rPr>
        <w:t>】</w:t>
      </w:r>
    </w:p>
    <w:p w14:paraId="65A37DD0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释义：</w:t>
      </w:r>
    </w:p>
    <w:p w14:paraId="65A37DD1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t>为世界定下你的标签，</w:t>
      </w:r>
      <w:r>
        <w:rPr>
          <w:rFonts w:ascii="Calibri" w:hAnsi="Calibri" w:hint="eastAsia"/>
          <w:spacing w:val="0"/>
          <w:kern w:val="2"/>
          <w:sz w:val="21"/>
        </w:rPr>
        <w:t>作为旧世之树的枝条。</w:t>
      </w:r>
    </w:p>
    <w:p w14:paraId="65A37DD2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司控</w:t>
      </w:r>
    </w:p>
    <w:p w14:paraId="65A37DD3" w14:textId="02D6A8F4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仰仗：</w:t>
      </w:r>
      <w:r w:rsidR="004516A3">
        <w:rPr>
          <w:rFonts w:ascii="Calibri" w:hAnsi="Calibri" w:hint="eastAsia"/>
          <w:spacing w:val="0"/>
          <w:kern w:val="2"/>
          <w:sz w:val="21"/>
        </w:rPr>
        <w:t>接收内外</w:t>
      </w:r>
      <w:r w:rsidR="008149C7">
        <w:rPr>
          <w:rFonts w:ascii="Calibri" w:hAnsi="Calibri" w:hint="eastAsia"/>
          <w:spacing w:val="0"/>
          <w:kern w:val="2"/>
          <w:sz w:val="21"/>
        </w:rPr>
        <w:t>信息</w:t>
      </w:r>
      <w:r w:rsidR="00B92BF0">
        <w:rPr>
          <w:rFonts w:ascii="Calibri" w:hAnsi="Calibri" w:hint="eastAsia"/>
          <w:spacing w:val="0"/>
          <w:kern w:val="2"/>
          <w:sz w:val="21"/>
        </w:rPr>
        <w:t>的能力</w:t>
      </w:r>
      <w:r>
        <w:rPr>
          <w:rFonts w:ascii="Calibri" w:hAnsi="Calibri" w:hint="eastAsia"/>
          <w:spacing w:val="0"/>
          <w:kern w:val="2"/>
          <w:sz w:val="21"/>
        </w:rPr>
        <w:t>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参照“吸取资源”</w:t>
      </w:r>
    </w:p>
    <w:p w14:paraId="65A37DD4" w14:textId="77777777" w:rsidR="00C26948" w:rsidRDefault="00ED5A78">
      <w:pPr>
        <w:spacing w:line="300" w:lineRule="auto"/>
        <w:ind w:left="420"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楷体" w:eastAsia="楷体" w:hAnsi="楷体" w:cs="楷体" w:hint="eastAsia"/>
          <w:spacing w:val="0"/>
          <w:kern w:val="2"/>
          <w:szCs w:val="22"/>
        </w:rPr>
        <w:t>防御的力量将以降临的形式出现。外界的体系强加你，使你不被复杂的生活吞没，不被生物天性所腐蚀。</w:t>
      </w:r>
    </w:p>
    <w:p w14:paraId="65A37DD5" w14:textId="0F733C5F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调适：</w:t>
      </w:r>
      <w:r w:rsidR="000244F4" w:rsidRPr="000244F4">
        <w:rPr>
          <w:rFonts w:ascii="Calibri" w:hAnsi="Calibri" w:hint="eastAsia"/>
          <w:spacing w:val="0"/>
          <w:kern w:val="2"/>
          <w:sz w:val="21"/>
        </w:rPr>
        <w:t>扩展</w:t>
      </w:r>
      <w:r w:rsidR="000244F4">
        <w:rPr>
          <w:rFonts w:ascii="Calibri" w:hAnsi="Calibri" w:hint="eastAsia"/>
          <w:spacing w:val="0"/>
          <w:kern w:val="2"/>
          <w:sz w:val="21"/>
        </w:rPr>
        <w:t>或舍弃</w:t>
      </w:r>
      <w:r w:rsidR="006C4735">
        <w:rPr>
          <w:rFonts w:ascii="Calibri" w:hAnsi="Calibri" w:hint="eastAsia"/>
          <w:spacing w:val="0"/>
          <w:kern w:val="2"/>
          <w:sz w:val="21"/>
        </w:rPr>
        <w:t>局部</w:t>
      </w:r>
      <w:r w:rsidR="007C77D2">
        <w:rPr>
          <w:rFonts w:ascii="Calibri" w:hAnsi="Calibri" w:hint="eastAsia"/>
          <w:spacing w:val="0"/>
          <w:kern w:val="2"/>
          <w:sz w:val="21"/>
        </w:rPr>
        <w:t>状态</w:t>
      </w:r>
      <w:r>
        <w:rPr>
          <w:rFonts w:ascii="Calibri" w:hAnsi="Calibri" w:hint="eastAsia"/>
          <w:spacing w:val="0"/>
          <w:kern w:val="2"/>
          <w:sz w:val="21"/>
        </w:rPr>
        <w:t>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参照“根系生长”</w:t>
      </w:r>
    </w:p>
    <w:p w14:paraId="65A37DD6" w14:textId="140D1AF2" w:rsidR="00C26948" w:rsidRDefault="00ED5A78">
      <w:pPr>
        <w:spacing w:line="300" w:lineRule="auto"/>
        <w:ind w:left="420" w:firstLine="420"/>
        <w:outlineLvl w:val="2"/>
        <w:rPr>
          <w:rFonts w:ascii="楷体" w:eastAsia="楷体" w:hAnsi="楷体" w:cs="楷体"/>
          <w:spacing w:val="0"/>
          <w:kern w:val="2"/>
          <w:szCs w:val="22"/>
        </w:rPr>
      </w:pPr>
      <w:r>
        <w:rPr>
          <w:rFonts w:ascii="楷体" w:eastAsia="楷体" w:hAnsi="楷体" w:cs="楷体"/>
          <w:spacing w:val="0"/>
          <w:kern w:val="2"/>
          <w:szCs w:val="22"/>
        </w:rPr>
        <w:t>对不可视世界有必要的关注</w:t>
      </w:r>
      <w:r w:rsidR="00563C82">
        <w:rPr>
          <w:rFonts w:ascii="楷体" w:eastAsia="楷体" w:hAnsi="楷体" w:cs="楷体" w:hint="eastAsia"/>
          <w:spacing w:val="0"/>
          <w:kern w:val="2"/>
          <w:szCs w:val="22"/>
        </w:rPr>
        <w:t>：</w:t>
      </w:r>
      <w:r w:rsidR="00006383">
        <w:rPr>
          <w:rFonts w:ascii="楷体" w:eastAsia="楷体" w:hAnsi="楷体" w:cs="楷体" w:hint="eastAsia"/>
          <w:spacing w:val="0"/>
          <w:kern w:val="2"/>
          <w:szCs w:val="22"/>
        </w:rPr>
        <w:t>从</w:t>
      </w:r>
      <w:r w:rsidR="00006383" w:rsidRPr="00006383">
        <w:rPr>
          <w:rFonts w:ascii="楷体" w:eastAsia="楷体" w:hAnsi="楷体" w:cs="楷体" w:hint="eastAsia"/>
          <w:spacing w:val="0"/>
          <w:kern w:val="2"/>
          <w:szCs w:val="22"/>
        </w:rPr>
        <w:t>对迷幻事物的</w:t>
      </w:r>
      <w:r w:rsidR="00563C82">
        <w:rPr>
          <w:rFonts w:ascii="楷体" w:eastAsia="楷体" w:hAnsi="楷体" w:cs="楷体" w:hint="eastAsia"/>
          <w:spacing w:val="0"/>
          <w:kern w:val="2"/>
          <w:szCs w:val="22"/>
        </w:rPr>
        <w:t>信仰</w:t>
      </w:r>
      <w:r w:rsidR="00006383" w:rsidRPr="00006383">
        <w:rPr>
          <w:rFonts w:ascii="楷体" w:eastAsia="楷体" w:hAnsi="楷体" w:cs="楷体" w:hint="eastAsia"/>
          <w:spacing w:val="0"/>
          <w:kern w:val="2"/>
          <w:szCs w:val="22"/>
        </w:rPr>
        <w:t>，</w:t>
      </w:r>
      <w:r w:rsidR="00006383">
        <w:rPr>
          <w:rFonts w:ascii="楷体" w:eastAsia="楷体" w:hAnsi="楷体" w:cs="楷体" w:hint="eastAsia"/>
          <w:spacing w:val="0"/>
          <w:kern w:val="2"/>
          <w:szCs w:val="22"/>
        </w:rPr>
        <w:t>到</w:t>
      </w:r>
      <w:r w:rsidR="00006383" w:rsidRPr="00006383">
        <w:rPr>
          <w:rFonts w:ascii="楷体" w:eastAsia="楷体" w:hAnsi="楷体" w:cs="楷体" w:hint="eastAsia"/>
          <w:spacing w:val="0"/>
          <w:kern w:val="2"/>
          <w:szCs w:val="22"/>
        </w:rPr>
        <w:t>对真切规律的追求</w:t>
      </w:r>
      <w:r w:rsidR="00563C82">
        <w:rPr>
          <w:rFonts w:ascii="楷体" w:eastAsia="楷体" w:hAnsi="楷体" w:cs="楷体" w:hint="eastAsia"/>
          <w:spacing w:val="0"/>
          <w:kern w:val="2"/>
          <w:szCs w:val="22"/>
        </w:rPr>
        <w:t>，</w:t>
      </w:r>
      <w:r>
        <w:rPr>
          <w:rFonts w:ascii="楷体" w:eastAsia="楷体" w:hAnsi="楷体" w:cs="楷体"/>
          <w:spacing w:val="0"/>
          <w:kern w:val="2"/>
          <w:szCs w:val="22"/>
        </w:rPr>
        <w:t>因我们来源于此，而非外界。</w:t>
      </w:r>
    </w:p>
    <w:p w14:paraId="65A37DD7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环抵：积累旧信息后抵抗新变化。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参照“抵抗风雨”</w:t>
      </w:r>
    </w:p>
    <w:p w14:paraId="65A37DD8" w14:textId="77777777" w:rsidR="00C26948" w:rsidRDefault="00ED5A78">
      <w:pPr>
        <w:spacing w:line="300" w:lineRule="auto"/>
        <w:ind w:left="420"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楷体" w:eastAsia="楷体" w:hAnsi="楷体" w:cs="楷体" w:hint="eastAsia"/>
          <w:spacing w:val="0"/>
          <w:kern w:val="2"/>
          <w:szCs w:val="22"/>
        </w:rPr>
        <w:t>抵抗的下一步是以互斥的形式结合，而非完全排斥。或许这是消极的接纳，或者是精妙的吸收。</w:t>
      </w:r>
    </w:p>
    <w:p w14:paraId="65A37DD9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/>
          <w:color w:val="FF0000"/>
          <w:spacing w:val="0"/>
          <w:kern w:val="2"/>
          <w:sz w:val="21"/>
        </w:rPr>
        <w:t>传承</w:t>
      </w:r>
    </w:p>
    <w:p w14:paraId="65A37DDA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t>代表二月：我们应该为前行做好准备。</w:t>
      </w:r>
    </w:p>
    <w:p w14:paraId="65A37DDB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t>守护信念：信念</w:t>
      </w:r>
      <w:r>
        <w:rPr>
          <w:rFonts w:ascii="Calibri" w:hAnsi="Calibri" w:hint="eastAsia"/>
          <w:spacing w:val="0"/>
          <w:kern w:val="2"/>
          <w:sz w:val="21"/>
        </w:rPr>
        <w:t>支撑着我们不断前行</w:t>
      </w:r>
      <w:r>
        <w:rPr>
          <w:rFonts w:ascii="Calibri" w:hAnsi="Calibri"/>
          <w:spacing w:val="0"/>
          <w:kern w:val="2"/>
          <w:sz w:val="21"/>
        </w:rPr>
        <w:t>。</w:t>
      </w:r>
    </w:p>
    <w:p w14:paraId="65A37DDC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t>守护</w:t>
      </w:r>
      <w:r>
        <w:rPr>
          <w:rFonts w:ascii="Calibri" w:hAnsi="Calibri" w:hint="eastAsia"/>
          <w:spacing w:val="0"/>
          <w:kern w:val="2"/>
          <w:sz w:val="21"/>
        </w:rPr>
        <w:t>研究</w:t>
      </w:r>
      <w:r>
        <w:rPr>
          <w:rFonts w:ascii="Calibri" w:hAnsi="Calibri"/>
          <w:spacing w:val="0"/>
          <w:kern w:val="2"/>
          <w:sz w:val="21"/>
        </w:rPr>
        <w:t>：新的发现应不断刷新理论。</w:t>
      </w:r>
    </w:p>
    <w:p w14:paraId="65A37DDD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t>守护模仿：模仿是</w:t>
      </w:r>
      <w:r>
        <w:rPr>
          <w:rFonts w:ascii="Calibri" w:hAnsi="Calibri" w:hint="eastAsia"/>
          <w:spacing w:val="0"/>
          <w:kern w:val="2"/>
          <w:sz w:val="21"/>
        </w:rPr>
        <w:t>极</w:t>
      </w:r>
      <w:r>
        <w:rPr>
          <w:rFonts w:ascii="Calibri" w:hAnsi="Calibri"/>
          <w:spacing w:val="0"/>
          <w:kern w:val="2"/>
          <w:sz w:val="21"/>
        </w:rPr>
        <w:t>高效的</w:t>
      </w:r>
      <w:r>
        <w:rPr>
          <w:rFonts w:ascii="Calibri" w:hAnsi="Calibri" w:hint="eastAsia"/>
          <w:spacing w:val="0"/>
          <w:kern w:val="2"/>
          <w:sz w:val="21"/>
        </w:rPr>
        <w:t>适应</w:t>
      </w:r>
      <w:r>
        <w:rPr>
          <w:rFonts w:ascii="Calibri" w:hAnsi="Calibri"/>
          <w:spacing w:val="0"/>
          <w:kern w:val="2"/>
          <w:sz w:val="21"/>
        </w:rPr>
        <w:t>方式。</w:t>
      </w:r>
    </w:p>
    <w:p w14:paraId="65A37DDE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/>
          <w:color w:val="FF0000"/>
          <w:spacing w:val="0"/>
          <w:kern w:val="2"/>
          <w:sz w:val="21"/>
        </w:rPr>
        <w:t>神谕</w:t>
      </w:r>
    </w:p>
    <w:p w14:paraId="65A37DDF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t>承认并使用这个世界上已存在的概念，而不是独立地构造自己的世界体系。在这种情况下，我们更能感受到木之神的影响。</w:t>
      </w:r>
    </w:p>
    <w:p w14:paraId="65A37DE0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祈运</w:t>
      </w:r>
    </w:p>
    <w:p w14:paraId="65A37DE1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处理型人格：处理信息，应对真相而非逃避。</w:t>
      </w:r>
    </w:p>
    <w:p w14:paraId="65A37DE2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五行交汇</w:t>
      </w:r>
    </w:p>
    <w:p w14:paraId="65A37DE3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正：水生木</w:t>
      </w:r>
      <w:r>
        <w:rPr>
          <w:rFonts w:ascii="Calibri" w:hAnsi="Calibri" w:hint="eastAsia"/>
          <w:spacing w:val="0"/>
          <w:kern w:val="2"/>
          <w:sz w:val="21"/>
        </w:rPr>
        <w:t>-</w:t>
      </w:r>
      <w:r>
        <w:rPr>
          <w:rFonts w:ascii="Calibri" w:hAnsi="Calibri" w:hint="eastAsia"/>
          <w:spacing w:val="0"/>
          <w:kern w:val="2"/>
          <w:sz w:val="21"/>
        </w:rPr>
        <w:t>融洽生主观</w:t>
      </w:r>
    </w:p>
    <w:p w14:paraId="65A37DE4" w14:textId="4EB2FFB5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水之</w:t>
      </w:r>
      <w:r w:rsidR="00996E4B">
        <w:rPr>
          <w:rFonts w:ascii="Calibri" w:hAnsi="Calibri" w:hint="eastAsia"/>
          <w:spacing w:val="0"/>
          <w:kern w:val="2"/>
          <w:sz w:val="21"/>
        </w:rPr>
        <w:t>同一</w:t>
      </w:r>
      <w:r>
        <w:rPr>
          <w:rFonts w:ascii="Calibri" w:hAnsi="Calibri" w:hint="eastAsia"/>
          <w:spacing w:val="0"/>
          <w:kern w:val="2"/>
          <w:sz w:val="21"/>
        </w:rPr>
        <w:t>使已有特质形成信息共体，产生环抵；</w:t>
      </w:r>
    </w:p>
    <w:p w14:paraId="65A37DE5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水之循和使相关的内外特质存交集，引发调适。</w:t>
      </w:r>
    </w:p>
    <w:p w14:paraId="65A37DE6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逆：金克木</w:t>
      </w:r>
      <w:r>
        <w:rPr>
          <w:rFonts w:ascii="Calibri" w:hAnsi="Calibri" w:hint="eastAsia"/>
          <w:spacing w:val="0"/>
          <w:kern w:val="2"/>
          <w:sz w:val="21"/>
        </w:rPr>
        <w:t>-</w:t>
      </w:r>
      <w:r>
        <w:rPr>
          <w:rFonts w:ascii="Calibri" w:hAnsi="Calibri" w:hint="eastAsia"/>
          <w:spacing w:val="0"/>
          <w:kern w:val="2"/>
          <w:sz w:val="21"/>
        </w:rPr>
        <w:t>运转克记录</w:t>
      </w:r>
    </w:p>
    <w:p w14:paraId="65A37DE7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金之消亡破坏整体，瓦解环抵；</w:t>
      </w:r>
    </w:p>
    <w:p w14:paraId="65A37DE8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金之凝聚抛弃异端，阻碍调适。</w:t>
      </w:r>
    </w:p>
    <w:p w14:paraId="65A37DE9" w14:textId="77777777" w:rsidR="00C26948" w:rsidRDefault="00C2694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</w:p>
    <w:p w14:paraId="65A37DEA" w14:textId="77777777" w:rsidR="00C26948" w:rsidRDefault="00C2694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</w:p>
    <w:p w14:paraId="2CD7BEC7" w14:textId="47889FA8" w:rsidR="00C26948" w:rsidRDefault="00ED5A78" w:rsidP="00ED5A78">
      <w:pPr>
        <w:widowControl/>
        <w:jc w:val="left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br w:type="page"/>
      </w:r>
    </w:p>
    <w:p w14:paraId="65A37DEC" w14:textId="77777777" w:rsidR="00C26948" w:rsidRDefault="00ED5A78">
      <w:pPr>
        <w:spacing w:line="300" w:lineRule="auto"/>
        <w:ind w:firstLine="420"/>
        <w:outlineLvl w:val="2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lastRenderedPageBreak/>
        <w:t>契约-火【破坏·强化】</w:t>
      </w:r>
    </w:p>
    <w:p w14:paraId="65A37DED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神束方位：【阳法】【同化异象另态】【交换所需之法】</w:t>
      </w:r>
    </w:p>
    <w:p w14:paraId="65A37DEE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五行方位：【取舍】</w:t>
      </w:r>
    </w:p>
    <w:p w14:paraId="65A37DEF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主控方位：【集束】【归统】</w:t>
      </w:r>
    </w:p>
    <w:p w14:paraId="41E12F90" w14:textId="03365AC0" w:rsidR="00E065BD" w:rsidRPr="00E065BD" w:rsidRDefault="00E065BD" w:rsidP="00E065BD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E065BD">
        <w:rPr>
          <w:rFonts w:ascii="Calibri" w:hAnsi="Calibri" w:hint="eastAsia"/>
          <w:spacing w:val="0"/>
          <w:kern w:val="2"/>
          <w:sz w:val="21"/>
        </w:rPr>
        <w:t>代号</w:t>
      </w:r>
      <w:r w:rsidRPr="00E065BD">
        <w:rPr>
          <w:rFonts w:ascii="Calibri" w:hAnsi="Calibri" w:hint="eastAsia"/>
          <w:spacing w:val="0"/>
          <w:kern w:val="2"/>
          <w:sz w:val="21"/>
        </w:rPr>
        <w:t>/</w:t>
      </w:r>
      <w:r w:rsidRPr="00E065BD">
        <w:rPr>
          <w:rFonts w:ascii="Calibri" w:hAnsi="Calibri" w:hint="eastAsia"/>
          <w:spacing w:val="0"/>
          <w:kern w:val="2"/>
          <w:sz w:val="21"/>
        </w:rPr>
        <w:t>天星：【</w:t>
      </w:r>
      <w:r w:rsidR="009A0CB1" w:rsidRPr="009A0CB1">
        <w:rPr>
          <w:rFonts w:ascii="Calibri" w:hAnsi="Calibri" w:hint="eastAsia"/>
          <w:spacing w:val="0"/>
          <w:kern w:val="2"/>
          <w:sz w:val="21"/>
        </w:rPr>
        <w:t>契灵</w:t>
      </w:r>
      <w:r w:rsidRPr="00E065BD">
        <w:rPr>
          <w:rFonts w:ascii="Calibri" w:hAnsi="Calibri" w:hint="eastAsia"/>
          <w:spacing w:val="0"/>
          <w:kern w:val="2"/>
          <w:sz w:val="21"/>
        </w:rPr>
        <w:t>】</w:t>
      </w:r>
    </w:p>
    <w:p w14:paraId="1E71FAF2" w14:textId="6C684BA5" w:rsidR="00E065BD" w:rsidRPr="00E065BD" w:rsidRDefault="00E065BD" w:rsidP="0057151E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E065BD">
        <w:rPr>
          <w:rFonts w:ascii="Calibri" w:hAnsi="Calibri" w:hint="eastAsia"/>
          <w:spacing w:val="0"/>
          <w:kern w:val="2"/>
          <w:sz w:val="21"/>
        </w:rPr>
        <w:t>星象：【</w:t>
      </w:r>
      <w:r w:rsidR="00FE10C8" w:rsidRPr="00FE10C8">
        <w:rPr>
          <w:rFonts w:ascii="Calibri" w:hAnsi="Calibri" w:hint="eastAsia"/>
          <w:spacing w:val="0"/>
          <w:kern w:val="2"/>
          <w:sz w:val="21"/>
        </w:rPr>
        <w:t>化异为等</w:t>
      </w:r>
      <w:r w:rsidRPr="00E065BD">
        <w:rPr>
          <w:rFonts w:ascii="Calibri" w:hAnsi="Calibri" w:hint="eastAsia"/>
          <w:spacing w:val="0"/>
          <w:kern w:val="2"/>
          <w:sz w:val="21"/>
        </w:rPr>
        <w:t>】</w:t>
      </w:r>
    </w:p>
    <w:p w14:paraId="15B4CD97" w14:textId="63A4151E" w:rsidR="00E065BD" w:rsidRPr="00E065BD" w:rsidRDefault="00E065BD" w:rsidP="00E065BD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E065BD">
        <w:rPr>
          <w:rFonts w:ascii="Calibri" w:hAnsi="Calibri" w:hint="eastAsia"/>
          <w:color w:val="FF0000"/>
          <w:spacing w:val="0"/>
          <w:kern w:val="2"/>
          <w:sz w:val="21"/>
        </w:rPr>
        <w:t>神名：</w:t>
      </w:r>
      <w:r w:rsidR="0057151E">
        <w:rPr>
          <w:rFonts w:ascii="Calibri" w:hAnsi="Calibri" w:hint="eastAsia"/>
          <w:color w:val="FF0000"/>
          <w:spacing w:val="0"/>
          <w:kern w:val="2"/>
          <w:sz w:val="21"/>
        </w:rPr>
        <w:t>【</w:t>
      </w:r>
      <w:r w:rsidR="009E5D82" w:rsidRPr="009E5D82">
        <w:rPr>
          <w:rFonts w:ascii="Calibri" w:hAnsi="Calibri"/>
          <w:color w:val="FF0000"/>
          <w:spacing w:val="0"/>
          <w:kern w:val="2"/>
          <w:sz w:val="21"/>
        </w:rPr>
        <w:t>Equallequence</w:t>
      </w:r>
      <w:r w:rsidR="0057151E">
        <w:rPr>
          <w:rFonts w:ascii="Calibri" w:hAnsi="Calibri" w:hint="eastAsia"/>
          <w:color w:val="FF0000"/>
          <w:spacing w:val="0"/>
          <w:kern w:val="2"/>
          <w:sz w:val="21"/>
        </w:rPr>
        <w:t>】</w:t>
      </w:r>
    </w:p>
    <w:p w14:paraId="543FCBC2" w14:textId="77777777" w:rsidR="00E065BD" w:rsidRPr="00E065BD" w:rsidRDefault="00E065BD" w:rsidP="00E065BD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E065BD">
        <w:rPr>
          <w:rFonts w:ascii="Calibri" w:hAnsi="Calibri" w:hint="eastAsia"/>
          <w:spacing w:val="0"/>
          <w:kern w:val="2"/>
          <w:sz w:val="21"/>
        </w:rPr>
        <w:t>释义：</w:t>
      </w:r>
    </w:p>
    <w:p w14:paraId="4D373338" w14:textId="59B4CB8D" w:rsidR="000D0FB9" w:rsidRDefault="000D0FB9" w:rsidP="00E065BD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0D0FB9">
        <w:rPr>
          <w:rFonts w:ascii="Calibri" w:hAnsi="Calibri" w:hint="eastAsia"/>
          <w:spacing w:val="0"/>
          <w:kern w:val="2"/>
          <w:sz w:val="21"/>
        </w:rPr>
        <w:t>平等地开始，平等地结束</w:t>
      </w:r>
      <w:r>
        <w:rPr>
          <w:rFonts w:ascii="Calibri" w:hAnsi="Calibri" w:hint="eastAsia"/>
          <w:spacing w:val="0"/>
          <w:kern w:val="2"/>
          <w:sz w:val="21"/>
        </w:rPr>
        <w:t>。</w:t>
      </w:r>
    </w:p>
    <w:p w14:paraId="2AE2175F" w14:textId="38B9DBEF" w:rsidR="00BC6F2A" w:rsidRPr="00E065BD" w:rsidRDefault="00E065BD" w:rsidP="00E065BD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E065BD">
        <w:rPr>
          <w:rFonts w:ascii="Calibri" w:hAnsi="Calibri" w:hint="eastAsia"/>
          <w:color w:val="FF0000"/>
          <w:spacing w:val="0"/>
          <w:kern w:val="2"/>
          <w:sz w:val="21"/>
        </w:rPr>
        <w:t>司控</w:t>
      </w:r>
    </w:p>
    <w:p w14:paraId="65A37DF0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契约：使一状态转变成另一等价状态。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参照“钻木取火”</w:t>
      </w:r>
    </w:p>
    <w:p w14:paraId="66DB7E6E" w14:textId="302FE35F" w:rsidR="00C0068A" w:rsidRPr="00C0068A" w:rsidRDefault="00C0068A" w:rsidP="00C0068A">
      <w:pPr>
        <w:rPr>
          <w:rFonts w:ascii="楷体" w:eastAsia="楷体" w:hAnsi="楷体" w:cs="楷体"/>
          <w:spacing w:val="0"/>
          <w:kern w:val="2"/>
          <w:szCs w:val="22"/>
        </w:rPr>
      </w:pPr>
      <w:r w:rsidRPr="00C0068A">
        <w:rPr>
          <w:rFonts w:ascii="楷体" w:eastAsia="楷体" w:hAnsi="楷体" w:cs="楷体"/>
          <w:spacing w:val="0"/>
          <w:kern w:val="2"/>
          <w:szCs w:val="22"/>
        </w:rPr>
        <w:tab/>
      </w:r>
      <w:r>
        <w:rPr>
          <w:rFonts w:ascii="楷体" w:eastAsia="楷体" w:hAnsi="楷体" w:cs="楷体"/>
          <w:spacing w:val="0"/>
          <w:kern w:val="2"/>
          <w:szCs w:val="22"/>
        </w:rPr>
        <w:tab/>
      </w:r>
      <w:r w:rsidRPr="00C0068A">
        <w:rPr>
          <w:rFonts w:ascii="楷体" w:eastAsia="楷体" w:hAnsi="楷体" w:cs="楷体" w:hint="eastAsia"/>
          <w:spacing w:val="0"/>
          <w:kern w:val="2"/>
          <w:szCs w:val="22"/>
        </w:rPr>
        <w:t>契约是有判断力的灵魂：契约的存立不依赖于主观意识，</w:t>
      </w:r>
      <w:r w:rsidR="00E53CEF">
        <w:rPr>
          <w:rFonts w:ascii="楷体" w:eastAsia="楷体" w:hAnsi="楷体" w:cs="楷体" w:hint="eastAsia"/>
          <w:spacing w:val="0"/>
          <w:kern w:val="2"/>
          <w:szCs w:val="22"/>
        </w:rPr>
        <w:t>主观意识</w:t>
      </w:r>
      <w:r w:rsidRPr="00C0068A">
        <w:rPr>
          <w:rFonts w:ascii="楷体" w:eastAsia="楷体" w:hAnsi="楷体" w:cs="楷体" w:hint="eastAsia"/>
          <w:spacing w:val="0"/>
          <w:kern w:val="2"/>
          <w:szCs w:val="22"/>
        </w:rPr>
        <w:t>并不能改变</w:t>
      </w:r>
      <w:r w:rsidR="006240C5">
        <w:rPr>
          <w:rFonts w:ascii="楷体" w:eastAsia="楷体" w:hAnsi="楷体" w:cs="楷体" w:hint="eastAsia"/>
          <w:spacing w:val="0"/>
          <w:kern w:val="2"/>
          <w:szCs w:val="22"/>
        </w:rPr>
        <w:t>契约</w:t>
      </w:r>
      <w:r w:rsidRPr="00C0068A">
        <w:rPr>
          <w:rFonts w:ascii="楷体" w:eastAsia="楷体" w:hAnsi="楷体" w:cs="楷体" w:hint="eastAsia"/>
          <w:spacing w:val="0"/>
          <w:kern w:val="2"/>
          <w:szCs w:val="22"/>
        </w:rPr>
        <w:t>条件。</w:t>
      </w:r>
    </w:p>
    <w:p w14:paraId="39168B14" w14:textId="7FF2434A" w:rsidR="007F3221" w:rsidRDefault="00ED5A78" w:rsidP="007F3221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集束：削弱特质之后使双方存在性同一。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参照“冶炼金属”</w:t>
      </w:r>
    </w:p>
    <w:p w14:paraId="325BB5F6" w14:textId="5FC3FC86" w:rsidR="0016024A" w:rsidRPr="0016024A" w:rsidRDefault="0016024A" w:rsidP="007F3221">
      <w:pPr>
        <w:spacing w:line="300" w:lineRule="auto"/>
        <w:ind w:firstLine="420"/>
        <w:outlineLvl w:val="2"/>
        <w:rPr>
          <w:rFonts w:ascii="楷体" w:eastAsia="楷体" w:hAnsi="楷体" w:cs="楷体"/>
          <w:spacing w:val="0"/>
          <w:kern w:val="2"/>
          <w:szCs w:val="22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Pr="0016024A">
        <w:rPr>
          <w:rFonts w:ascii="楷体" w:eastAsia="楷体" w:hAnsi="楷体" w:cs="楷体" w:hint="eastAsia"/>
          <w:spacing w:val="0"/>
          <w:kern w:val="2"/>
          <w:szCs w:val="22"/>
        </w:rPr>
        <w:t>没有人希望</w:t>
      </w:r>
      <w:r w:rsidR="00F15B10">
        <w:rPr>
          <w:rFonts w:ascii="楷体" w:eastAsia="楷体" w:hAnsi="楷体" w:cs="楷体" w:hint="eastAsia"/>
          <w:spacing w:val="0"/>
          <w:kern w:val="2"/>
          <w:szCs w:val="22"/>
        </w:rPr>
        <w:t>自己</w:t>
      </w:r>
      <w:r w:rsidRPr="0016024A">
        <w:rPr>
          <w:rFonts w:ascii="楷体" w:eastAsia="楷体" w:hAnsi="楷体" w:cs="楷体" w:hint="eastAsia"/>
          <w:spacing w:val="0"/>
          <w:kern w:val="2"/>
          <w:szCs w:val="22"/>
        </w:rPr>
        <w:t>被带有集体色彩的低级手段戏弄；除非这是戏弄他人的最为轻易的手段。</w:t>
      </w:r>
    </w:p>
    <w:p w14:paraId="65A37DF2" w14:textId="318009AD" w:rsidR="00C26948" w:rsidRDefault="007F3221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归统：使不同</w:t>
      </w:r>
      <w:r w:rsidR="00BF34F8">
        <w:rPr>
          <w:rFonts w:ascii="Calibri" w:hAnsi="Calibri" w:hint="eastAsia"/>
          <w:spacing w:val="0"/>
          <w:kern w:val="2"/>
          <w:sz w:val="21"/>
        </w:rPr>
        <w:t>的</w:t>
      </w:r>
      <w:r>
        <w:rPr>
          <w:rFonts w:ascii="Calibri" w:hAnsi="Calibri" w:hint="eastAsia"/>
          <w:spacing w:val="0"/>
          <w:kern w:val="2"/>
          <w:sz w:val="21"/>
        </w:rPr>
        <w:t>特质</w:t>
      </w:r>
      <w:r w:rsidR="00377967">
        <w:rPr>
          <w:rFonts w:ascii="Calibri" w:hAnsi="Calibri" w:hint="eastAsia"/>
          <w:spacing w:val="0"/>
          <w:kern w:val="2"/>
          <w:sz w:val="21"/>
        </w:rPr>
        <w:t>缩合</w:t>
      </w:r>
      <w:r w:rsidR="001527B0">
        <w:rPr>
          <w:rFonts w:ascii="Calibri" w:hAnsi="Calibri" w:hint="eastAsia"/>
          <w:spacing w:val="0"/>
          <w:kern w:val="2"/>
          <w:sz w:val="21"/>
        </w:rPr>
        <w:t>为</w:t>
      </w:r>
      <w:r w:rsidR="00BF34F8">
        <w:rPr>
          <w:rFonts w:ascii="Calibri" w:hAnsi="Calibri" w:hint="eastAsia"/>
          <w:spacing w:val="0"/>
          <w:kern w:val="2"/>
          <w:sz w:val="21"/>
        </w:rPr>
        <w:t>唯一的特质</w:t>
      </w:r>
      <w:r>
        <w:rPr>
          <w:rFonts w:ascii="Calibri" w:hAnsi="Calibri" w:hint="eastAsia"/>
          <w:spacing w:val="0"/>
          <w:kern w:val="2"/>
          <w:sz w:val="21"/>
        </w:rPr>
        <w:t>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参照“燃烧产物”</w:t>
      </w:r>
    </w:p>
    <w:p w14:paraId="0724FBBE" w14:textId="7E89E363" w:rsidR="00BF34F8" w:rsidRPr="00714562" w:rsidRDefault="00BF34F8" w:rsidP="007F3221">
      <w:pPr>
        <w:spacing w:line="300" w:lineRule="auto"/>
        <w:ind w:firstLine="420"/>
        <w:outlineLvl w:val="2"/>
        <w:rPr>
          <w:rFonts w:ascii="楷体" w:eastAsia="楷体" w:hAnsi="楷体" w:cs="楷体"/>
          <w:spacing w:val="0"/>
          <w:kern w:val="2"/>
          <w:szCs w:val="22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="00714562" w:rsidRPr="00714562">
        <w:rPr>
          <w:rFonts w:ascii="楷体" w:eastAsia="楷体" w:hAnsi="楷体" w:cs="楷体" w:hint="eastAsia"/>
          <w:spacing w:val="0"/>
          <w:kern w:val="2"/>
          <w:szCs w:val="22"/>
        </w:rPr>
        <w:t>认知的闭锁来自于根源上的脆弱和愚蠢，思想的跳跃来自剽窃的人权和智慧。</w:t>
      </w:r>
    </w:p>
    <w:p w14:paraId="5499EF2A" w14:textId="77777777" w:rsidR="000637EA" w:rsidRPr="000637EA" w:rsidRDefault="000637EA" w:rsidP="000637EA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0637EA">
        <w:rPr>
          <w:rFonts w:ascii="Calibri" w:hAnsi="Calibri" w:hint="eastAsia"/>
          <w:color w:val="FF0000"/>
          <w:spacing w:val="0"/>
          <w:kern w:val="2"/>
          <w:sz w:val="21"/>
        </w:rPr>
        <w:t>传承</w:t>
      </w:r>
    </w:p>
    <w:p w14:paraId="3078EE35" w14:textId="77777777" w:rsidR="000637EA" w:rsidRPr="000637EA" w:rsidRDefault="000637EA" w:rsidP="000637EA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0637EA">
        <w:rPr>
          <w:rFonts w:ascii="Calibri" w:hAnsi="Calibri" w:hint="eastAsia"/>
          <w:spacing w:val="0"/>
          <w:kern w:val="2"/>
          <w:sz w:val="21"/>
        </w:rPr>
        <w:t>代表四月：付出行动，才能获得。</w:t>
      </w:r>
    </w:p>
    <w:p w14:paraId="2A5739D4" w14:textId="77777777" w:rsidR="000637EA" w:rsidRPr="000637EA" w:rsidRDefault="000637EA" w:rsidP="000637EA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0637EA">
        <w:rPr>
          <w:rFonts w:ascii="Calibri" w:hAnsi="Calibri" w:hint="eastAsia"/>
          <w:spacing w:val="0"/>
          <w:kern w:val="2"/>
          <w:sz w:val="21"/>
        </w:rPr>
        <w:t>守护取舍：明白什么是你想要的。</w:t>
      </w:r>
    </w:p>
    <w:p w14:paraId="6F5233EF" w14:textId="77777777" w:rsidR="000637EA" w:rsidRDefault="000637EA" w:rsidP="000637EA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0637EA">
        <w:rPr>
          <w:rFonts w:ascii="Calibri" w:hAnsi="Calibri" w:hint="eastAsia"/>
          <w:spacing w:val="0"/>
          <w:kern w:val="2"/>
          <w:sz w:val="21"/>
        </w:rPr>
        <w:t>守护利益：利益关系是契约关系的代表。</w:t>
      </w:r>
    </w:p>
    <w:p w14:paraId="5B978CEE" w14:textId="3F9F4153" w:rsidR="000637EA" w:rsidRPr="000637EA" w:rsidRDefault="000637EA" w:rsidP="000637EA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0637EA">
        <w:rPr>
          <w:rFonts w:ascii="Calibri" w:hAnsi="Calibri" w:hint="eastAsia"/>
          <w:spacing w:val="0"/>
          <w:kern w:val="2"/>
          <w:sz w:val="21"/>
        </w:rPr>
        <w:t>守护交换：契约的实现方式。</w:t>
      </w:r>
    </w:p>
    <w:p w14:paraId="002B43AE" w14:textId="77777777" w:rsidR="00B347CA" w:rsidRDefault="00B347CA" w:rsidP="00B347CA">
      <w:pPr>
        <w:spacing w:line="300" w:lineRule="auto"/>
        <w:ind w:firstLine="420"/>
        <w:outlineLvl w:val="2"/>
        <w:rPr>
          <w:rFonts w:ascii="Calibri" w:hAnsi="Calibri"/>
          <w:color w:val="FF0000"/>
        </w:rPr>
      </w:pPr>
      <w:bookmarkStart w:id="3" w:name="_Hlk178942494"/>
      <w:r>
        <w:rPr>
          <w:rFonts w:ascii="Calibri" w:hAnsi="Calibri" w:hint="eastAsia"/>
          <w:color w:val="FF0000"/>
        </w:rPr>
        <w:t>神谕</w:t>
      </w:r>
    </w:p>
    <w:bookmarkEnd w:id="3"/>
    <w:p w14:paraId="44AF0E5E" w14:textId="555C7ABB" w:rsidR="000637EA" w:rsidRDefault="00BA0391" w:rsidP="000637EA">
      <w:pPr>
        <w:spacing w:line="300" w:lineRule="auto"/>
        <w:ind w:firstLine="420"/>
        <w:outlineLvl w:val="2"/>
        <w:rPr>
          <w:rFonts w:ascii="Calibri" w:hAnsi="Calibri"/>
        </w:rPr>
      </w:pPr>
      <w:r w:rsidRPr="00BA0391">
        <w:rPr>
          <w:rFonts w:ascii="Calibri" w:hAnsi="Calibri" w:hint="eastAsia"/>
        </w:rPr>
        <w:t>付出长久的改变，并且</w:t>
      </w:r>
      <w:r>
        <w:rPr>
          <w:rFonts w:ascii="Calibri" w:hAnsi="Calibri" w:hint="eastAsia"/>
        </w:rPr>
        <w:t>是</w:t>
      </w:r>
      <w:r w:rsidRPr="00BA0391">
        <w:rPr>
          <w:rFonts w:ascii="Calibri" w:hAnsi="Calibri" w:hint="eastAsia"/>
        </w:rPr>
        <w:t>有效</w:t>
      </w:r>
      <w:r>
        <w:rPr>
          <w:rFonts w:ascii="Calibri" w:hAnsi="Calibri" w:hint="eastAsia"/>
        </w:rPr>
        <w:t>的改变</w:t>
      </w:r>
      <w:r w:rsidRPr="00BA0391">
        <w:rPr>
          <w:rFonts w:ascii="Calibri" w:hAnsi="Calibri" w:hint="eastAsia"/>
        </w:rPr>
        <w:t>。在这种情况下，我们更能感受到火之神的影响。</w:t>
      </w:r>
    </w:p>
    <w:p w14:paraId="20F22984" w14:textId="77777777" w:rsidR="00BA0391" w:rsidRDefault="00BA0391" w:rsidP="00BA0391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祈运</w:t>
      </w:r>
    </w:p>
    <w:p w14:paraId="1354A865" w14:textId="77777777" w:rsidR="00BA0391" w:rsidRDefault="00BA0391" w:rsidP="00BA0391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主动型人格：主动出击，改变现状而非沉寂。</w:t>
      </w:r>
    </w:p>
    <w:p w14:paraId="65A37DF5" w14:textId="306C1374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五行交汇</w:t>
      </w:r>
    </w:p>
    <w:p w14:paraId="65A37DF6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正：木生火</w:t>
      </w:r>
      <w:r>
        <w:rPr>
          <w:rFonts w:ascii="Calibri" w:hAnsi="Calibri" w:hint="eastAsia"/>
          <w:spacing w:val="0"/>
          <w:kern w:val="2"/>
          <w:sz w:val="21"/>
        </w:rPr>
        <w:t>-</w:t>
      </w:r>
      <w:r>
        <w:rPr>
          <w:rFonts w:ascii="Calibri" w:hAnsi="Calibri" w:hint="eastAsia"/>
          <w:spacing w:val="0"/>
          <w:kern w:val="2"/>
          <w:sz w:val="21"/>
        </w:rPr>
        <w:t>包容生平等</w:t>
      </w:r>
    </w:p>
    <w:p w14:paraId="65A37DF7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木之环抵使特质排斥中共存，发生集束；</w:t>
      </w:r>
    </w:p>
    <w:p w14:paraId="65A37DF8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木之调适使异常的状态显化，促成归统。</w:t>
      </w:r>
    </w:p>
    <w:p w14:paraId="65A37DF9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逆：水克火</w:t>
      </w:r>
      <w:r>
        <w:rPr>
          <w:rFonts w:ascii="Calibri" w:hAnsi="Calibri" w:hint="eastAsia"/>
          <w:spacing w:val="0"/>
          <w:kern w:val="2"/>
          <w:sz w:val="21"/>
        </w:rPr>
        <w:t>-</w:t>
      </w:r>
      <w:r>
        <w:rPr>
          <w:rFonts w:ascii="Calibri" w:hAnsi="Calibri" w:hint="eastAsia"/>
          <w:spacing w:val="0"/>
          <w:kern w:val="2"/>
          <w:sz w:val="21"/>
        </w:rPr>
        <w:t>安定克创造</w:t>
      </w:r>
    </w:p>
    <w:p w14:paraId="65A37DFA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水之循和使各方和谐相处，阻碍归统；</w:t>
      </w:r>
    </w:p>
    <w:p w14:paraId="65A37DFB" w14:textId="1794DA1A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水之</w:t>
      </w:r>
      <w:r w:rsidR="00996E4B">
        <w:rPr>
          <w:rFonts w:ascii="Calibri" w:hAnsi="Calibri" w:hint="eastAsia"/>
          <w:spacing w:val="0"/>
          <w:kern w:val="2"/>
          <w:sz w:val="21"/>
        </w:rPr>
        <w:t>同一</w:t>
      </w:r>
      <w:r>
        <w:rPr>
          <w:rFonts w:ascii="Calibri" w:hAnsi="Calibri" w:hint="eastAsia"/>
          <w:spacing w:val="0"/>
          <w:kern w:val="2"/>
          <w:sz w:val="21"/>
        </w:rPr>
        <w:t>使不同信息隔离，减少集束。</w:t>
      </w:r>
      <w:r>
        <w:rPr>
          <w:rFonts w:ascii="Calibri" w:hAnsi="Calibri" w:hint="eastAsia"/>
          <w:spacing w:val="0"/>
          <w:kern w:val="2"/>
          <w:sz w:val="21"/>
        </w:rPr>
        <w:br/>
      </w:r>
      <w:r>
        <w:rPr>
          <w:rFonts w:ascii="Calibri" w:hAnsi="Calibri" w:hint="eastAsia"/>
          <w:spacing w:val="0"/>
          <w:kern w:val="2"/>
          <w:sz w:val="21"/>
        </w:rPr>
        <w:br/>
      </w:r>
    </w:p>
    <w:p w14:paraId="41EC9880" w14:textId="350B0E41" w:rsidR="00C26948" w:rsidRDefault="00522DAF" w:rsidP="00ED5A78">
      <w:pPr>
        <w:widowControl/>
        <w:jc w:val="left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br w:type="page"/>
      </w:r>
    </w:p>
    <w:p w14:paraId="65A37DFC" w14:textId="77777777" w:rsidR="00C26948" w:rsidRDefault="00ED5A78">
      <w:pPr>
        <w:spacing w:line="300" w:lineRule="auto"/>
        <w:ind w:firstLine="420"/>
        <w:outlineLvl w:val="2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lastRenderedPageBreak/>
        <w:t>方位-土【沉积·渐进】</w:t>
      </w:r>
    </w:p>
    <w:p w14:paraId="65A37DFD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神束方位：【实形】【组建结构灵魂】【赋灵各方之形】</w:t>
      </w:r>
    </w:p>
    <w:p w14:paraId="65A37DFE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五行方位：【机缘】</w:t>
      </w:r>
    </w:p>
    <w:p w14:paraId="65A37DFF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主控方位：【基位】【策略】</w:t>
      </w:r>
    </w:p>
    <w:p w14:paraId="1D3C89FF" w14:textId="77777777" w:rsidR="00BD421B" w:rsidRDefault="00BD421B" w:rsidP="00BD421B">
      <w:pPr>
        <w:spacing w:line="300" w:lineRule="auto"/>
        <w:ind w:firstLine="420"/>
        <w:outlineLvl w:val="2"/>
        <w:rPr>
          <w:rFonts w:ascii="Calibri" w:hAnsi="Calibri"/>
        </w:rPr>
      </w:pPr>
      <w:r>
        <w:rPr>
          <w:rFonts w:ascii="Calibri" w:hAnsi="Calibri" w:hint="eastAsia"/>
        </w:rPr>
        <w:t>代号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基石：【</w:t>
      </w:r>
      <w:r w:rsidRPr="008A377D">
        <w:rPr>
          <w:rFonts w:ascii="Calibri" w:hAnsi="Calibri" w:hint="eastAsia"/>
        </w:rPr>
        <w:t>丰箴</w:t>
      </w:r>
      <w:r>
        <w:rPr>
          <w:rFonts w:ascii="Calibri" w:hAnsi="Calibri" w:hint="eastAsia"/>
        </w:rPr>
        <w:t>】</w:t>
      </w:r>
    </w:p>
    <w:p w14:paraId="6FA8E5CE" w14:textId="372D8DF1" w:rsidR="00E938E1" w:rsidRDefault="00E938E1" w:rsidP="00E938E1">
      <w:pPr>
        <w:spacing w:line="300" w:lineRule="auto"/>
        <w:ind w:firstLine="420"/>
        <w:outlineLvl w:val="2"/>
        <w:rPr>
          <w:rFonts w:ascii="Calibri" w:hAnsi="Calibri"/>
        </w:rPr>
      </w:pPr>
      <w:r>
        <w:rPr>
          <w:rFonts w:ascii="Calibri" w:hAnsi="Calibri" w:hint="eastAsia"/>
        </w:rPr>
        <w:t>星象：【</w:t>
      </w:r>
      <w:r w:rsidR="00BD421B">
        <w:rPr>
          <w:rFonts w:ascii="Calibri" w:hAnsi="Calibri" w:hint="eastAsia"/>
        </w:rPr>
        <w:t>持久沉聚</w:t>
      </w:r>
      <w:r>
        <w:rPr>
          <w:rFonts w:ascii="Calibri" w:hAnsi="Calibri" w:hint="eastAsia"/>
        </w:rPr>
        <w:t>】</w:t>
      </w:r>
    </w:p>
    <w:p w14:paraId="3D84F417" w14:textId="29A94896" w:rsidR="00E938E1" w:rsidRDefault="00E938E1" w:rsidP="00E938E1">
      <w:pPr>
        <w:spacing w:line="300" w:lineRule="auto"/>
        <w:ind w:firstLine="420"/>
        <w:outlineLvl w:val="2"/>
        <w:rPr>
          <w:rFonts w:ascii="Calibri" w:hAnsi="Calibri"/>
          <w:color w:val="FF0000"/>
        </w:rPr>
      </w:pPr>
      <w:r>
        <w:rPr>
          <w:rFonts w:ascii="Calibri" w:hAnsi="Calibri" w:hint="eastAsia"/>
          <w:color w:val="FF0000"/>
        </w:rPr>
        <w:t>神名：【</w:t>
      </w:r>
      <w:r w:rsidR="00832165" w:rsidRPr="00832165">
        <w:rPr>
          <w:rFonts w:ascii="Calibri" w:hAnsi="Calibri"/>
          <w:color w:val="FF0000"/>
        </w:rPr>
        <w:t>Sequentiracleu</w:t>
      </w:r>
      <w:r>
        <w:rPr>
          <w:rFonts w:ascii="Calibri" w:hAnsi="Calibri" w:hint="eastAsia"/>
          <w:color w:val="FF0000"/>
        </w:rPr>
        <w:t>】</w:t>
      </w:r>
    </w:p>
    <w:p w14:paraId="3094F1B2" w14:textId="77777777" w:rsidR="00E938E1" w:rsidRDefault="00E938E1" w:rsidP="00E938E1">
      <w:pPr>
        <w:spacing w:line="300" w:lineRule="auto"/>
        <w:ind w:firstLine="420"/>
        <w:outlineLvl w:val="2"/>
        <w:rPr>
          <w:rFonts w:ascii="Calibri" w:hAnsi="Calibri"/>
        </w:rPr>
      </w:pPr>
      <w:r>
        <w:rPr>
          <w:rFonts w:ascii="Calibri" w:hAnsi="Calibri" w:hint="eastAsia"/>
        </w:rPr>
        <w:t>释义：</w:t>
      </w:r>
    </w:p>
    <w:p w14:paraId="07601B68" w14:textId="28CDE417" w:rsidR="00DF5CC5" w:rsidRDefault="00B7602E" w:rsidP="00E938E1">
      <w:pPr>
        <w:spacing w:line="300" w:lineRule="auto"/>
        <w:ind w:firstLine="420"/>
        <w:outlineLvl w:val="2"/>
        <w:rPr>
          <w:rFonts w:ascii="Calibri" w:hAnsi="Calibri"/>
        </w:rPr>
      </w:pPr>
      <w:r>
        <w:rPr>
          <w:rFonts w:ascii="Calibri" w:hAnsi="Calibri" w:hint="eastAsia"/>
        </w:rPr>
        <w:t>各有其</w:t>
      </w:r>
      <w:r w:rsidR="00CB303B">
        <w:rPr>
          <w:rFonts w:ascii="Calibri" w:hAnsi="Calibri" w:hint="eastAsia"/>
        </w:rPr>
        <w:t>位</w:t>
      </w:r>
      <w:r w:rsidR="00DF5CC5" w:rsidRPr="00DF5CC5">
        <w:rPr>
          <w:rFonts w:ascii="Calibri" w:hAnsi="Calibri" w:hint="eastAsia"/>
        </w:rPr>
        <w:t>，神谕</w:t>
      </w:r>
      <w:r w:rsidR="00665F57">
        <w:rPr>
          <w:rFonts w:ascii="Calibri" w:hAnsi="Calibri" w:hint="eastAsia"/>
        </w:rPr>
        <w:t>赋</w:t>
      </w:r>
      <w:r w:rsidR="000538CD">
        <w:rPr>
          <w:rFonts w:ascii="Calibri" w:hAnsi="Calibri" w:hint="eastAsia"/>
        </w:rPr>
        <w:t>魂</w:t>
      </w:r>
      <w:r w:rsidR="00DF5CC5">
        <w:rPr>
          <w:rFonts w:ascii="Calibri" w:hAnsi="Calibri" w:hint="eastAsia"/>
        </w:rPr>
        <w:t>。</w:t>
      </w:r>
    </w:p>
    <w:p w14:paraId="4CCF654C" w14:textId="6E45D097" w:rsidR="00A51EC1" w:rsidRPr="00E938E1" w:rsidRDefault="00E938E1" w:rsidP="00E938E1">
      <w:pPr>
        <w:spacing w:line="300" w:lineRule="auto"/>
        <w:ind w:firstLine="420"/>
        <w:outlineLvl w:val="2"/>
        <w:rPr>
          <w:rFonts w:ascii="Calibri" w:hAnsi="Calibri"/>
          <w:color w:val="FF0000"/>
        </w:rPr>
      </w:pPr>
      <w:r>
        <w:rPr>
          <w:rFonts w:ascii="Calibri" w:hAnsi="Calibri" w:hint="eastAsia"/>
          <w:color w:val="FF0000"/>
        </w:rPr>
        <w:t>司控</w:t>
      </w:r>
    </w:p>
    <w:p w14:paraId="65A37E00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方位：稳定融合的动态与固定意义。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参照“乡土情结”</w:t>
      </w:r>
    </w:p>
    <w:p w14:paraId="25D2A378" w14:textId="4721EAE1" w:rsidR="00A12E0D" w:rsidRPr="005807C7" w:rsidRDefault="00A12E0D" w:rsidP="004C02B7">
      <w:pPr>
        <w:spacing w:line="300" w:lineRule="auto"/>
        <w:ind w:leftChars="200" w:left="424" w:firstLine="420"/>
        <w:outlineLvl w:val="2"/>
        <w:rPr>
          <w:rFonts w:ascii="楷体" w:eastAsia="楷体" w:hAnsi="楷体"/>
          <w:color w:val="000000" w:themeColor="text1"/>
          <w:spacing w:val="0"/>
          <w:kern w:val="2"/>
          <w:sz w:val="21"/>
        </w:rPr>
      </w:pPr>
      <w:r w:rsidRPr="005807C7">
        <w:rPr>
          <w:rFonts w:ascii="楷体" w:eastAsia="楷体" w:hAnsi="楷体" w:hint="eastAsia"/>
          <w:color w:val="000000" w:themeColor="text1"/>
          <w:spacing w:val="0"/>
          <w:kern w:val="2"/>
          <w:sz w:val="21"/>
        </w:rPr>
        <w:t>我们自身便是神灵。赋予外物灵魂，</w:t>
      </w:r>
      <w:r w:rsidR="004C02B7">
        <w:rPr>
          <w:rFonts w:ascii="楷体" w:eastAsia="楷体" w:hAnsi="楷体" w:hint="eastAsia"/>
          <w:color w:val="000000" w:themeColor="text1"/>
          <w:spacing w:val="0"/>
          <w:kern w:val="2"/>
          <w:sz w:val="21"/>
        </w:rPr>
        <w:t>以承载我们自身的灵魂。</w:t>
      </w:r>
    </w:p>
    <w:p w14:paraId="65A37E01" w14:textId="787C628C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策略：整合特质使全局有更佳发展</w:t>
      </w:r>
      <w:r w:rsidR="00F6618D">
        <w:rPr>
          <w:rFonts w:ascii="Calibri" w:hAnsi="Calibri" w:hint="eastAsia"/>
          <w:spacing w:val="0"/>
          <w:kern w:val="2"/>
          <w:sz w:val="21"/>
        </w:rPr>
        <w:t>的</w:t>
      </w:r>
      <w:r w:rsidR="00525638">
        <w:rPr>
          <w:rFonts w:ascii="Calibri" w:hAnsi="Calibri" w:hint="eastAsia"/>
          <w:spacing w:val="0"/>
          <w:kern w:val="2"/>
          <w:sz w:val="21"/>
        </w:rPr>
        <w:t>方式</w:t>
      </w:r>
      <w:r>
        <w:rPr>
          <w:rFonts w:ascii="Calibri" w:hAnsi="Calibri" w:hint="eastAsia"/>
          <w:spacing w:val="0"/>
          <w:kern w:val="2"/>
          <w:sz w:val="21"/>
        </w:rPr>
        <w:t>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参照“陶土工艺”</w:t>
      </w:r>
    </w:p>
    <w:p w14:paraId="65A37E02" w14:textId="6049E054" w:rsidR="00C26948" w:rsidRDefault="00ED5A78">
      <w:pPr>
        <w:spacing w:line="300" w:lineRule="auto"/>
        <w:ind w:left="420" w:firstLine="420"/>
        <w:outlineLvl w:val="2"/>
        <w:rPr>
          <w:rFonts w:ascii="楷体" w:eastAsia="楷体" w:hAnsi="楷体" w:cs="楷体"/>
          <w:spacing w:val="0"/>
          <w:kern w:val="2"/>
          <w:szCs w:val="22"/>
        </w:rPr>
      </w:pPr>
      <w:r>
        <w:rPr>
          <w:rFonts w:ascii="楷体" w:eastAsia="楷体" w:hAnsi="楷体" w:cs="楷体" w:hint="eastAsia"/>
          <w:spacing w:val="0"/>
          <w:kern w:val="2"/>
          <w:szCs w:val="22"/>
        </w:rPr>
        <w:t>在这片土地上，涌现过太多</w:t>
      </w:r>
      <w:r w:rsidR="00C829B6">
        <w:rPr>
          <w:rFonts w:ascii="楷体" w:eastAsia="楷体" w:hAnsi="楷体" w:cs="楷体" w:hint="eastAsia"/>
          <w:spacing w:val="0"/>
          <w:kern w:val="2"/>
          <w:szCs w:val="22"/>
        </w:rPr>
        <w:t>对天理的拙劣模仿</w:t>
      </w:r>
      <w:r>
        <w:rPr>
          <w:rFonts w:ascii="楷体" w:eastAsia="楷体" w:hAnsi="楷体" w:cs="楷体" w:hint="eastAsia"/>
          <w:spacing w:val="0"/>
          <w:kern w:val="2"/>
          <w:szCs w:val="22"/>
        </w:rPr>
        <w:t>。或许我们只需要一种更直观的方式</w:t>
      </w:r>
      <w:r w:rsidR="00C829B6">
        <w:rPr>
          <w:rFonts w:ascii="楷体" w:eastAsia="楷体" w:hAnsi="楷体" w:cs="楷体" w:hint="eastAsia"/>
          <w:spacing w:val="0"/>
          <w:kern w:val="2"/>
          <w:szCs w:val="22"/>
        </w:rPr>
        <w:t>，</w:t>
      </w:r>
      <w:r>
        <w:rPr>
          <w:rFonts w:ascii="楷体" w:eastAsia="楷体" w:hAnsi="楷体" w:cs="楷体" w:hint="eastAsia"/>
          <w:spacing w:val="0"/>
          <w:kern w:val="2"/>
          <w:szCs w:val="22"/>
        </w:rPr>
        <w:t>去抵抗自身的腐败。</w:t>
      </w:r>
    </w:p>
    <w:p w14:paraId="65A37E03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基位：使新生变化逐步稳定且有效的基石。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参照“土壤养分”</w:t>
      </w:r>
    </w:p>
    <w:p w14:paraId="21820BCD" w14:textId="1FE0E194" w:rsidR="00ED77D1" w:rsidRDefault="000B2802" w:rsidP="00ED77D1">
      <w:pPr>
        <w:rPr>
          <w:rFonts w:ascii="楷体" w:eastAsia="楷体" w:hAnsi="楷体" w:cs="楷体"/>
          <w:spacing w:val="0"/>
          <w:kern w:val="2"/>
          <w:szCs w:val="22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Pr="000B2802">
        <w:rPr>
          <w:rFonts w:ascii="楷体" w:eastAsia="楷体" w:hAnsi="楷体" w:cs="楷体" w:hint="eastAsia"/>
          <w:spacing w:val="0"/>
          <w:kern w:val="2"/>
          <w:szCs w:val="22"/>
        </w:rPr>
        <w:t>赐予</w:t>
      </w:r>
      <w:r w:rsidR="00D018E9">
        <w:rPr>
          <w:rFonts w:ascii="楷体" w:eastAsia="楷体" w:hAnsi="楷体" w:cs="楷体" w:hint="eastAsia"/>
          <w:spacing w:val="0"/>
          <w:kern w:val="2"/>
          <w:szCs w:val="22"/>
        </w:rPr>
        <w:t>变化以</w:t>
      </w:r>
      <w:r w:rsidR="00907C6B">
        <w:rPr>
          <w:rFonts w:ascii="楷体" w:eastAsia="楷体" w:hAnsi="楷体" w:cs="楷体" w:hint="eastAsia"/>
          <w:spacing w:val="0"/>
          <w:kern w:val="2"/>
          <w:szCs w:val="22"/>
        </w:rPr>
        <w:t>身躯</w:t>
      </w:r>
      <w:r w:rsidRPr="000B2802">
        <w:rPr>
          <w:rFonts w:ascii="楷体" w:eastAsia="楷体" w:hAnsi="楷体" w:cs="楷体" w:hint="eastAsia"/>
          <w:spacing w:val="0"/>
          <w:kern w:val="2"/>
          <w:szCs w:val="22"/>
        </w:rPr>
        <w:t>和</w:t>
      </w:r>
      <w:r w:rsidR="00B41E13">
        <w:rPr>
          <w:rFonts w:ascii="楷体" w:eastAsia="楷体" w:hAnsi="楷体" w:cs="楷体" w:hint="eastAsia"/>
          <w:spacing w:val="0"/>
          <w:kern w:val="2"/>
          <w:szCs w:val="22"/>
        </w:rPr>
        <w:t>能</w:t>
      </w:r>
      <w:r w:rsidR="00907C6B">
        <w:rPr>
          <w:rFonts w:ascii="楷体" w:eastAsia="楷体" w:hAnsi="楷体" w:cs="楷体" w:hint="eastAsia"/>
          <w:spacing w:val="0"/>
          <w:kern w:val="2"/>
          <w:szCs w:val="22"/>
        </w:rPr>
        <w:t>量</w:t>
      </w:r>
      <w:r w:rsidRPr="000B2802">
        <w:rPr>
          <w:rFonts w:ascii="楷体" w:eastAsia="楷体" w:hAnsi="楷体" w:cs="楷体" w:hint="eastAsia"/>
          <w:spacing w:val="0"/>
          <w:kern w:val="2"/>
          <w:szCs w:val="22"/>
        </w:rPr>
        <w:t>，</w:t>
      </w:r>
      <w:r w:rsidR="00F9197A">
        <w:rPr>
          <w:rFonts w:ascii="楷体" w:eastAsia="楷体" w:hAnsi="楷体" w:cs="楷体" w:hint="eastAsia"/>
          <w:spacing w:val="0"/>
          <w:kern w:val="2"/>
          <w:szCs w:val="22"/>
        </w:rPr>
        <w:t>直到他们的</w:t>
      </w:r>
      <w:r w:rsidR="00DA0E51">
        <w:rPr>
          <w:rFonts w:ascii="楷体" w:eastAsia="楷体" w:hAnsi="楷体" w:cs="楷体" w:hint="eastAsia"/>
          <w:spacing w:val="0"/>
          <w:kern w:val="2"/>
          <w:szCs w:val="22"/>
        </w:rPr>
        <w:t>生命</w:t>
      </w:r>
      <w:r w:rsidR="00F9197A">
        <w:rPr>
          <w:rFonts w:ascii="楷体" w:eastAsia="楷体" w:hAnsi="楷体" w:cs="楷体" w:hint="eastAsia"/>
          <w:spacing w:val="0"/>
          <w:kern w:val="2"/>
          <w:szCs w:val="22"/>
        </w:rPr>
        <w:t>被土地吸收后</w:t>
      </w:r>
      <w:r w:rsidR="00ED77D1" w:rsidRPr="00ED77D1">
        <w:rPr>
          <w:rFonts w:ascii="楷体" w:eastAsia="楷体" w:hAnsi="楷体" w:cs="楷体" w:hint="eastAsia"/>
          <w:spacing w:val="0"/>
          <w:kern w:val="2"/>
          <w:szCs w:val="22"/>
        </w:rPr>
        <w:t>，再度变成平庸之辈</w:t>
      </w:r>
      <w:r w:rsidR="00ED77D1">
        <w:rPr>
          <w:rFonts w:ascii="楷体" w:eastAsia="楷体" w:hAnsi="楷体" w:cs="楷体" w:hint="eastAsia"/>
          <w:spacing w:val="0"/>
          <w:kern w:val="2"/>
          <w:szCs w:val="22"/>
        </w:rPr>
        <w:t>。</w:t>
      </w:r>
    </w:p>
    <w:p w14:paraId="31767702" w14:textId="6E006DD2" w:rsidR="007925AE" w:rsidRPr="007925AE" w:rsidRDefault="007925AE" w:rsidP="00ED77D1">
      <w:pPr>
        <w:ind w:firstLine="420"/>
        <w:rPr>
          <w:rFonts w:ascii="Calibri" w:hAnsi="Calibri"/>
          <w:color w:val="FF0000"/>
          <w:spacing w:val="0"/>
          <w:kern w:val="2"/>
          <w:sz w:val="21"/>
        </w:rPr>
      </w:pPr>
      <w:r w:rsidRPr="007925AE">
        <w:rPr>
          <w:rFonts w:ascii="Calibri" w:hAnsi="Calibri" w:hint="eastAsia"/>
          <w:color w:val="FF0000"/>
          <w:spacing w:val="0"/>
          <w:kern w:val="2"/>
          <w:sz w:val="21"/>
        </w:rPr>
        <w:t>传承</w:t>
      </w:r>
    </w:p>
    <w:p w14:paraId="28C05C2C" w14:textId="424D1D2C" w:rsidR="007925AE" w:rsidRPr="007925AE" w:rsidRDefault="007925AE" w:rsidP="007925AE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7925AE">
        <w:rPr>
          <w:rFonts w:ascii="Calibri" w:hAnsi="Calibri" w:hint="eastAsia"/>
          <w:spacing w:val="0"/>
          <w:kern w:val="2"/>
          <w:sz w:val="21"/>
        </w:rPr>
        <w:t>代表七月：</w:t>
      </w:r>
      <w:r w:rsidR="00745A2B">
        <w:rPr>
          <w:rFonts w:ascii="Calibri" w:hAnsi="Calibri" w:hint="eastAsia"/>
          <w:spacing w:val="0"/>
          <w:kern w:val="2"/>
          <w:sz w:val="21"/>
        </w:rPr>
        <w:t>漂泊之</w:t>
      </w:r>
      <w:r w:rsidR="003B1948">
        <w:rPr>
          <w:rFonts w:ascii="Calibri" w:hAnsi="Calibri" w:hint="eastAsia"/>
          <w:spacing w:val="0"/>
          <w:kern w:val="2"/>
          <w:sz w:val="21"/>
        </w:rPr>
        <w:t>灵</w:t>
      </w:r>
      <w:r w:rsidR="00745A2B">
        <w:rPr>
          <w:rFonts w:ascii="Calibri" w:hAnsi="Calibri" w:hint="eastAsia"/>
          <w:spacing w:val="0"/>
          <w:kern w:val="2"/>
          <w:sz w:val="21"/>
        </w:rPr>
        <w:t>，落地生根</w:t>
      </w:r>
      <w:r w:rsidRPr="007925AE">
        <w:rPr>
          <w:rFonts w:ascii="Calibri" w:hAnsi="Calibri" w:hint="eastAsia"/>
          <w:spacing w:val="0"/>
          <w:kern w:val="2"/>
          <w:sz w:val="21"/>
        </w:rPr>
        <w:t>。</w:t>
      </w:r>
    </w:p>
    <w:p w14:paraId="56F372FC" w14:textId="63DDB5D2" w:rsidR="00F9654C" w:rsidRPr="007925AE" w:rsidRDefault="00F9654C" w:rsidP="007925AE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守护祝福：</w:t>
      </w:r>
      <w:r w:rsidR="002A4587">
        <w:rPr>
          <w:rFonts w:ascii="Calibri" w:hAnsi="Calibri" w:hint="eastAsia"/>
          <w:spacing w:val="0"/>
          <w:kern w:val="2"/>
          <w:sz w:val="21"/>
        </w:rPr>
        <w:t>纵使现状不如意，也希望你能够前进。</w:t>
      </w:r>
    </w:p>
    <w:p w14:paraId="26B1D30C" w14:textId="223B75AF" w:rsidR="007925AE" w:rsidRPr="007925AE" w:rsidRDefault="007925AE" w:rsidP="009F30AE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7925AE">
        <w:rPr>
          <w:rFonts w:ascii="Calibri" w:hAnsi="Calibri" w:hint="eastAsia"/>
          <w:spacing w:val="0"/>
          <w:kern w:val="2"/>
          <w:sz w:val="21"/>
        </w:rPr>
        <w:t>守护机缘：</w:t>
      </w:r>
      <w:r w:rsidR="00840886">
        <w:rPr>
          <w:rFonts w:ascii="Calibri" w:hAnsi="Calibri" w:hint="eastAsia"/>
          <w:spacing w:val="0"/>
          <w:kern w:val="2"/>
          <w:sz w:val="21"/>
        </w:rPr>
        <w:t>理念结合实物</w:t>
      </w:r>
      <w:r w:rsidRPr="007925AE">
        <w:rPr>
          <w:rFonts w:ascii="Calibri" w:hAnsi="Calibri" w:hint="eastAsia"/>
          <w:spacing w:val="0"/>
          <w:kern w:val="2"/>
          <w:sz w:val="21"/>
        </w:rPr>
        <w:t>。</w:t>
      </w:r>
    </w:p>
    <w:p w14:paraId="178AFBFF" w14:textId="77777777" w:rsidR="0055470B" w:rsidRDefault="0055470B" w:rsidP="0055470B">
      <w:pPr>
        <w:spacing w:line="300" w:lineRule="auto"/>
        <w:ind w:firstLine="420"/>
        <w:outlineLvl w:val="2"/>
        <w:rPr>
          <w:rFonts w:ascii="Calibri" w:hAnsi="Calibri"/>
          <w:color w:val="FF0000"/>
        </w:rPr>
      </w:pPr>
      <w:r>
        <w:rPr>
          <w:rFonts w:ascii="Calibri" w:hAnsi="Calibri" w:hint="eastAsia"/>
          <w:color w:val="FF0000"/>
        </w:rPr>
        <w:t>神谕</w:t>
      </w:r>
    </w:p>
    <w:p w14:paraId="49F21477" w14:textId="7159EDA1" w:rsidR="0055470B" w:rsidRDefault="007D608F" w:rsidP="0055470B">
      <w:pPr>
        <w:spacing w:line="300" w:lineRule="auto"/>
        <w:ind w:firstLine="420"/>
        <w:outlineLvl w:val="2"/>
        <w:rPr>
          <w:rFonts w:ascii="Calibri" w:hAnsi="Calibri"/>
        </w:rPr>
      </w:pPr>
      <w:r>
        <w:rPr>
          <w:rFonts w:ascii="Calibri" w:hAnsi="Calibri" w:hint="eastAsia"/>
        </w:rPr>
        <w:t>回到家乡，</w:t>
      </w:r>
      <w:r w:rsidR="00370E70">
        <w:rPr>
          <w:rFonts w:ascii="Calibri" w:hAnsi="Calibri" w:hint="eastAsia"/>
        </w:rPr>
        <w:t>回顾</w:t>
      </w:r>
      <w:r w:rsidR="00A21829">
        <w:rPr>
          <w:rFonts w:ascii="Calibri" w:hAnsi="Calibri" w:hint="eastAsia"/>
        </w:rPr>
        <w:t>成长</w:t>
      </w:r>
      <w:r>
        <w:rPr>
          <w:rFonts w:ascii="Calibri" w:hAnsi="Calibri" w:hint="eastAsia"/>
        </w:rPr>
        <w:t>。</w:t>
      </w:r>
      <w:r w:rsidR="00665F57">
        <w:rPr>
          <w:rFonts w:ascii="Calibri" w:hAnsi="Calibri" w:hint="eastAsia"/>
        </w:rPr>
        <w:t>在这种情况下，我们</w:t>
      </w:r>
      <w:r>
        <w:rPr>
          <w:rFonts w:ascii="Calibri" w:hAnsi="Calibri" w:hint="eastAsia"/>
        </w:rPr>
        <w:t>更能感受到土之神的影响</w:t>
      </w:r>
      <w:r w:rsidR="0055470B" w:rsidRPr="00BA0391">
        <w:rPr>
          <w:rFonts w:ascii="Calibri" w:hAnsi="Calibri" w:hint="eastAsia"/>
        </w:rPr>
        <w:t>。</w:t>
      </w:r>
    </w:p>
    <w:p w14:paraId="67080739" w14:textId="77777777" w:rsidR="0055470B" w:rsidRDefault="0055470B" w:rsidP="0055470B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祈运</w:t>
      </w:r>
    </w:p>
    <w:p w14:paraId="262C9633" w14:textId="5B96C82C" w:rsidR="0055470B" w:rsidRPr="0055470B" w:rsidRDefault="00172B20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承纳型人格：承载</w:t>
      </w:r>
      <w:r w:rsidR="000867CE">
        <w:rPr>
          <w:rFonts w:ascii="Calibri" w:hAnsi="Calibri" w:hint="eastAsia"/>
          <w:spacing w:val="0"/>
          <w:kern w:val="2"/>
          <w:sz w:val="21"/>
        </w:rPr>
        <w:t>寄托</w:t>
      </w:r>
      <w:r>
        <w:rPr>
          <w:rFonts w:ascii="Calibri" w:hAnsi="Calibri" w:hint="eastAsia"/>
          <w:spacing w:val="0"/>
          <w:kern w:val="2"/>
          <w:sz w:val="21"/>
        </w:rPr>
        <w:t>，</w:t>
      </w:r>
      <w:r w:rsidR="006B734E">
        <w:rPr>
          <w:rFonts w:ascii="Calibri" w:hAnsi="Calibri" w:hint="eastAsia"/>
          <w:spacing w:val="0"/>
          <w:kern w:val="2"/>
          <w:sz w:val="21"/>
        </w:rPr>
        <w:t>砥砺</w:t>
      </w:r>
      <w:r>
        <w:rPr>
          <w:rFonts w:ascii="Calibri" w:hAnsi="Calibri" w:hint="eastAsia"/>
          <w:spacing w:val="0"/>
          <w:kern w:val="2"/>
          <w:sz w:val="21"/>
        </w:rPr>
        <w:t>向前而非彷徨。</w:t>
      </w:r>
    </w:p>
    <w:p w14:paraId="65A37E06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五行交汇</w:t>
      </w:r>
    </w:p>
    <w:p w14:paraId="65A37E07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正：火生土</w:t>
      </w:r>
      <w:r>
        <w:rPr>
          <w:rFonts w:ascii="Calibri" w:hAnsi="Calibri" w:hint="eastAsia"/>
          <w:spacing w:val="0"/>
          <w:kern w:val="2"/>
          <w:sz w:val="21"/>
        </w:rPr>
        <w:t>-</w:t>
      </w:r>
      <w:r>
        <w:rPr>
          <w:rFonts w:ascii="Calibri" w:hAnsi="Calibri" w:hint="eastAsia"/>
          <w:spacing w:val="0"/>
          <w:kern w:val="2"/>
          <w:sz w:val="21"/>
        </w:rPr>
        <w:t>至诚生客观</w:t>
      </w:r>
    </w:p>
    <w:p w14:paraId="65A37E08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火之集束便于整体的调整，促进构造；</w:t>
      </w:r>
    </w:p>
    <w:p w14:paraId="65A37E09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火之归统使方向得以显化，形成基位。</w:t>
      </w:r>
    </w:p>
    <w:p w14:paraId="65A37E0A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逆：木克土</w:t>
      </w:r>
      <w:r>
        <w:rPr>
          <w:rFonts w:ascii="Calibri" w:hAnsi="Calibri" w:hint="eastAsia"/>
          <w:spacing w:val="0"/>
          <w:kern w:val="2"/>
          <w:sz w:val="21"/>
        </w:rPr>
        <w:t>-</w:t>
      </w:r>
      <w:r>
        <w:rPr>
          <w:rFonts w:ascii="Calibri" w:hAnsi="Calibri" w:hint="eastAsia"/>
          <w:spacing w:val="0"/>
          <w:kern w:val="2"/>
          <w:sz w:val="21"/>
        </w:rPr>
        <w:t>封闭克发展</w:t>
      </w:r>
    </w:p>
    <w:p w14:paraId="65A37E0B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木之环抵使特质强制合并，抗拒构造；</w:t>
      </w:r>
    </w:p>
    <w:p w14:paraId="65A37E0C" w14:textId="66067E52" w:rsidR="0018745A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木之调适使异常持续积累，瓦解基位。</w:t>
      </w:r>
    </w:p>
    <w:p w14:paraId="65A37E2F" w14:textId="0CCB20AB" w:rsidR="00C26948" w:rsidRDefault="0018745A" w:rsidP="0018745A">
      <w:pPr>
        <w:widowControl/>
        <w:jc w:val="left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br w:type="page"/>
      </w:r>
    </w:p>
    <w:p w14:paraId="65A37E30" w14:textId="77777777" w:rsidR="00C26948" w:rsidRDefault="00ED5A78">
      <w:pPr>
        <w:numPr>
          <w:ilvl w:val="0"/>
          <w:numId w:val="4"/>
        </w:numPr>
        <w:spacing w:line="300" w:lineRule="auto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lastRenderedPageBreak/>
        <w:t>.</w:t>
      </w:r>
      <w:r>
        <w:rPr>
          <w:rFonts w:ascii="Calibri" w:hAnsi="Calibri" w:hint="eastAsia"/>
          <w:color w:val="FF0000"/>
          <w:spacing w:val="0"/>
          <w:kern w:val="2"/>
          <w:sz w:val="21"/>
        </w:rPr>
        <w:t>自然神束</w:t>
      </w:r>
    </w:p>
    <w:p w14:paraId="65A37E31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自然神束包含对建构元素的第九边缘解释。其中【自然方位】指明该元素在自然关系中代表的含义。</w:t>
      </w:r>
    </w:p>
    <w:p w14:paraId="65A37E32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 xml:space="preserve">          </w:t>
      </w:r>
      <w:r>
        <w:rPr>
          <w:rFonts w:ascii="Calibri" w:hAnsi="Calibri" w:hint="eastAsia"/>
          <w:noProof/>
          <w:spacing w:val="0"/>
          <w:kern w:val="2"/>
          <w:sz w:val="21"/>
        </w:rPr>
        <w:drawing>
          <wp:inline distT="0" distB="0" distL="0" distR="0" wp14:anchorId="65A37F41" wp14:editId="65A37F42">
            <wp:extent cx="1701800" cy="1346200"/>
            <wp:effectExtent l="0" t="0" r="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346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19EC" w14:textId="77777777" w:rsidR="00DE227E" w:rsidRDefault="00DE227E">
      <w:pPr>
        <w:widowControl/>
        <w:jc w:val="left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br w:type="page"/>
      </w:r>
    </w:p>
    <w:p w14:paraId="65A37E33" w14:textId="55E67571" w:rsidR="00C26948" w:rsidRDefault="0023797D">
      <w:pPr>
        <w:spacing w:line="300" w:lineRule="auto"/>
        <w:ind w:firstLine="420"/>
        <w:outlineLvl w:val="2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lastRenderedPageBreak/>
        <w:t>自然</w:t>
      </w:r>
      <w:r w:rsidR="00ED5A78"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t>-风【</w:t>
      </w:r>
      <w:r w:rsidR="00D759C5"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t>封锁</w:t>
      </w:r>
      <w:r w:rsidR="00ED5A78"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t>·逸散】</w:t>
      </w:r>
    </w:p>
    <w:p w14:paraId="65A37E34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神束方位：【虚律】【分散物间联系】【有界无控之律】</w:t>
      </w:r>
    </w:p>
    <w:p w14:paraId="65A37E35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自然方位：【安逸】</w:t>
      </w:r>
    </w:p>
    <w:p w14:paraId="65A37E36" w14:textId="654976B4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主控方位：【自由】【守护】</w:t>
      </w:r>
    </w:p>
    <w:p w14:paraId="65A37E37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代号</w:t>
      </w:r>
      <w:r>
        <w:rPr>
          <w:rFonts w:ascii="Calibri" w:hAnsi="Calibri" w:hint="eastAsia"/>
          <w:spacing w:val="0"/>
          <w:kern w:val="2"/>
          <w:sz w:val="21"/>
        </w:rPr>
        <w:t>/</w:t>
      </w:r>
      <w:r>
        <w:rPr>
          <w:rFonts w:ascii="Calibri" w:hAnsi="Calibri" w:hint="eastAsia"/>
          <w:spacing w:val="0"/>
          <w:kern w:val="2"/>
          <w:sz w:val="21"/>
        </w:rPr>
        <w:t>天星：【瑞凯莱特】</w:t>
      </w:r>
    </w:p>
    <w:p w14:paraId="65A37E38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星象：【因势顺起】</w:t>
      </w:r>
    </w:p>
    <w:p w14:paraId="65A37E3A" w14:textId="34C171C1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神名</w:t>
      </w:r>
      <w:r w:rsidR="00522DAF">
        <w:rPr>
          <w:rFonts w:ascii="Calibri" w:hAnsi="Calibri" w:hint="eastAsia"/>
          <w:color w:val="FF0000"/>
          <w:spacing w:val="0"/>
          <w:kern w:val="2"/>
          <w:sz w:val="21"/>
        </w:rPr>
        <w:t>：</w:t>
      </w:r>
      <w:r w:rsidR="0057151E">
        <w:rPr>
          <w:rFonts w:ascii="Calibri" w:hAnsi="Calibri" w:hint="eastAsia"/>
          <w:color w:val="FF0000"/>
          <w:spacing w:val="0"/>
          <w:kern w:val="2"/>
          <w:sz w:val="21"/>
        </w:rPr>
        <w:t>【</w:t>
      </w:r>
      <w:r>
        <w:rPr>
          <w:rFonts w:ascii="Calibri" w:hAnsi="Calibri" w:hint="eastAsia"/>
          <w:color w:val="FF0000"/>
          <w:spacing w:val="0"/>
          <w:kern w:val="2"/>
          <w:sz w:val="21"/>
        </w:rPr>
        <w:t>Recountleavid</w:t>
      </w:r>
      <w:r w:rsidR="0057151E">
        <w:rPr>
          <w:rFonts w:ascii="Calibri" w:hAnsi="Calibri" w:hint="eastAsia"/>
          <w:color w:val="FF0000"/>
          <w:spacing w:val="0"/>
          <w:kern w:val="2"/>
          <w:sz w:val="21"/>
        </w:rPr>
        <w:t>】</w:t>
      </w:r>
    </w:p>
    <w:p w14:paraId="65A37E3B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释义：</w:t>
      </w:r>
    </w:p>
    <w:p w14:paraId="65A37E3C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流荧逆行之际，离别之末，即为生命。</w:t>
      </w:r>
    </w:p>
    <w:p w14:paraId="65A37E3D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司控</w:t>
      </w:r>
    </w:p>
    <w:p w14:paraId="65A37E3E" w14:textId="3A34035B" w:rsidR="00C26948" w:rsidRDefault="0023797D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自然</w:t>
      </w:r>
      <w:r w:rsidR="00ED5A78">
        <w:rPr>
          <w:rFonts w:ascii="Calibri" w:hAnsi="Calibri" w:hint="eastAsia"/>
          <w:spacing w:val="0"/>
          <w:kern w:val="2"/>
          <w:sz w:val="21"/>
        </w:rPr>
        <w:t>：顺应</w:t>
      </w:r>
      <w:r w:rsidR="00522935">
        <w:rPr>
          <w:rFonts w:ascii="Calibri" w:hAnsi="Calibri" w:hint="eastAsia"/>
          <w:spacing w:val="0"/>
          <w:kern w:val="2"/>
          <w:sz w:val="21"/>
        </w:rPr>
        <w:t>环境</w:t>
      </w:r>
      <w:r w:rsidR="00ED5A78">
        <w:rPr>
          <w:rFonts w:ascii="Calibri" w:hAnsi="Calibri" w:hint="eastAsia"/>
          <w:spacing w:val="0"/>
          <w:kern w:val="2"/>
          <w:sz w:val="21"/>
        </w:rPr>
        <w:t>变化</w:t>
      </w:r>
      <w:r w:rsidR="00DF74F0">
        <w:rPr>
          <w:rFonts w:ascii="Calibri" w:hAnsi="Calibri" w:hint="eastAsia"/>
          <w:spacing w:val="0"/>
          <w:kern w:val="2"/>
          <w:sz w:val="21"/>
        </w:rPr>
        <w:t>的</w:t>
      </w:r>
      <w:r w:rsidR="00522935">
        <w:rPr>
          <w:rFonts w:ascii="Calibri" w:hAnsi="Calibri" w:hint="eastAsia"/>
          <w:spacing w:val="0"/>
          <w:kern w:val="2"/>
          <w:sz w:val="21"/>
        </w:rPr>
        <w:t>环境</w:t>
      </w:r>
      <w:r w:rsidR="00ED5A78">
        <w:rPr>
          <w:rFonts w:ascii="Calibri" w:hAnsi="Calibri" w:hint="eastAsia"/>
          <w:spacing w:val="0"/>
          <w:kern w:val="2"/>
          <w:sz w:val="21"/>
        </w:rPr>
        <w:t>。</w:t>
      </w:r>
      <w:r w:rsidR="00ED5A78">
        <w:rPr>
          <w:rFonts w:ascii="Calibri" w:hAnsi="Calibri" w:hint="eastAsia"/>
          <w:color w:val="0000FF"/>
          <w:spacing w:val="0"/>
          <w:kern w:val="2"/>
          <w:sz w:val="21"/>
        </w:rPr>
        <w:t>参照“气压差异”</w:t>
      </w:r>
    </w:p>
    <w:p w14:paraId="65A37E3F" w14:textId="6179F61F" w:rsidR="00C26948" w:rsidRDefault="00ED5A78">
      <w:pPr>
        <w:spacing w:line="300" w:lineRule="auto"/>
        <w:ind w:left="420"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楷体" w:eastAsia="楷体" w:hAnsi="楷体" w:cs="楷体" w:hint="eastAsia"/>
          <w:spacing w:val="0"/>
          <w:kern w:val="2"/>
          <w:szCs w:val="22"/>
        </w:rPr>
        <w:t>风是一切的开始，也是最原始的力量。</w:t>
      </w:r>
    </w:p>
    <w:p w14:paraId="65A37E40" w14:textId="101865D8" w:rsidR="00C26948" w:rsidRDefault="00864AD4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自由</w:t>
      </w:r>
      <w:r w:rsidR="00ED5A78">
        <w:rPr>
          <w:rFonts w:ascii="Calibri" w:hAnsi="Calibri" w:hint="eastAsia"/>
          <w:spacing w:val="0"/>
          <w:kern w:val="2"/>
          <w:sz w:val="21"/>
        </w:rPr>
        <w:t>：在界限内</w:t>
      </w:r>
      <w:r w:rsidR="003F365E">
        <w:rPr>
          <w:rFonts w:ascii="Calibri" w:hAnsi="Calibri" w:hint="eastAsia"/>
          <w:spacing w:val="0"/>
          <w:kern w:val="2"/>
          <w:sz w:val="21"/>
        </w:rPr>
        <w:t>单一地</w:t>
      </w:r>
      <w:r w:rsidR="00D759C5">
        <w:rPr>
          <w:rFonts w:ascii="Calibri" w:hAnsi="Calibri" w:hint="eastAsia"/>
          <w:spacing w:val="0"/>
          <w:kern w:val="2"/>
          <w:sz w:val="21"/>
        </w:rPr>
        <w:t>支配</w:t>
      </w:r>
      <w:r w:rsidR="009F0F0D">
        <w:rPr>
          <w:rFonts w:ascii="Calibri" w:hAnsi="Calibri" w:hint="eastAsia"/>
          <w:spacing w:val="0"/>
          <w:kern w:val="2"/>
          <w:sz w:val="21"/>
        </w:rPr>
        <w:t>主体</w:t>
      </w:r>
      <w:r w:rsidR="00ED5A78">
        <w:rPr>
          <w:rFonts w:ascii="Calibri" w:hAnsi="Calibri" w:hint="eastAsia"/>
          <w:spacing w:val="0"/>
          <w:kern w:val="2"/>
          <w:sz w:val="21"/>
        </w:rPr>
        <w:t>。</w:t>
      </w:r>
      <w:r w:rsidR="00ED5A78">
        <w:rPr>
          <w:rFonts w:ascii="Calibri" w:hAnsi="Calibri" w:hint="eastAsia"/>
          <w:color w:val="0000FF"/>
          <w:spacing w:val="0"/>
          <w:kern w:val="2"/>
          <w:sz w:val="21"/>
        </w:rPr>
        <w:t>参照“空中飞行”</w:t>
      </w:r>
    </w:p>
    <w:p w14:paraId="65A37E41" w14:textId="354B5040" w:rsidR="00C26948" w:rsidRDefault="00ED5A78">
      <w:pPr>
        <w:spacing w:line="300" w:lineRule="auto"/>
        <w:ind w:left="420"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楷体" w:eastAsia="楷体" w:hAnsi="楷体" w:cs="楷体" w:hint="eastAsia"/>
          <w:spacing w:val="0"/>
          <w:kern w:val="2"/>
          <w:szCs w:val="22"/>
        </w:rPr>
        <w:t>保护一切，在你不逾越的地方。</w:t>
      </w:r>
    </w:p>
    <w:p w14:paraId="65A37E42" w14:textId="60E701BC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守护：</w:t>
      </w:r>
      <w:r w:rsidR="00293426">
        <w:rPr>
          <w:rFonts w:ascii="Calibri" w:hAnsi="Calibri" w:hint="eastAsia"/>
          <w:spacing w:val="0"/>
          <w:kern w:val="2"/>
          <w:sz w:val="21"/>
        </w:rPr>
        <w:t>消除</w:t>
      </w:r>
      <w:r>
        <w:rPr>
          <w:rFonts w:ascii="Calibri" w:hAnsi="Calibri" w:hint="eastAsia"/>
          <w:spacing w:val="0"/>
          <w:kern w:val="2"/>
          <w:sz w:val="21"/>
        </w:rPr>
        <w:t>外界</w:t>
      </w:r>
      <w:r w:rsidR="00293426">
        <w:rPr>
          <w:rFonts w:ascii="Calibri" w:hAnsi="Calibri" w:hint="eastAsia"/>
          <w:spacing w:val="0"/>
          <w:kern w:val="2"/>
          <w:sz w:val="21"/>
        </w:rPr>
        <w:t>可能造成的</w:t>
      </w:r>
      <w:r>
        <w:rPr>
          <w:rFonts w:ascii="Calibri" w:hAnsi="Calibri" w:hint="eastAsia"/>
          <w:spacing w:val="0"/>
          <w:kern w:val="2"/>
          <w:sz w:val="21"/>
        </w:rPr>
        <w:t>伤害。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</w:t>
      </w:r>
      <w:r w:rsidR="00FA60D1">
        <w:rPr>
          <w:rFonts w:ascii="Calibri" w:hAnsi="Calibri" w:hint="eastAsia"/>
          <w:color w:val="0000FF"/>
          <w:spacing w:val="0"/>
          <w:kern w:val="2"/>
          <w:sz w:val="21"/>
        </w:rPr>
        <w:t>风蚀地貌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”</w:t>
      </w:r>
    </w:p>
    <w:p w14:paraId="15C15CD9" w14:textId="61AB5852" w:rsidR="009C2D63" w:rsidRPr="00833080" w:rsidRDefault="009C2D63">
      <w:pPr>
        <w:spacing w:line="300" w:lineRule="auto"/>
        <w:ind w:firstLine="420"/>
        <w:outlineLvl w:val="2"/>
        <w:rPr>
          <w:rFonts w:ascii="楷体" w:eastAsia="楷体" w:hAnsi="楷体" w:cs="楷体"/>
          <w:spacing w:val="0"/>
          <w:kern w:val="2"/>
          <w:szCs w:val="22"/>
        </w:rPr>
      </w:pPr>
      <w:r w:rsidRPr="00833080">
        <w:rPr>
          <w:rFonts w:ascii="楷体" w:eastAsia="楷体" w:hAnsi="楷体" w:cs="楷体"/>
          <w:spacing w:val="0"/>
          <w:kern w:val="2"/>
          <w:szCs w:val="22"/>
        </w:rPr>
        <w:tab/>
      </w:r>
      <w:r w:rsidR="00833080" w:rsidRPr="00833080">
        <w:rPr>
          <w:rFonts w:ascii="楷体" w:eastAsia="楷体" w:hAnsi="楷体" w:cs="楷体" w:hint="eastAsia"/>
          <w:spacing w:val="0"/>
          <w:kern w:val="2"/>
          <w:szCs w:val="22"/>
        </w:rPr>
        <w:t>封锁是一种祝福，</w:t>
      </w:r>
      <w:r w:rsidR="00833080">
        <w:rPr>
          <w:rFonts w:ascii="楷体" w:eastAsia="楷体" w:hAnsi="楷体" w:cs="楷体" w:hint="eastAsia"/>
          <w:spacing w:val="0"/>
          <w:kern w:val="2"/>
          <w:szCs w:val="22"/>
        </w:rPr>
        <w:t>而并非所有无知者都能承担。</w:t>
      </w:r>
    </w:p>
    <w:p w14:paraId="65A37E43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传承</w:t>
      </w:r>
    </w:p>
    <w:p w14:paraId="65A37E44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代表一月：一切开始的地方。</w:t>
      </w:r>
    </w:p>
    <w:p w14:paraId="65A37E45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守护天真：我们应该享受当前状态。</w:t>
      </w:r>
    </w:p>
    <w:p w14:paraId="65A37E46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守护个性：个性应该得到自然发展。</w:t>
      </w:r>
    </w:p>
    <w:p w14:paraId="65A37E47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守护存护：任何事物，不当泯灭。</w:t>
      </w:r>
    </w:p>
    <w:p w14:paraId="65A37E48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神谕</w:t>
      </w:r>
    </w:p>
    <w:p w14:paraId="65A37E49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t>回到之前去过的地方，直到体验完所有的细节。在这种情况下，我们更能感受到风之神的影响。</w:t>
      </w:r>
    </w:p>
    <w:p w14:paraId="65A37E4A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灾厄</w:t>
      </w:r>
    </w:p>
    <w:p w14:paraId="65A37E4B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自在型缺陷：中我人格</w:t>
      </w:r>
      <w:r>
        <w:rPr>
          <w:rFonts w:ascii="Calibri" w:hAnsi="Calibri" w:hint="eastAsia"/>
          <w:spacing w:val="0"/>
          <w:kern w:val="2"/>
          <w:sz w:val="21"/>
        </w:rPr>
        <w:t>-</w:t>
      </w:r>
      <w:r>
        <w:rPr>
          <w:rFonts w:ascii="Calibri" w:hAnsi="Calibri" w:hint="eastAsia"/>
          <w:spacing w:val="0"/>
          <w:kern w:val="2"/>
          <w:sz w:val="21"/>
        </w:rPr>
        <w:t>认为所有的错误行为皆是对方故意诱导自己进行，所有的不利条件皆是与自身无关的其他因素刺激产生。</w:t>
      </w:r>
    </w:p>
    <w:p w14:paraId="65A37E4C" w14:textId="77777777" w:rsidR="00C26948" w:rsidRDefault="00C26948">
      <w:pPr>
        <w:spacing w:line="300" w:lineRule="auto"/>
        <w:outlineLvl w:val="2"/>
        <w:rPr>
          <w:rFonts w:ascii="Calibri" w:hAnsi="Calibri"/>
          <w:spacing w:val="0"/>
          <w:kern w:val="2"/>
          <w:sz w:val="21"/>
        </w:rPr>
      </w:pPr>
    </w:p>
    <w:p w14:paraId="65A37E4D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br/>
      </w:r>
    </w:p>
    <w:p w14:paraId="65A37E4E" w14:textId="77777777" w:rsidR="00C26948" w:rsidRDefault="00C26948">
      <w:pPr>
        <w:spacing w:line="300" w:lineRule="auto"/>
        <w:ind w:firstLine="420"/>
        <w:outlineLvl w:val="2"/>
        <w:rPr>
          <w:rFonts w:ascii="楷体" w:eastAsia="楷体" w:hAnsi="楷体" w:cs="楷体"/>
          <w:spacing w:val="0"/>
          <w:kern w:val="2"/>
          <w:sz w:val="21"/>
        </w:rPr>
      </w:pPr>
    </w:p>
    <w:p w14:paraId="4D79B8EB" w14:textId="77777777" w:rsidR="002749AE" w:rsidRDefault="002749AE">
      <w:pPr>
        <w:widowControl/>
        <w:jc w:val="left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br w:type="page"/>
      </w:r>
    </w:p>
    <w:p w14:paraId="65A37E4F" w14:textId="43D47094" w:rsidR="00C26948" w:rsidRDefault="00ED5A78">
      <w:pPr>
        <w:spacing w:line="300" w:lineRule="auto"/>
        <w:ind w:firstLine="420"/>
        <w:outlineLvl w:val="2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lastRenderedPageBreak/>
        <w:t>表态-冰【解构·</w:t>
      </w:r>
      <w:r w:rsidR="00536387"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t>转呈</w:t>
      </w: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t>】</w:t>
      </w:r>
    </w:p>
    <w:p w14:paraId="65A37E50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神束方位：【</w:t>
      </w:r>
      <w:r>
        <w:rPr>
          <w:rFonts w:ascii="Calibri" w:hAnsi="Calibri" w:hint="eastAsia"/>
          <w:b/>
          <w:bCs/>
          <w:color w:val="FF0000"/>
          <w:spacing w:val="0"/>
          <w:kern w:val="2"/>
          <w:sz w:val="21"/>
        </w:rPr>
        <w:t>实</w:t>
      </w:r>
      <w:r>
        <w:rPr>
          <w:rFonts w:ascii="Calibri" w:hAnsi="Calibri" w:hint="eastAsia"/>
          <w:spacing w:val="0"/>
          <w:kern w:val="2"/>
          <w:sz w:val="21"/>
        </w:rPr>
        <w:t>形】【改变内涵显态】【体现具象之形】</w:t>
      </w:r>
    </w:p>
    <w:p w14:paraId="65A37E51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自然方位：【外观】</w:t>
      </w:r>
    </w:p>
    <w:p w14:paraId="65A37E52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主控方位：【运作】【运行】</w:t>
      </w:r>
    </w:p>
    <w:p w14:paraId="0F1A5DF5" w14:textId="69115D10" w:rsidR="004D46D8" w:rsidRPr="004D46D8" w:rsidRDefault="004D46D8" w:rsidP="004D46D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4D46D8">
        <w:rPr>
          <w:rFonts w:ascii="Calibri" w:hAnsi="Calibri" w:hint="eastAsia"/>
          <w:spacing w:val="0"/>
          <w:kern w:val="2"/>
          <w:sz w:val="21"/>
        </w:rPr>
        <w:t>代号</w:t>
      </w:r>
      <w:r w:rsidRPr="004D46D8">
        <w:rPr>
          <w:rFonts w:ascii="Calibri" w:hAnsi="Calibri" w:hint="eastAsia"/>
          <w:spacing w:val="0"/>
          <w:kern w:val="2"/>
          <w:sz w:val="21"/>
        </w:rPr>
        <w:t>/</w:t>
      </w:r>
      <w:r w:rsidR="00E83864" w:rsidRPr="00E83864">
        <w:rPr>
          <w:rFonts w:ascii="Calibri" w:hAnsi="Calibri" w:hint="eastAsia"/>
          <w:spacing w:val="0"/>
          <w:kern w:val="2"/>
          <w:sz w:val="21"/>
        </w:rPr>
        <w:t>基石</w:t>
      </w:r>
      <w:r w:rsidRPr="004D46D8">
        <w:rPr>
          <w:rFonts w:ascii="Calibri" w:hAnsi="Calibri" w:hint="eastAsia"/>
          <w:spacing w:val="0"/>
          <w:kern w:val="2"/>
          <w:sz w:val="21"/>
        </w:rPr>
        <w:t>：【</w:t>
      </w:r>
      <w:r w:rsidR="00204B24" w:rsidRPr="00204B24">
        <w:rPr>
          <w:rFonts w:ascii="Calibri" w:hAnsi="Calibri" w:hint="eastAsia"/>
          <w:spacing w:val="0"/>
          <w:kern w:val="2"/>
          <w:sz w:val="21"/>
        </w:rPr>
        <w:t>淮魄</w:t>
      </w:r>
      <w:r w:rsidRPr="004D46D8">
        <w:rPr>
          <w:rFonts w:ascii="Calibri" w:hAnsi="Calibri" w:hint="eastAsia"/>
          <w:spacing w:val="0"/>
          <w:kern w:val="2"/>
          <w:sz w:val="21"/>
        </w:rPr>
        <w:t>】</w:t>
      </w:r>
    </w:p>
    <w:p w14:paraId="01934804" w14:textId="7EC41F7B" w:rsidR="004D46D8" w:rsidRPr="004D46D8" w:rsidRDefault="004D46D8" w:rsidP="004D46D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4D46D8">
        <w:rPr>
          <w:rFonts w:ascii="Calibri" w:hAnsi="Calibri" w:hint="eastAsia"/>
          <w:spacing w:val="0"/>
          <w:kern w:val="2"/>
          <w:sz w:val="21"/>
        </w:rPr>
        <w:t>星象：【</w:t>
      </w:r>
      <w:r w:rsidR="00095F27">
        <w:rPr>
          <w:rFonts w:ascii="Calibri" w:hAnsi="Calibri" w:hint="eastAsia"/>
          <w:spacing w:val="0"/>
          <w:kern w:val="2"/>
          <w:sz w:val="21"/>
        </w:rPr>
        <w:t>凝虚为实</w:t>
      </w:r>
      <w:r w:rsidRPr="004D46D8">
        <w:rPr>
          <w:rFonts w:ascii="Calibri" w:hAnsi="Calibri" w:hint="eastAsia"/>
          <w:spacing w:val="0"/>
          <w:kern w:val="2"/>
          <w:sz w:val="21"/>
        </w:rPr>
        <w:t>】</w:t>
      </w:r>
    </w:p>
    <w:p w14:paraId="0A3E63EC" w14:textId="3E910700" w:rsidR="004D46D8" w:rsidRPr="004D46D8" w:rsidRDefault="004D46D8" w:rsidP="004D46D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4D46D8">
        <w:rPr>
          <w:rFonts w:ascii="Calibri" w:hAnsi="Calibri" w:hint="eastAsia"/>
          <w:color w:val="FF0000"/>
          <w:spacing w:val="0"/>
          <w:kern w:val="2"/>
          <w:sz w:val="21"/>
        </w:rPr>
        <w:t>神名：【</w:t>
      </w:r>
      <w:r w:rsidR="00095F27" w:rsidRPr="00095F27">
        <w:rPr>
          <w:rFonts w:ascii="Calibri" w:hAnsi="Calibri"/>
          <w:color w:val="FF0000"/>
          <w:spacing w:val="0"/>
          <w:kern w:val="2"/>
          <w:sz w:val="21"/>
        </w:rPr>
        <w:t>Contrealworld</w:t>
      </w:r>
      <w:r w:rsidRPr="004D46D8">
        <w:rPr>
          <w:rFonts w:ascii="Calibri" w:hAnsi="Calibri" w:hint="eastAsia"/>
          <w:color w:val="FF0000"/>
          <w:spacing w:val="0"/>
          <w:kern w:val="2"/>
          <w:sz w:val="21"/>
        </w:rPr>
        <w:t>】</w:t>
      </w:r>
    </w:p>
    <w:p w14:paraId="168C1D7E" w14:textId="77777777" w:rsidR="004D46D8" w:rsidRPr="004D46D8" w:rsidRDefault="004D46D8" w:rsidP="004D46D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4D46D8">
        <w:rPr>
          <w:rFonts w:ascii="Calibri" w:hAnsi="Calibri" w:hint="eastAsia"/>
          <w:spacing w:val="0"/>
          <w:kern w:val="2"/>
          <w:sz w:val="21"/>
        </w:rPr>
        <w:t>释义：</w:t>
      </w:r>
    </w:p>
    <w:p w14:paraId="2B2CCDA7" w14:textId="6B7AA44B" w:rsidR="00E14049" w:rsidRDefault="00327B33" w:rsidP="004D46D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将</w:t>
      </w:r>
      <w:r w:rsidR="00E14049" w:rsidRPr="00E14049">
        <w:rPr>
          <w:rFonts w:ascii="Calibri" w:hAnsi="Calibri" w:hint="eastAsia"/>
          <w:spacing w:val="0"/>
          <w:kern w:val="2"/>
          <w:sz w:val="21"/>
        </w:rPr>
        <w:t>虚构的</w:t>
      </w:r>
      <w:r w:rsidR="00E14049">
        <w:rPr>
          <w:rFonts w:ascii="Calibri" w:hAnsi="Calibri" w:hint="eastAsia"/>
          <w:spacing w:val="0"/>
          <w:kern w:val="2"/>
          <w:sz w:val="21"/>
        </w:rPr>
        <w:t>信息</w:t>
      </w:r>
      <w:r w:rsidR="00E14049" w:rsidRPr="00E14049">
        <w:rPr>
          <w:rFonts w:ascii="Calibri" w:hAnsi="Calibri" w:hint="eastAsia"/>
          <w:spacing w:val="0"/>
          <w:kern w:val="2"/>
          <w:sz w:val="21"/>
        </w:rPr>
        <w:t>，</w:t>
      </w:r>
      <w:r>
        <w:rPr>
          <w:rFonts w:ascii="Calibri" w:hAnsi="Calibri" w:hint="eastAsia"/>
          <w:spacing w:val="0"/>
          <w:kern w:val="2"/>
          <w:sz w:val="21"/>
        </w:rPr>
        <w:t>连向</w:t>
      </w:r>
      <w:r w:rsidR="00E14049" w:rsidRPr="00E14049">
        <w:rPr>
          <w:rFonts w:ascii="Calibri" w:hAnsi="Calibri" w:hint="eastAsia"/>
          <w:spacing w:val="0"/>
          <w:kern w:val="2"/>
          <w:sz w:val="21"/>
        </w:rPr>
        <w:t>真实的世界</w:t>
      </w:r>
      <w:r w:rsidR="00E14049">
        <w:rPr>
          <w:rFonts w:ascii="Calibri" w:hAnsi="Calibri" w:hint="eastAsia"/>
          <w:spacing w:val="0"/>
          <w:kern w:val="2"/>
          <w:sz w:val="21"/>
        </w:rPr>
        <w:t>。</w:t>
      </w:r>
    </w:p>
    <w:p w14:paraId="1A7A8BAF" w14:textId="0DF5D659" w:rsidR="0006652B" w:rsidRPr="004D46D8" w:rsidRDefault="004D46D8" w:rsidP="004D46D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4D46D8">
        <w:rPr>
          <w:rFonts w:ascii="Calibri" w:hAnsi="Calibri" w:hint="eastAsia"/>
          <w:color w:val="FF0000"/>
          <w:spacing w:val="0"/>
          <w:kern w:val="2"/>
          <w:sz w:val="21"/>
        </w:rPr>
        <w:t>司控</w:t>
      </w:r>
    </w:p>
    <w:p w14:paraId="65A37E53" w14:textId="26BCAC55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表态：</w:t>
      </w:r>
      <w:r w:rsidR="00F74672">
        <w:rPr>
          <w:rFonts w:ascii="Calibri" w:hAnsi="Calibri" w:hint="eastAsia"/>
          <w:spacing w:val="0"/>
          <w:kern w:val="2"/>
          <w:sz w:val="21"/>
        </w:rPr>
        <w:t>动态改变的</w:t>
      </w:r>
      <w:r>
        <w:rPr>
          <w:rFonts w:ascii="Calibri" w:hAnsi="Calibri" w:hint="eastAsia"/>
          <w:spacing w:val="0"/>
          <w:kern w:val="2"/>
          <w:sz w:val="21"/>
        </w:rPr>
        <w:t>表观状态。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参照“凝水成冰”</w:t>
      </w:r>
    </w:p>
    <w:p w14:paraId="313A89D2" w14:textId="0639C59A" w:rsidR="00F26BCA" w:rsidRPr="00AC06AA" w:rsidRDefault="00F26BCA">
      <w:pPr>
        <w:spacing w:line="300" w:lineRule="auto"/>
        <w:ind w:firstLine="420"/>
        <w:outlineLvl w:val="2"/>
        <w:rPr>
          <w:rFonts w:ascii="楷体" w:eastAsia="楷体" w:hAnsi="楷体" w:cs="楷体"/>
          <w:spacing w:val="0"/>
          <w:kern w:val="2"/>
          <w:szCs w:val="22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="00AC06AA" w:rsidRPr="00AC06AA">
        <w:rPr>
          <w:rFonts w:ascii="楷体" w:eastAsia="楷体" w:hAnsi="楷体" w:cs="楷体" w:hint="eastAsia"/>
          <w:spacing w:val="0"/>
          <w:kern w:val="2"/>
          <w:szCs w:val="22"/>
        </w:rPr>
        <w:t>强调材料的珍惜，那是弱后文明的逻辑</w:t>
      </w:r>
      <w:r w:rsidR="00AC06AA">
        <w:rPr>
          <w:rFonts w:ascii="楷体" w:eastAsia="楷体" w:hAnsi="楷体" w:cs="楷体" w:hint="eastAsia"/>
          <w:spacing w:val="0"/>
          <w:kern w:val="2"/>
          <w:szCs w:val="22"/>
        </w:rPr>
        <w:t>。正如表态</w:t>
      </w:r>
      <w:r w:rsidR="00A1651F">
        <w:rPr>
          <w:rFonts w:ascii="楷体" w:eastAsia="楷体" w:hAnsi="楷体" w:cs="楷体" w:hint="eastAsia"/>
          <w:spacing w:val="0"/>
          <w:kern w:val="2"/>
          <w:szCs w:val="22"/>
        </w:rPr>
        <w:t>折射</w:t>
      </w:r>
      <w:r w:rsidR="002658C3">
        <w:rPr>
          <w:rFonts w:ascii="楷体" w:eastAsia="楷体" w:hAnsi="楷体" w:cs="楷体" w:hint="eastAsia"/>
          <w:spacing w:val="0"/>
          <w:kern w:val="2"/>
          <w:szCs w:val="22"/>
        </w:rPr>
        <w:t>的是</w:t>
      </w:r>
      <w:r w:rsidR="00A1651F">
        <w:rPr>
          <w:rFonts w:ascii="楷体" w:eastAsia="楷体" w:hAnsi="楷体" w:cs="楷体" w:hint="eastAsia"/>
          <w:spacing w:val="0"/>
          <w:kern w:val="2"/>
          <w:szCs w:val="22"/>
        </w:rPr>
        <w:t>其</w:t>
      </w:r>
      <w:r w:rsidR="002658C3">
        <w:rPr>
          <w:rFonts w:ascii="楷体" w:eastAsia="楷体" w:hAnsi="楷体" w:cs="楷体" w:hint="eastAsia"/>
          <w:spacing w:val="0"/>
          <w:kern w:val="2"/>
          <w:szCs w:val="22"/>
        </w:rPr>
        <w:t>功能，而非其</w:t>
      </w:r>
      <w:r w:rsidR="00AC06AA">
        <w:rPr>
          <w:rFonts w:ascii="楷体" w:eastAsia="楷体" w:hAnsi="楷体" w:cs="楷体" w:hint="eastAsia"/>
          <w:spacing w:val="0"/>
          <w:kern w:val="2"/>
          <w:szCs w:val="22"/>
        </w:rPr>
        <w:t>本质。</w:t>
      </w:r>
    </w:p>
    <w:p w14:paraId="65A37E54" w14:textId="42200F72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运作：主体接收外界信息后处理信息。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</w:t>
      </w:r>
      <w:r w:rsidR="00816229">
        <w:rPr>
          <w:rFonts w:ascii="Calibri" w:hAnsi="Calibri" w:hint="eastAsia"/>
          <w:color w:val="0000FF"/>
          <w:spacing w:val="0"/>
          <w:kern w:val="2"/>
          <w:sz w:val="21"/>
        </w:rPr>
        <w:t>吸收热量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”</w:t>
      </w:r>
    </w:p>
    <w:p w14:paraId="32391EEE" w14:textId="3458A67E" w:rsidR="002749AE" w:rsidRPr="00A932A4" w:rsidRDefault="002749AE">
      <w:pPr>
        <w:spacing w:line="300" w:lineRule="auto"/>
        <w:ind w:firstLine="420"/>
        <w:outlineLvl w:val="2"/>
        <w:rPr>
          <w:rFonts w:ascii="楷体" w:eastAsia="楷体" w:hAnsi="楷体" w:cs="楷体"/>
          <w:spacing w:val="0"/>
          <w:kern w:val="2"/>
          <w:szCs w:val="22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Pr="00A932A4">
        <w:rPr>
          <w:rFonts w:ascii="楷体" w:eastAsia="楷体" w:hAnsi="楷体" w:cs="楷体" w:hint="eastAsia"/>
          <w:spacing w:val="0"/>
          <w:kern w:val="2"/>
          <w:szCs w:val="22"/>
        </w:rPr>
        <w:t>观察行为本身也会让我们身陷困境：</w:t>
      </w:r>
      <w:r w:rsidR="007E0705" w:rsidRPr="007E0705">
        <w:rPr>
          <w:rFonts w:ascii="楷体" w:eastAsia="楷体" w:hAnsi="楷体" w:cs="楷体" w:hint="eastAsia"/>
          <w:spacing w:val="0"/>
          <w:kern w:val="2"/>
          <w:szCs w:val="22"/>
        </w:rPr>
        <w:t>而你却回避此假设而不自知</w:t>
      </w:r>
      <w:r w:rsidR="007E0705">
        <w:rPr>
          <w:rFonts w:ascii="楷体" w:eastAsia="楷体" w:hAnsi="楷体" w:cs="楷体" w:hint="eastAsia"/>
          <w:spacing w:val="0"/>
          <w:kern w:val="2"/>
          <w:szCs w:val="22"/>
        </w:rPr>
        <w:t>。</w:t>
      </w:r>
    </w:p>
    <w:p w14:paraId="65A37E55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运行：主体接收外界刺激后做出反应。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参照“折射光线”</w:t>
      </w:r>
    </w:p>
    <w:p w14:paraId="7C875440" w14:textId="2419FD2E" w:rsidR="00A932A4" w:rsidRPr="00FA60D1" w:rsidRDefault="00A932A4">
      <w:pPr>
        <w:spacing w:line="300" w:lineRule="auto"/>
        <w:ind w:firstLine="420"/>
        <w:outlineLvl w:val="2"/>
        <w:rPr>
          <w:rFonts w:ascii="楷体" w:eastAsia="楷体" w:hAnsi="楷体" w:cs="楷体"/>
          <w:spacing w:val="0"/>
          <w:kern w:val="2"/>
          <w:szCs w:val="22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="0052571C" w:rsidRPr="0052571C">
        <w:rPr>
          <w:rFonts w:ascii="楷体" w:eastAsia="楷体" w:hAnsi="楷体" w:cs="楷体" w:hint="eastAsia"/>
          <w:spacing w:val="0"/>
          <w:kern w:val="2"/>
          <w:szCs w:val="22"/>
        </w:rPr>
        <w:t>追随着光线而奔跑，直到被其引入无尽的黑暗之中。</w:t>
      </w:r>
    </w:p>
    <w:p w14:paraId="5FA275C2" w14:textId="77777777" w:rsidR="004D60CB" w:rsidRPr="004D60CB" w:rsidRDefault="004D60CB" w:rsidP="004D60CB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4D60CB">
        <w:rPr>
          <w:rFonts w:ascii="Calibri" w:hAnsi="Calibri" w:hint="eastAsia"/>
          <w:color w:val="FF0000"/>
          <w:spacing w:val="0"/>
          <w:kern w:val="2"/>
          <w:sz w:val="21"/>
        </w:rPr>
        <w:t>传承</w:t>
      </w:r>
    </w:p>
    <w:p w14:paraId="768C8FB4" w14:textId="0CB5B9DA" w:rsidR="004D60CB" w:rsidRPr="004D60CB" w:rsidRDefault="004D60CB" w:rsidP="004D60CB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4D60CB">
        <w:rPr>
          <w:rFonts w:ascii="Calibri" w:hAnsi="Calibri" w:hint="eastAsia"/>
          <w:spacing w:val="0"/>
          <w:kern w:val="2"/>
          <w:sz w:val="21"/>
        </w:rPr>
        <w:t>代表九月：关注</w:t>
      </w:r>
      <w:r w:rsidR="00E57CE7">
        <w:rPr>
          <w:rFonts w:ascii="Calibri" w:hAnsi="Calibri" w:hint="eastAsia"/>
          <w:spacing w:val="0"/>
          <w:kern w:val="2"/>
          <w:sz w:val="21"/>
        </w:rPr>
        <w:t>事物的</w:t>
      </w:r>
      <w:r w:rsidRPr="004D60CB">
        <w:rPr>
          <w:rFonts w:ascii="Calibri" w:hAnsi="Calibri" w:hint="eastAsia"/>
          <w:spacing w:val="0"/>
          <w:kern w:val="2"/>
          <w:sz w:val="21"/>
        </w:rPr>
        <w:t>表象，这是第一</w:t>
      </w:r>
      <w:r w:rsidR="00C17FAE">
        <w:rPr>
          <w:rFonts w:ascii="Calibri" w:hAnsi="Calibri" w:hint="eastAsia"/>
          <w:spacing w:val="0"/>
          <w:kern w:val="2"/>
          <w:sz w:val="21"/>
        </w:rPr>
        <w:t>直觉</w:t>
      </w:r>
      <w:r w:rsidRPr="004D60CB">
        <w:rPr>
          <w:rFonts w:ascii="Calibri" w:hAnsi="Calibri" w:hint="eastAsia"/>
          <w:spacing w:val="0"/>
          <w:kern w:val="2"/>
          <w:sz w:val="21"/>
        </w:rPr>
        <w:t>。</w:t>
      </w:r>
    </w:p>
    <w:p w14:paraId="76A72ECC" w14:textId="6206FD16" w:rsidR="00C17FAE" w:rsidRDefault="004D60CB" w:rsidP="004D60CB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4D60CB">
        <w:rPr>
          <w:rFonts w:ascii="Calibri" w:hAnsi="Calibri" w:hint="eastAsia"/>
          <w:spacing w:val="0"/>
          <w:kern w:val="2"/>
          <w:sz w:val="21"/>
        </w:rPr>
        <w:t>守护道德：</w:t>
      </w:r>
      <w:r w:rsidR="00C17FAE" w:rsidRPr="00C17FAE">
        <w:rPr>
          <w:rFonts w:ascii="Calibri" w:hAnsi="Calibri" w:hint="eastAsia"/>
          <w:spacing w:val="0"/>
          <w:kern w:val="2"/>
          <w:sz w:val="21"/>
        </w:rPr>
        <w:t>机体对异己行为进行演绎后</w:t>
      </w:r>
      <w:r w:rsidR="00C17FAE">
        <w:rPr>
          <w:rFonts w:ascii="Calibri" w:hAnsi="Calibri" w:hint="eastAsia"/>
          <w:spacing w:val="0"/>
          <w:kern w:val="2"/>
          <w:sz w:val="21"/>
        </w:rPr>
        <w:t>，</w:t>
      </w:r>
      <w:r w:rsidR="00C17FAE" w:rsidRPr="00C17FAE">
        <w:rPr>
          <w:rFonts w:ascii="Calibri" w:hAnsi="Calibri" w:hint="eastAsia"/>
          <w:spacing w:val="0"/>
          <w:kern w:val="2"/>
          <w:sz w:val="21"/>
        </w:rPr>
        <w:t>产生的一种协调利益的态度和建立于同己情境下的评判标准。</w:t>
      </w:r>
    </w:p>
    <w:p w14:paraId="737A0A5C" w14:textId="3F1A7FD7" w:rsidR="004D60CB" w:rsidRPr="004D60CB" w:rsidRDefault="004D60CB" w:rsidP="004D60CB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4D60CB">
        <w:rPr>
          <w:rFonts w:ascii="Calibri" w:hAnsi="Calibri" w:hint="eastAsia"/>
          <w:spacing w:val="0"/>
          <w:kern w:val="2"/>
          <w:sz w:val="21"/>
        </w:rPr>
        <w:t>守护外表：我们最直接的体现。</w:t>
      </w:r>
    </w:p>
    <w:p w14:paraId="36C318F4" w14:textId="77777777" w:rsidR="003A3157" w:rsidRPr="003A3157" w:rsidRDefault="003A3157" w:rsidP="003A3157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3A3157">
        <w:rPr>
          <w:rFonts w:ascii="Calibri" w:hAnsi="Calibri" w:hint="eastAsia"/>
          <w:color w:val="FF0000"/>
          <w:spacing w:val="0"/>
          <w:kern w:val="2"/>
          <w:sz w:val="21"/>
        </w:rPr>
        <w:t>神谕</w:t>
      </w:r>
    </w:p>
    <w:p w14:paraId="1B4847E5" w14:textId="7CA7CD95" w:rsidR="00E778DC" w:rsidRPr="00E778DC" w:rsidRDefault="008F1C79" w:rsidP="00E778DC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分析</w:t>
      </w:r>
      <w:r w:rsidR="00E778DC" w:rsidRPr="00E778DC">
        <w:rPr>
          <w:rFonts w:ascii="Calibri" w:hAnsi="Calibri" w:hint="eastAsia"/>
          <w:spacing w:val="0"/>
          <w:kern w:val="2"/>
          <w:sz w:val="21"/>
        </w:rPr>
        <w:t>真切看到</w:t>
      </w:r>
      <w:r>
        <w:rPr>
          <w:rFonts w:ascii="Calibri" w:hAnsi="Calibri" w:hint="eastAsia"/>
          <w:spacing w:val="0"/>
          <w:kern w:val="2"/>
          <w:sz w:val="21"/>
        </w:rPr>
        <w:t>的事</w:t>
      </w:r>
      <w:r w:rsidR="00E778DC" w:rsidRPr="00E778DC">
        <w:rPr>
          <w:rFonts w:ascii="Calibri" w:hAnsi="Calibri" w:hint="eastAsia"/>
          <w:spacing w:val="0"/>
          <w:kern w:val="2"/>
          <w:sz w:val="21"/>
        </w:rPr>
        <w:t>物</w:t>
      </w:r>
      <w:r>
        <w:rPr>
          <w:rFonts w:ascii="Calibri" w:hAnsi="Calibri" w:hint="eastAsia"/>
          <w:spacing w:val="0"/>
          <w:kern w:val="2"/>
          <w:sz w:val="21"/>
        </w:rPr>
        <w:t>，理会结构和功能的关系</w:t>
      </w:r>
      <w:r w:rsidR="00E778DC" w:rsidRPr="00E778DC">
        <w:rPr>
          <w:rFonts w:ascii="Calibri" w:hAnsi="Calibri" w:hint="eastAsia"/>
          <w:spacing w:val="0"/>
          <w:kern w:val="2"/>
          <w:sz w:val="21"/>
        </w:rPr>
        <w:t>。在这种情况下，我们更能感受到冰之神的影响。</w:t>
      </w:r>
    </w:p>
    <w:p w14:paraId="41921BE8" w14:textId="77777777" w:rsidR="003A3157" w:rsidRPr="003A3157" w:rsidRDefault="003A3157" w:rsidP="003A3157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3A3157">
        <w:rPr>
          <w:rFonts w:ascii="Calibri" w:hAnsi="Calibri" w:hint="eastAsia"/>
          <w:color w:val="FF0000"/>
          <w:spacing w:val="0"/>
          <w:kern w:val="2"/>
          <w:sz w:val="21"/>
        </w:rPr>
        <w:t>灾厄</w:t>
      </w:r>
    </w:p>
    <w:p w14:paraId="1A65E733" w14:textId="2C30AB65" w:rsidR="00C26948" w:rsidRDefault="004D60CB" w:rsidP="00ED5A78">
      <w:pPr>
        <w:widowControl/>
        <w:ind w:firstLine="420"/>
        <w:jc w:val="left"/>
        <w:rPr>
          <w:rFonts w:ascii="Calibri" w:hAnsi="Calibri"/>
          <w:spacing w:val="0"/>
          <w:kern w:val="2"/>
          <w:sz w:val="21"/>
        </w:rPr>
      </w:pPr>
      <w:r w:rsidRPr="004D60CB">
        <w:rPr>
          <w:rFonts w:ascii="Calibri" w:hAnsi="Calibri" w:hint="eastAsia"/>
          <w:spacing w:val="0"/>
          <w:kern w:val="2"/>
          <w:sz w:val="21"/>
        </w:rPr>
        <w:t>扩散型缺陷：报复人格</w:t>
      </w:r>
      <w:r w:rsidRPr="004D60CB">
        <w:rPr>
          <w:rFonts w:ascii="Calibri" w:hAnsi="Calibri" w:hint="eastAsia"/>
          <w:spacing w:val="0"/>
          <w:kern w:val="2"/>
          <w:sz w:val="21"/>
        </w:rPr>
        <w:t>-</w:t>
      </w:r>
      <w:r w:rsidRPr="004D60CB">
        <w:rPr>
          <w:rFonts w:ascii="Calibri" w:hAnsi="Calibri" w:hint="eastAsia"/>
          <w:spacing w:val="0"/>
          <w:kern w:val="2"/>
          <w:sz w:val="21"/>
        </w:rPr>
        <w:t>若自身处于“正确或被亏欠方”的地位，那么一切手段都是理所应当。</w:t>
      </w:r>
      <w:r w:rsidR="00B549E4">
        <w:rPr>
          <w:rFonts w:ascii="Calibri" w:hAnsi="Calibri"/>
          <w:spacing w:val="0"/>
          <w:kern w:val="2"/>
          <w:sz w:val="21"/>
        </w:rPr>
        <w:br w:type="page"/>
      </w:r>
    </w:p>
    <w:p w14:paraId="65A37E5C" w14:textId="77777777" w:rsidR="00C26948" w:rsidRDefault="00ED5A78">
      <w:pPr>
        <w:spacing w:line="300" w:lineRule="auto"/>
        <w:ind w:firstLine="420"/>
        <w:outlineLvl w:val="2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lastRenderedPageBreak/>
        <w:t>思维-光【偶发·必然】</w:t>
      </w:r>
    </w:p>
    <w:p w14:paraId="65A37E5D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神束方位：【</w:t>
      </w:r>
      <w:r>
        <w:rPr>
          <w:rFonts w:ascii="Calibri" w:hAnsi="Calibri" w:hint="eastAsia"/>
          <w:b/>
          <w:bCs/>
          <w:color w:val="FF0000"/>
          <w:spacing w:val="0"/>
          <w:kern w:val="2"/>
          <w:sz w:val="21"/>
        </w:rPr>
        <w:t>虚</w:t>
      </w:r>
      <w:r>
        <w:rPr>
          <w:rFonts w:ascii="Calibri" w:hAnsi="Calibri" w:hint="eastAsia"/>
          <w:spacing w:val="0"/>
          <w:kern w:val="2"/>
          <w:sz w:val="21"/>
        </w:rPr>
        <w:t>律】【传递动态信息】【叠合万态之律】</w:t>
      </w:r>
    </w:p>
    <w:p w14:paraId="65A37E5E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自然方位：【概率】</w:t>
      </w:r>
    </w:p>
    <w:p w14:paraId="65A37E5F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主控方位：【均衡】【泛化】</w:t>
      </w:r>
    </w:p>
    <w:p w14:paraId="711E72EC" w14:textId="3C4B2EEA" w:rsidR="000F0977" w:rsidRDefault="000F0977" w:rsidP="000F0977">
      <w:pPr>
        <w:spacing w:line="300" w:lineRule="auto"/>
        <w:ind w:firstLine="420"/>
        <w:outlineLvl w:val="2"/>
        <w:rPr>
          <w:rFonts w:ascii="Calibri" w:hAnsi="Calibri"/>
        </w:rPr>
      </w:pPr>
      <w:r>
        <w:rPr>
          <w:rFonts w:ascii="Calibri" w:hAnsi="Calibri" w:hint="eastAsia"/>
          <w:spacing w:val="0"/>
          <w:kern w:val="2"/>
          <w:sz w:val="21"/>
        </w:rPr>
        <w:t>代号</w:t>
      </w:r>
      <w:r>
        <w:rPr>
          <w:rFonts w:ascii="Calibri" w:hAnsi="Calibri" w:hint="eastAsia"/>
          <w:spacing w:val="0"/>
          <w:kern w:val="2"/>
          <w:sz w:val="21"/>
        </w:rPr>
        <w:t>/</w:t>
      </w:r>
      <w:r>
        <w:rPr>
          <w:rFonts w:ascii="Calibri" w:hAnsi="Calibri" w:hint="eastAsia"/>
          <w:spacing w:val="0"/>
          <w:kern w:val="2"/>
          <w:sz w:val="21"/>
        </w:rPr>
        <w:t>天星：【</w:t>
      </w:r>
      <w:r w:rsidR="003B7698" w:rsidRPr="003B7698">
        <w:rPr>
          <w:rFonts w:ascii="Calibri" w:hAnsi="Calibri" w:hint="eastAsia"/>
          <w:spacing w:val="0"/>
          <w:kern w:val="2"/>
          <w:sz w:val="21"/>
        </w:rPr>
        <w:t>宇沫</w:t>
      </w:r>
      <w:r>
        <w:rPr>
          <w:rFonts w:ascii="Calibri" w:hAnsi="Calibri" w:hint="eastAsia"/>
          <w:spacing w:val="0"/>
          <w:kern w:val="2"/>
          <w:sz w:val="21"/>
        </w:rPr>
        <w:t>】</w:t>
      </w:r>
    </w:p>
    <w:p w14:paraId="382BCCA8" w14:textId="20C6390E" w:rsidR="000F0977" w:rsidRPr="003E04BD" w:rsidRDefault="000F0977" w:rsidP="003E04BD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星象：【</w:t>
      </w:r>
      <w:r w:rsidR="003E04BD" w:rsidRPr="003E04BD">
        <w:rPr>
          <w:rFonts w:ascii="Calibri" w:hAnsi="Calibri" w:hint="eastAsia"/>
          <w:spacing w:val="0"/>
          <w:kern w:val="2"/>
          <w:sz w:val="21"/>
        </w:rPr>
        <w:t>化实为虚</w:t>
      </w:r>
      <w:r>
        <w:rPr>
          <w:rFonts w:ascii="Calibri" w:hAnsi="Calibri" w:hint="eastAsia"/>
          <w:spacing w:val="0"/>
          <w:kern w:val="2"/>
          <w:sz w:val="21"/>
        </w:rPr>
        <w:t>】</w:t>
      </w:r>
    </w:p>
    <w:p w14:paraId="65A37E60" w14:textId="798A1883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神名</w:t>
      </w:r>
      <w:r w:rsidR="00522DAF">
        <w:rPr>
          <w:rFonts w:ascii="Calibri" w:hAnsi="Calibri" w:hint="eastAsia"/>
          <w:color w:val="FF0000"/>
          <w:spacing w:val="0"/>
          <w:kern w:val="2"/>
          <w:sz w:val="21"/>
        </w:rPr>
        <w:t>：</w:t>
      </w:r>
      <w:r w:rsidR="0057151E">
        <w:rPr>
          <w:rFonts w:ascii="Calibri" w:hAnsi="Calibri" w:hint="eastAsia"/>
          <w:color w:val="FF0000"/>
          <w:spacing w:val="0"/>
          <w:kern w:val="2"/>
          <w:sz w:val="21"/>
        </w:rPr>
        <w:t>【</w:t>
      </w:r>
      <w:r>
        <w:rPr>
          <w:rFonts w:ascii="Calibri" w:hAnsi="Calibri" w:hint="eastAsia"/>
          <w:color w:val="FF0000"/>
          <w:spacing w:val="0"/>
          <w:kern w:val="2"/>
          <w:sz w:val="21"/>
        </w:rPr>
        <w:t>Interconstant</w:t>
      </w:r>
      <w:r w:rsidR="0057151E">
        <w:rPr>
          <w:rFonts w:ascii="Calibri" w:hAnsi="Calibri" w:hint="eastAsia"/>
          <w:color w:val="FF0000"/>
          <w:spacing w:val="0"/>
          <w:kern w:val="2"/>
          <w:sz w:val="21"/>
        </w:rPr>
        <w:t>】</w:t>
      </w:r>
    </w:p>
    <w:p w14:paraId="65A37E62" w14:textId="6C586B8B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释义：</w:t>
      </w:r>
    </w:p>
    <w:p w14:paraId="65A37E64" w14:textId="04C91C22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寻找连接宇宙的非变量，或者</w:t>
      </w:r>
      <w:r w:rsidR="00C07DC1">
        <w:rPr>
          <w:rFonts w:ascii="Calibri" w:hAnsi="Calibri" w:hint="eastAsia"/>
          <w:spacing w:val="0"/>
          <w:kern w:val="2"/>
          <w:sz w:val="21"/>
        </w:rPr>
        <w:t>界定新的可能性。</w:t>
      </w:r>
    </w:p>
    <w:p w14:paraId="75B53A92" w14:textId="4494E90D" w:rsidR="00B549E4" w:rsidRPr="00B549E4" w:rsidRDefault="00B549E4" w:rsidP="000114D2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B549E4">
        <w:rPr>
          <w:rFonts w:ascii="Calibri" w:hAnsi="Calibri" w:hint="eastAsia"/>
          <w:color w:val="FF0000"/>
          <w:spacing w:val="0"/>
          <w:kern w:val="2"/>
          <w:sz w:val="21"/>
        </w:rPr>
        <w:t>司控</w:t>
      </w:r>
    </w:p>
    <w:p w14:paraId="65A37E65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思维：变化状态所呈递的信息。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参照“小孔成像”</w:t>
      </w:r>
    </w:p>
    <w:p w14:paraId="233AD9C8" w14:textId="557049B1" w:rsidR="000114D2" w:rsidRPr="000114D2" w:rsidRDefault="000114D2" w:rsidP="000114D2">
      <w:pPr>
        <w:spacing w:line="300" w:lineRule="auto"/>
        <w:ind w:left="420" w:firstLine="420"/>
        <w:outlineLvl w:val="2"/>
        <w:rPr>
          <w:rFonts w:ascii="楷体" w:eastAsia="楷体" w:hAnsi="楷体" w:cs="楷体"/>
          <w:spacing w:val="0"/>
          <w:kern w:val="2"/>
          <w:sz w:val="21"/>
        </w:rPr>
      </w:pPr>
      <w:r w:rsidRPr="000114D2">
        <w:rPr>
          <w:rFonts w:ascii="楷体" w:eastAsia="楷体" w:hAnsi="楷体" w:cs="楷体" w:hint="eastAsia"/>
          <w:spacing w:val="0"/>
          <w:kern w:val="2"/>
          <w:sz w:val="21"/>
        </w:rPr>
        <w:t>所</w:t>
      </w:r>
      <w:r w:rsidR="00DA5FB5">
        <w:rPr>
          <w:rFonts w:ascii="楷体" w:eastAsia="楷体" w:hAnsi="楷体" w:cs="楷体" w:hint="eastAsia"/>
          <w:spacing w:val="0"/>
          <w:kern w:val="2"/>
          <w:sz w:val="21"/>
        </w:rPr>
        <w:t>测量的</w:t>
      </w:r>
      <w:r w:rsidRPr="000114D2">
        <w:rPr>
          <w:rFonts w:ascii="楷体" w:eastAsia="楷体" w:hAnsi="楷体" w:cs="楷体" w:hint="eastAsia"/>
          <w:spacing w:val="0"/>
          <w:kern w:val="2"/>
          <w:sz w:val="21"/>
        </w:rPr>
        <w:t>事物具有共同的底层逻辑，个体的存在决定着所触之物的逻辑</w:t>
      </w:r>
      <w:r w:rsidR="00D61AF4">
        <w:rPr>
          <w:rFonts w:ascii="楷体" w:eastAsia="楷体" w:hAnsi="楷体" w:cs="楷体" w:hint="eastAsia"/>
          <w:spacing w:val="0"/>
          <w:kern w:val="2"/>
          <w:sz w:val="21"/>
        </w:rPr>
        <w:t>。</w:t>
      </w:r>
    </w:p>
    <w:p w14:paraId="65A37E66" w14:textId="7BB62911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均衡：主体的活动由多种</w:t>
      </w:r>
      <w:r w:rsidR="00C503CA">
        <w:rPr>
          <w:rFonts w:ascii="Calibri" w:hAnsi="Calibri" w:hint="eastAsia"/>
          <w:spacing w:val="0"/>
          <w:kern w:val="2"/>
          <w:sz w:val="21"/>
        </w:rPr>
        <w:t>因素决定</w:t>
      </w:r>
      <w:r>
        <w:rPr>
          <w:rFonts w:ascii="Calibri" w:hAnsi="Calibri" w:hint="eastAsia"/>
          <w:spacing w:val="0"/>
          <w:kern w:val="2"/>
          <w:sz w:val="21"/>
        </w:rPr>
        <w:t>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</w:t>
      </w:r>
      <w:r w:rsidR="00C503CA">
        <w:rPr>
          <w:rFonts w:ascii="Calibri" w:hAnsi="Calibri" w:hint="eastAsia"/>
          <w:color w:val="0000FF"/>
          <w:spacing w:val="0"/>
          <w:kern w:val="2"/>
          <w:sz w:val="21"/>
        </w:rPr>
        <w:t>机器学习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”</w:t>
      </w:r>
    </w:p>
    <w:p w14:paraId="7DABD66F" w14:textId="542317C5" w:rsidR="004512DC" w:rsidRPr="00DE3B4C" w:rsidRDefault="00F8705D" w:rsidP="007D1E1E">
      <w:pPr>
        <w:spacing w:line="300" w:lineRule="auto"/>
        <w:ind w:left="420" w:firstLine="420"/>
        <w:outlineLvl w:val="2"/>
        <w:rPr>
          <w:rFonts w:ascii="楷体" w:eastAsia="楷体" w:hAnsi="楷体" w:cs="楷体"/>
          <w:spacing w:val="0"/>
          <w:kern w:val="2"/>
          <w:sz w:val="21"/>
        </w:rPr>
      </w:pPr>
      <w:r w:rsidRPr="00F8705D">
        <w:rPr>
          <w:rFonts w:ascii="楷体" w:eastAsia="楷体" w:hAnsi="楷体" w:cs="楷体" w:hint="eastAsia"/>
          <w:spacing w:val="0"/>
          <w:kern w:val="2"/>
          <w:sz w:val="21"/>
        </w:rPr>
        <w:t>主体的最终行为</w:t>
      </w:r>
      <w:r w:rsidR="0045503A">
        <w:rPr>
          <w:rFonts w:ascii="楷体" w:eastAsia="楷体" w:hAnsi="楷体" w:cs="楷体" w:hint="eastAsia"/>
          <w:spacing w:val="0"/>
          <w:kern w:val="2"/>
          <w:sz w:val="21"/>
        </w:rPr>
        <w:t>，</w:t>
      </w:r>
      <w:r w:rsidRPr="00F8705D">
        <w:rPr>
          <w:rFonts w:ascii="楷体" w:eastAsia="楷体" w:hAnsi="楷体" w:cs="楷体" w:hint="eastAsia"/>
          <w:spacing w:val="0"/>
          <w:kern w:val="2"/>
          <w:sz w:val="21"/>
        </w:rPr>
        <w:t>由不同特性的活动以各自的概率共同决定</w:t>
      </w:r>
    </w:p>
    <w:p w14:paraId="65A37E67" w14:textId="10BF6071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泛化：主体以稳定方式将信息抽化。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</w:t>
      </w:r>
      <w:r w:rsidR="00E46C3F">
        <w:rPr>
          <w:rFonts w:ascii="Calibri" w:hAnsi="Calibri" w:hint="eastAsia"/>
          <w:color w:val="0000FF"/>
          <w:spacing w:val="0"/>
          <w:kern w:val="2"/>
          <w:sz w:val="21"/>
        </w:rPr>
        <w:t>字符编码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”</w:t>
      </w:r>
    </w:p>
    <w:p w14:paraId="0A653C31" w14:textId="64E95087" w:rsidR="00605CAB" w:rsidRPr="009C5EE6" w:rsidRDefault="00605CAB" w:rsidP="009C5EE6">
      <w:pPr>
        <w:spacing w:line="300" w:lineRule="auto"/>
        <w:ind w:left="420" w:firstLine="420"/>
        <w:outlineLvl w:val="2"/>
        <w:rPr>
          <w:rFonts w:ascii="楷体" w:eastAsia="楷体" w:hAnsi="楷体" w:cs="楷体"/>
          <w:spacing w:val="0"/>
          <w:kern w:val="2"/>
          <w:sz w:val="21"/>
        </w:rPr>
      </w:pPr>
      <w:r w:rsidRPr="009C5EE6">
        <w:rPr>
          <w:rFonts w:ascii="楷体" w:eastAsia="楷体" w:hAnsi="楷体" w:cs="楷体" w:hint="eastAsia"/>
          <w:spacing w:val="0"/>
          <w:kern w:val="2"/>
          <w:sz w:val="21"/>
        </w:rPr>
        <w:t>所有事物并不是有效存在的，或者说，具有共性的具体之物并无意义。</w:t>
      </w:r>
    </w:p>
    <w:p w14:paraId="718C7152" w14:textId="77777777" w:rsidR="006D0297" w:rsidRPr="006D0297" w:rsidRDefault="006D0297" w:rsidP="006D0297">
      <w:pPr>
        <w:ind w:firstLine="420"/>
        <w:rPr>
          <w:rFonts w:ascii="Calibri" w:hAnsi="Calibri"/>
          <w:color w:val="FF0000"/>
          <w:spacing w:val="0"/>
          <w:kern w:val="2"/>
          <w:sz w:val="21"/>
        </w:rPr>
      </w:pPr>
      <w:r w:rsidRPr="006D0297">
        <w:rPr>
          <w:rFonts w:ascii="Calibri" w:hAnsi="Calibri" w:hint="eastAsia"/>
          <w:color w:val="FF0000"/>
          <w:spacing w:val="0"/>
          <w:kern w:val="2"/>
          <w:sz w:val="21"/>
        </w:rPr>
        <w:t>传承</w:t>
      </w:r>
    </w:p>
    <w:p w14:paraId="33E445C2" w14:textId="77777777" w:rsidR="006D0297" w:rsidRPr="006D0297" w:rsidRDefault="006D0297" w:rsidP="006D0297">
      <w:pPr>
        <w:ind w:firstLine="420"/>
        <w:rPr>
          <w:rFonts w:ascii="Calibri" w:hAnsi="Calibri"/>
          <w:spacing w:val="0"/>
          <w:kern w:val="2"/>
          <w:sz w:val="21"/>
        </w:rPr>
      </w:pPr>
      <w:r w:rsidRPr="006D0297">
        <w:rPr>
          <w:rFonts w:ascii="Calibri" w:hAnsi="Calibri" w:hint="eastAsia"/>
          <w:spacing w:val="0"/>
          <w:kern w:val="2"/>
          <w:sz w:val="21"/>
        </w:rPr>
        <w:t>代表三月：是时候走入世界了。</w:t>
      </w:r>
    </w:p>
    <w:p w14:paraId="5754FDC4" w14:textId="77777777" w:rsidR="006D0297" w:rsidRPr="006D0297" w:rsidRDefault="006D0297" w:rsidP="006D0297">
      <w:pPr>
        <w:ind w:firstLine="420"/>
        <w:rPr>
          <w:rFonts w:ascii="Calibri" w:hAnsi="Calibri"/>
          <w:spacing w:val="0"/>
          <w:kern w:val="2"/>
          <w:sz w:val="21"/>
        </w:rPr>
      </w:pPr>
      <w:r w:rsidRPr="006D0297">
        <w:rPr>
          <w:rFonts w:ascii="Calibri" w:hAnsi="Calibri" w:hint="eastAsia"/>
          <w:spacing w:val="0"/>
          <w:kern w:val="2"/>
          <w:sz w:val="21"/>
        </w:rPr>
        <w:t>守护概率：世上没有必然发生的事情。</w:t>
      </w:r>
    </w:p>
    <w:p w14:paraId="72981D52" w14:textId="3A243D46" w:rsidR="006D0297" w:rsidRPr="006D0297" w:rsidRDefault="006D0297" w:rsidP="006D0297">
      <w:pPr>
        <w:ind w:firstLine="420"/>
        <w:rPr>
          <w:rFonts w:ascii="Calibri" w:hAnsi="Calibri"/>
          <w:spacing w:val="0"/>
          <w:kern w:val="2"/>
          <w:sz w:val="21"/>
        </w:rPr>
      </w:pPr>
      <w:r w:rsidRPr="006D0297">
        <w:rPr>
          <w:rFonts w:ascii="Calibri" w:hAnsi="Calibri" w:hint="eastAsia"/>
          <w:spacing w:val="0"/>
          <w:kern w:val="2"/>
          <w:sz w:val="21"/>
        </w:rPr>
        <w:t>守护</w:t>
      </w:r>
      <w:r w:rsidR="00DB097F">
        <w:rPr>
          <w:rFonts w:ascii="Calibri" w:hAnsi="Calibri" w:hint="eastAsia"/>
          <w:spacing w:val="0"/>
          <w:kern w:val="2"/>
          <w:sz w:val="21"/>
        </w:rPr>
        <w:t>意识</w:t>
      </w:r>
      <w:r w:rsidRPr="006D0297">
        <w:rPr>
          <w:rFonts w:ascii="Calibri" w:hAnsi="Calibri" w:hint="eastAsia"/>
          <w:spacing w:val="0"/>
          <w:kern w:val="2"/>
          <w:sz w:val="21"/>
        </w:rPr>
        <w:t>：</w:t>
      </w:r>
      <w:r w:rsidR="00DB097F">
        <w:rPr>
          <w:rFonts w:ascii="Calibri" w:hAnsi="Calibri" w:hint="eastAsia"/>
          <w:spacing w:val="0"/>
          <w:kern w:val="2"/>
          <w:sz w:val="21"/>
        </w:rPr>
        <w:t>意识</w:t>
      </w:r>
      <w:r w:rsidRPr="006D0297">
        <w:rPr>
          <w:rFonts w:ascii="Calibri" w:hAnsi="Calibri" w:hint="eastAsia"/>
          <w:spacing w:val="0"/>
          <w:kern w:val="2"/>
          <w:sz w:val="21"/>
        </w:rPr>
        <w:t>是不可多得的</w:t>
      </w:r>
      <w:r w:rsidR="00E96307">
        <w:rPr>
          <w:rFonts w:ascii="Calibri" w:hAnsi="Calibri" w:hint="eastAsia"/>
          <w:spacing w:val="0"/>
          <w:kern w:val="2"/>
          <w:sz w:val="21"/>
        </w:rPr>
        <w:t>自主之物</w:t>
      </w:r>
      <w:r w:rsidRPr="006D0297">
        <w:rPr>
          <w:rFonts w:ascii="Calibri" w:hAnsi="Calibri" w:hint="eastAsia"/>
          <w:spacing w:val="0"/>
          <w:kern w:val="2"/>
          <w:sz w:val="21"/>
        </w:rPr>
        <w:t>。</w:t>
      </w:r>
    </w:p>
    <w:p w14:paraId="0B40353C" w14:textId="1C60C381" w:rsidR="004D7DD3" w:rsidRPr="006D0297" w:rsidRDefault="004D7DD3" w:rsidP="006D0297">
      <w:pPr>
        <w:ind w:firstLine="420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</w:t>
      </w:r>
      <w:r w:rsidR="00B91A60">
        <w:rPr>
          <w:rFonts w:ascii="Calibri" w:hAnsi="Calibri" w:hint="eastAsia"/>
          <w:spacing w:val="0"/>
          <w:kern w:val="2"/>
          <w:sz w:val="21"/>
        </w:rPr>
        <w:t>规范</w:t>
      </w:r>
      <w:r>
        <w:rPr>
          <w:rFonts w:ascii="Calibri" w:hAnsi="Calibri" w:hint="eastAsia"/>
          <w:spacing w:val="0"/>
          <w:kern w:val="2"/>
          <w:sz w:val="21"/>
        </w:rPr>
        <w:t>：抽化的标准，必然</w:t>
      </w:r>
      <w:r w:rsidR="001161A7">
        <w:rPr>
          <w:rFonts w:ascii="Calibri" w:hAnsi="Calibri" w:hint="eastAsia"/>
          <w:spacing w:val="0"/>
          <w:kern w:val="2"/>
          <w:sz w:val="21"/>
        </w:rPr>
        <w:t>的结果</w:t>
      </w:r>
      <w:r>
        <w:rPr>
          <w:rFonts w:ascii="Calibri" w:hAnsi="Calibri" w:hint="eastAsia"/>
          <w:spacing w:val="0"/>
          <w:kern w:val="2"/>
          <w:sz w:val="21"/>
        </w:rPr>
        <w:t>。</w:t>
      </w:r>
    </w:p>
    <w:p w14:paraId="724C3B50" w14:textId="12A8950D" w:rsidR="006D0297" w:rsidRPr="00E96307" w:rsidRDefault="00E96307" w:rsidP="00CA00C7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守护后天真理：后天真理未必蕴含在具体事物中：数学是对抽象之物的抽象。</w:t>
      </w:r>
    </w:p>
    <w:p w14:paraId="764AC836" w14:textId="77777777" w:rsidR="00317996" w:rsidRDefault="00317996" w:rsidP="00317996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神谕</w:t>
      </w:r>
    </w:p>
    <w:p w14:paraId="3A7003B3" w14:textId="63EB39FC" w:rsidR="00317996" w:rsidRDefault="00D41D54" w:rsidP="003753DD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在关键节点，参加大型的考试</w:t>
      </w:r>
      <w:r w:rsidR="003753DD" w:rsidRPr="003753DD">
        <w:rPr>
          <w:rFonts w:ascii="Calibri" w:hAnsi="Calibri" w:hint="eastAsia"/>
          <w:spacing w:val="0"/>
          <w:kern w:val="2"/>
          <w:sz w:val="21"/>
        </w:rPr>
        <w:t>。在这种情况下，我们更能感受到光之神的影响。</w:t>
      </w:r>
    </w:p>
    <w:p w14:paraId="7FBBF0E3" w14:textId="77777777" w:rsidR="00763859" w:rsidRDefault="00763859" w:rsidP="00763859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t>灾厄</w:t>
      </w:r>
    </w:p>
    <w:p w14:paraId="65A37E69" w14:textId="24EF4ACE" w:rsidR="00C26948" w:rsidRDefault="00763859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冲撞型缺陷：领导人格</w:t>
      </w:r>
      <w:r>
        <w:rPr>
          <w:rFonts w:ascii="Calibri" w:hAnsi="Calibri" w:hint="eastAsia"/>
          <w:spacing w:val="0"/>
          <w:kern w:val="2"/>
          <w:sz w:val="21"/>
        </w:rPr>
        <w:t>-</w:t>
      </w:r>
      <w:r>
        <w:rPr>
          <w:rFonts w:ascii="Calibri" w:hAnsi="Calibri" w:hint="eastAsia"/>
          <w:spacing w:val="0"/>
          <w:kern w:val="2"/>
          <w:sz w:val="21"/>
        </w:rPr>
        <w:t>绝对信赖却又鄙夷某物，认可其价值而又歧视其存在。</w:t>
      </w:r>
    </w:p>
    <w:p w14:paraId="543BC821" w14:textId="14797721" w:rsidR="00744C2F" w:rsidRPr="00744C2F" w:rsidRDefault="00744C2F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744C2F">
        <w:rPr>
          <w:rFonts w:ascii="Calibri" w:hAnsi="Calibri" w:hint="eastAsia"/>
          <w:color w:val="FF0000"/>
          <w:spacing w:val="0"/>
          <w:kern w:val="2"/>
          <w:sz w:val="21"/>
        </w:rPr>
        <w:t>关联</w:t>
      </w:r>
    </w:p>
    <w:p w14:paraId="65A37E6B" w14:textId="3FDA1200" w:rsidR="00C26948" w:rsidRDefault="00522DAF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744C2F">
        <w:rPr>
          <w:rFonts w:ascii="Calibri" w:hAnsi="Calibri" w:hint="eastAsia"/>
          <w:spacing w:val="0"/>
          <w:kern w:val="2"/>
          <w:sz w:val="21"/>
        </w:rPr>
        <w:t>冰和光：表运作，内泛化。表运行，内均衡。</w:t>
      </w:r>
    </w:p>
    <w:p w14:paraId="65A37E6E" w14:textId="137F080A" w:rsidR="00C26948" w:rsidRDefault="00B549E4" w:rsidP="00867DDF">
      <w:pPr>
        <w:widowControl/>
        <w:jc w:val="left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br w:type="page"/>
      </w:r>
    </w:p>
    <w:p w14:paraId="65A37E6F" w14:textId="1882DA6E" w:rsidR="00C26948" w:rsidRDefault="00ED5A78">
      <w:pPr>
        <w:spacing w:line="300" w:lineRule="auto"/>
        <w:ind w:firstLine="420"/>
        <w:outlineLvl w:val="2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lastRenderedPageBreak/>
        <w:t>禁锢-阴【</w:t>
      </w:r>
      <w:r w:rsidR="004864B5"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t>同质</w:t>
      </w: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t>·统一】</w:t>
      </w:r>
    </w:p>
    <w:p w14:paraId="65A37E70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神束方位：【</w:t>
      </w:r>
      <w:r>
        <w:rPr>
          <w:rFonts w:ascii="Calibri" w:hAnsi="Calibri" w:hint="eastAsia"/>
          <w:b/>
          <w:bCs/>
          <w:color w:val="FF0000"/>
          <w:spacing w:val="0"/>
          <w:kern w:val="2"/>
          <w:sz w:val="21"/>
        </w:rPr>
        <w:t>阴</w:t>
      </w:r>
      <w:r>
        <w:rPr>
          <w:rFonts w:ascii="Calibri" w:hAnsi="Calibri" w:hint="eastAsia"/>
          <w:spacing w:val="0"/>
          <w:kern w:val="2"/>
          <w:sz w:val="21"/>
        </w:rPr>
        <w:t>律】【隐含禁制未知】【非知非行之律】</w:t>
      </w:r>
    </w:p>
    <w:p w14:paraId="65A37E71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自然方位：【情感】</w:t>
      </w:r>
    </w:p>
    <w:p w14:paraId="65A37E72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主控方位：【平衡】【转化】</w:t>
      </w:r>
    </w:p>
    <w:p w14:paraId="127EFF54" w14:textId="77777777" w:rsidR="001A2F24" w:rsidRDefault="001A2F24" w:rsidP="001A2F24">
      <w:pPr>
        <w:spacing w:line="300" w:lineRule="auto"/>
        <w:ind w:firstLine="420"/>
        <w:outlineLvl w:val="2"/>
        <w:rPr>
          <w:rFonts w:ascii="Calibri" w:hAnsi="Calibri"/>
        </w:rPr>
      </w:pPr>
      <w:r>
        <w:rPr>
          <w:rFonts w:ascii="Calibri" w:hAnsi="Calibri" w:hint="eastAsia"/>
        </w:rPr>
        <w:t>代号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基石：【</w:t>
      </w:r>
      <w:r w:rsidRPr="000546D1">
        <w:rPr>
          <w:rFonts w:ascii="Calibri" w:hAnsi="Calibri" w:hint="eastAsia"/>
        </w:rPr>
        <w:t>未名</w:t>
      </w:r>
      <w:r>
        <w:rPr>
          <w:rFonts w:ascii="Calibri" w:hAnsi="Calibri" w:hint="eastAsia"/>
        </w:rPr>
        <w:t>】</w:t>
      </w:r>
    </w:p>
    <w:p w14:paraId="2D15E713" w14:textId="76ED9DDE" w:rsidR="001A2F24" w:rsidRDefault="001A2F24" w:rsidP="001A2F24">
      <w:pPr>
        <w:spacing w:line="300" w:lineRule="auto"/>
        <w:ind w:firstLine="420"/>
        <w:outlineLvl w:val="2"/>
        <w:rPr>
          <w:rFonts w:ascii="Calibri" w:hAnsi="Calibri"/>
        </w:rPr>
      </w:pPr>
      <w:r>
        <w:rPr>
          <w:rFonts w:ascii="Calibri" w:hAnsi="Calibri" w:hint="eastAsia"/>
        </w:rPr>
        <w:t>星象：【</w:t>
      </w:r>
      <w:r w:rsidR="00D52214">
        <w:rPr>
          <w:rFonts w:ascii="Calibri" w:hAnsi="Calibri" w:hint="eastAsia"/>
        </w:rPr>
        <w:t>无形融入</w:t>
      </w:r>
      <w:r>
        <w:rPr>
          <w:rFonts w:ascii="Calibri" w:hAnsi="Calibri" w:hint="eastAsia"/>
        </w:rPr>
        <w:t>】</w:t>
      </w:r>
    </w:p>
    <w:p w14:paraId="15123431" w14:textId="406543D8" w:rsidR="00DB7671" w:rsidRDefault="00C86C4E" w:rsidP="00C86C4E">
      <w:pPr>
        <w:spacing w:line="300" w:lineRule="auto"/>
        <w:ind w:firstLine="420"/>
        <w:outlineLvl w:val="2"/>
        <w:rPr>
          <w:rFonts w:ascii="Calibri" w:hAnsi="Calibri"/>
          <w:color w:val="FF0000"/>
        </w:rPr>
      </w:pPr>
      <w:r>
        <w:rPr>
          <w:rFonts w:ascii="Calibri" w:hAnsi="Calibri" w:hint="eastAsia"/>
          <w:color w:val="FF0000"/>
        </w:rPr>
        <w:t>神名：</w:t>
      </w:r>
      <w:r w:rsidR="0057151E">
        <w:rPr>
          <w:rFonts w:ascii="Calibri" w:hAnsi="Calibri" w:hint="eastAsia"/>
          <w:color w:val="FF0000"/>
        </w:rPr>
        <w:t>【</w:t>
      </w:r>
      <w:r w:rsidR="00DB7671" w:rsidRPr="00DB7671">
        <w:rPr>
          <w:rFonts w:ascii="Calibri" w:hAnsi="Calibri"/>
          <w:color w:val="FF0000"/>
        </w:rPr>
        <w:t>Imperceporder</w:t>
      </w:r>
      <w:r w:rsidR="0057151E">
        <w:rPr>
          <w:rFonts w:ascii="Calibri" w:hAnsi="Calibri" w:hint="eastAsia"/>
          <w:color w:val="FF0000"/>
        </w:rPr>
        <w:t>】</w:t>
      </w:r>
    </w:p>
    <w:p w14:paraId="4C849FA3" w14:textId="5CF3EE84" w:rsidR="00C86C4E" w:rsidRDefault="00C86C4E" w:rsidP="00C86C4E">
      <w:pPr>
        <w:spacing w:line="300" w:lineRule="auto"/>
        <w:ind w:firstLine="420"/>
        <w:outlineLvl w:val="2"/>
        <w:rPr>
          <w:rFonts w:ascii="Calibri" w:hAnsi="Calibri"/>
        </w:rPr>
      </w:pPr>
      <w:r>
        <w:rPr>
          <w:rFonts w:ascii="Calibri" w:hAnsi="Calibri" w:hint="eastAsia"/>
        </w:rPr>
        <w:t>释义：</w:t>
      </w:r>
    </w:p>
    <w:p w14:paraId="382BC793" w14:textId="502DECAC" w:rsidR="00F60E65" w:rsidRDefault="002D7978">
      <w:pPr>
        <w:spacing w:line="300" w:lineRule="auto"/>
        <w:ind w:firstLine="420"/>
        <w:outlineLvl w:val="2"/>
        <w:rPr>
          <w:rFonts w:ascii="Calibri" w:hAnsi="Calibri"/>
        </w:rPr>
      </w:pPr>
      <w:r w:rsidRPr="002D7978">
        <w:rPr>
          <w:rFonts w:ascii="Calibri" w:hAnsi="Calibri" w:hint="eastAsia"/>
        </w:rPr>
        <w:t>世界之外的，不可感之约束</w:t>
      </w:r>
      <w:r>
        <w:rPr>
          <w:rFonts w:ascii="Calibri" w:hAnsi="Calibri" w:hint="eastAsia"/>
        </w:rPr>
        <w:t>。</w:t>
      </w:r>
    </w:p>
    <w:p w14:paraId="227695F9" w14:textId="3A6441EE" w:rsidR="002D7978" w:rsidRPr="002D7978" w:rsidRDefault="002D797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2D7978">
        <w:rPr>
          <w:rFonts w:ascii="Calibri" w:hAnsi="Calibri" w:hint="eastAsia"/>
          <w:color w:val="FF0000"/>
        </w:rPr>
        <w:t>司控</w:t>
      </w:r>
    </w:p>
    <w:p w14:paraId="65A37E73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禁锢：阻碍未知状态的出现。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参照“编码违例”</w:t>
      </w:r>
    </w:p>
    <w:p w14:paraId="7A60476B" w14:textId="0EEBC46C" w:rsidR="00744C2F" w:rsidRPr="00744C2F" w:rsidRDefault="00744C2F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Pr="00744C2F">
        <w:rPr>
          <w:rFonts w:ascii="楷体" w:eastAsia="楷体" w:hAnsi="楷体" w:cs="楷体"/>
          <w:spacing w:val="0"/>
          <w:kern w:val="2"/>
          <w:sz w:val="21"/>
        </w:rPr>
        <w:t>即便你有能力知晓</w:t>
      </w:r>
      <w:r w:rsidR="00CF0644">
        <w:rPr>
          <w:rFonts w:ascii="楷体" w:eastAsia="楷体" w:hAnsi="楷体" w:cs="楷体" w:hint="eastAsia"/>
          <w:spacing w:val="0"/>
          <w:kern w:val="2"/>
          <w:sz w:val="21"/>
        </w:rPr>
        <w:t>祂是何物</w:t>
      </w:r>
      <w:r w:rsidRPr="00744C2F">
        <w:rPr>
          <w:rFonts w:ascii="楷体" w:eastAsia="楷体" w:hAnsi="楷体" w:cs="楷体"/>
          <w:spacing w:val="0"/>
          <w:kern w:val="2"/>
          <w:sz w:val="21"/>
        </w:rPr>
        <w:t>，但请</w:t>
      </w:r>
      <w:r w:rsidR="00CF0644">
        <w:rPr>
          <w:rFonts w:ascii="楷体" w:eastAsia="楷体" w:hAnsi="楷体" w:cs="楷体" w:hint="eastAsia"/>
          <w:spacing w:val="0"/>
          <w:kern w:val="2"/>
          <w:sz w:val="21"/>
        </w:rPr>
        <w:t>你</w:t>
      </w:r>
      <w:r w:rsidR="006C56D9">
        <w:rPr>
          <w:rFonts w:ascii="楷体" w:eastAsia="楷体" w:hAnsi="楷体" w:cs="楷体" w:hint="eastAsia"/>
          <w:spacing w:val="0"/>
          <w:kern w:val="2"/>
          <w:sz w:val="21"/>
        </w:rPr>
        <w:t>默契地</w:t>
      </w:r>
      <w:r w:rsidR="00F41DD2">
        <w:rPr>
          <w:rFonts w:ascii="楷体" w:eastAsia="楷体" w:hAnsi="楷体" w:cs="楷体" w:hint="eastAsia"/>
          <w:spacing w:val="0"/>
          <w:kern w:val="2"/>
          <w:sz w:val="21"/>
        </w:rPr>
        <w:t>做到</w:t>
      </w:r>
      <w:r w:rsidRPr="00744C2F">
        <w:rPr>
          <w:rFonts w:ascii="楷体" w:eastAsia="楷体" w:hAnsi="楷体" w:cs="楷体"/>
          <w:spacing w:val="0"/>
          <w:kern w:val="2"/>
          <w:sz w:val="21"/>
        </w:rPr>
        <w:t>不越权的瞭望。</w:t>
      </w:r>
    </w:p>
    <w:p w14:paraId="65A37E74" w14:textId="15C1A984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平衡：使某方发展时其矛盾面并行发展。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</w:t>
      </w:r>
      <w:r w:rsidR="004864B5">
        <w:rPr>
          <w:rFonts w:ascii="Calibri" w:hAnsi="Calibri" w:hint="eastAsia"/>
          <w:color w:val="0000FF"/>
          <w:spacing w:val="0"/>
          <w:kern w:val="2"/>
          <w:sz w:val="21"/>
        </w:rPr>
        <w:t>生死</w:t>
      </w:r>
      <w:r w:rsidR="00930CB1">
        <w:rPr>
          <w:rFonts w:ascii="Calibri" w:hAnsi="Calibri" w:hint="eastAsia"/>
          <w:color w:val="0000FF"/>
          <w:spacing w:val="0"/>
          <w:kern w:val="2"/>
          <w:sz w:val="21"/>
        </w:rPr>
        <w:t>相随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”</w:t>
      </w:r>
    </w:p>
    <w:p w14:paraId="43E5D48D" w14:textId="1D86708C" w:rsidR="00CF0644" w:rsidRPr="00362B2A" w:rsidRDefault="00CF0644">
      <w:pPr>
        <w:spacing w:line="300" w:lineRule="auto"/>
        <w:ind w:firstLine="420"/>
        <w:outlineLvl w:val="2"/>
        <w:rPr>
          <w:rFonts w:ascii="楷体" w:eastAsia="楷体" w:hAnsi="楷体" w:cs="楷体"/>
          <w:spacing w:val="0"/>
          <w:kern w:val="2"/>
          <w:sz w:val="21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Pr="00362B2A">
        <w:rPr>
          <w:rFonts w:ascii="楷体" w:eastAsia="楷体" w:hAnsi="楷体" w:cs="楷体" w:hint="eastAsia"/>
          <w:spacing w:val="0"/>
          <w:kern w:val="2"/>
          <w:sz w:val="21"/>
        </w:rPr>
        <w:t>生中隐含着死亡的因子，</w:t>
      </w:r>
      <w:r w:rsidR="00362B2A" w:rsidRPr="00362B2A">
        <w:rPr>
          <w:rFonts w:ascii="楷体" w:eastAsia="楷体" w:hAnsi="楷体" w:cs="楷体" w:hint="eastAsia"/>
          <w:spacing w:val="0"/>
          <w:kern w:val="2"/>
          <w:sz w:val="21"/>
        </w:rPr>
        <w:t>这也常常</w:t>
      </w:r>
      <w:r w:rsidR="00362B2A">
        <w:rPr>
          <w:rFonts w:ascii="楷体" w:eastAsia="楷体" w:hAnsi="楷体" w:cs="楷体" w:hint="eastAsia"/>
          <w:spacing w:val="0"/>
          <w:kern w:val="2"/>
          <w:sz w:val="21"/>
        </w:rPr>
        <w:t>是</w:t>
      </w:r>
      <w:r w:rsidR="003B0121">
        <w:rPr>
          <w:rFonts w:ascii="楷体" w:eastAsia="楷体" w:hAnsi="楷体" w:cs="楷体" w:hint="eastAsia"/>
          <w:spacing w:val="0"/>
          <w:kern w:val="2"/>
          <w:sz w:val="21"/>
        </w:rPr>
        <w:t>导致</w:t>
      </w:r>
      <w:r w:rsidR="00362B2A" w:rsidRPr="00362B2A">
        <w:rPr>
          <w:rFonts w:ascii="楷体" w:eastAsia="楷体" w:hAnsi="楷体" w:cs="楷体" w:hint="eastAsia"/>
          <w:spacing w:val="0"/>
          <w:kern w:val="2"/>
          <w:sz w:val="21"/>
        </w:rPr>
        <w:t>一触即溃的</w:t>
      </w:r>
      <w:r w:rsidR="003B0121">
        <w:rPr>
          <w:rFonts w:ascii="楷体" w:eastAsia="楷体" w:hAnsi="楷体" w:cs="楷体" w:hint="eastAsia"/>
          <w:spacing w:val="0"/>
          <w:kern w:val="2"/>
          <w:sz w:val="21"/>
        </w:rPr>
        <w:t>陷害</w:t>
      </w:r>
      <w:r w:rsidR="00362B2A" w:rsidRPr="00362B2A">
        <w:rPr>
          <w:rFonts w:ascii="楷体" w:eastAsia="楷体" w:hAnsi="楷体" w:cs="楷体" w:hint="eastAsia"/>
          <w:spacing w:val="0"/>
          <w:kern w:val="2"/>
          <w:sz w:val="21"/>
        </w:rPr>
        <w:t>。</w:t>
      </w:r>
    </w:p>
    <w:p w14:paraId="65A37E75" w14:textId="4A43ACEA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转化：使某方发展能够</w:t>
      </w:r>
      <w:r w:rsidR="0061770F">
        <w:rPr>
          <w:rFonts w:ascii="Calibri" w:hAnsi="Calibri" w:hint="eastAsia"/>
          <w:spacing w:val="0"/>
          <w:kern w:val="2"/>
          <w:sz w:val="21"/>
        </w:rPr>
        <w:t>变化</w:t>
      </w:r>
      <w:r>
        <w:rPr>
          <w:rFonts w:ascii="Calibri" w:hAnsi="Calibri" w:hint="eastAsia"/>
          <w:spacing w:val="0"/>
          <w:kern w:val="2"/>
          <w:sz w:val="21"/>
        </w:rPr>
        <w:t>为其他发展。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参照“知识迁移”</w:t>
      </w:r>
    </w:p>
    <w:p w14:paraId="370398B1" w14:textId="48315790" w:rsidR="005B4CDB" w:rsidRPr="00867DDF" w:rsidRDefault="005B4CDB" w:rsidP="00867DDF">
      <w:pPr>
        <w:spacing w:line="300" w:lineRule="auto"/>
        <w:ind w:left="420" w:firstLine="420"/>
        <w:outlineLvl w:val="2"/>
        <w:rPr>
          <w:rFonts w:ascii="楷体" w:eastAsia="楷体" w:hAnsi="楷体" w:cs="楷体"/>
          <w:spacing w:val="0"/>
          <w:kern w:val="2"/>
          <w:sz w:val="21"/>
        </w:rPr>
      </w:pPr>
      <w:r w:rsidRPr="00867DDF">
        <w:rPr>
          <w:rFonts w:ascii="楷体" w:eastAsia="楷体" w:hAnsi="楷体" w:cs="楷体" w:hint="eastAsia"/>
          <w:spacing w:val="0"/>
          <w:kern w:val="2"/>
          <w:sz w:val="21"/>
        </w:rPr>
        <w:t>发现</w:t>
      </w:r>
      <w:r w:rsidR="00C250DD">
        <w:rPr>
          <w:rFonts w:ascii="楷体" w:eastAsia="楷体" w:hAnsi="楷体" w:cs="楷体" w:hint="eastAsia"/>
          <w:spacing w:val="0"/>
          <w:kern w:val="2"/>
          <w:sz w:val="21"/>
        </w:rPr>
        <w:t>的</w:t>
      </w:r>
      <w:r w:rsidRPr="00867DDF">
        <w:rPr>
          <w:rFonts w:ascii="楷体" w:eastAsia="楷体" w:hAnsi="楷体" w:cs="楷体" w:hint="eastAsia"/>
          <w:spacing w:val="0"/>
          <w:kern w:val="2"/>
          <w:sz w:val="21"/>
        </w:rPr>
        <w:t>新发展，是按可知理论</w:t>
      </w:r>
      <w:r w:rsidR="00192057">
        <w:rPr>
          <w:rFonts w:ascii="楷体" w:eastAsia="楷体" w:hAnsi="楷体" w:cs="楷体" w:hint="eastAsia"/>
          <w:spacing w:val="0"/>
          <w:kern w:val="2"/>
          <w:sz w:val="21"/>
        </w:rPr>
        <w:t>演化</w:t>
      </w:r>
      <w:r w:rsidRPr="00867DDF">
        <w:rPr>
          <w:rFonts w:ascii="楷体" w:eastAsia="楷体" w:hAnsi="楷体" w:cs="楷体" w:hint="eastAsia"/>
          <w:spacing w:val="0"/>
          <w:kern w:val="2"/>
          <w:sz w:val="21"/>
        </w:rPr>
        <w:t>而来，或是一种认知上的怠惰与侥幸。</w:t>
      </w:r>
    </w:p>
    <w:p w14:paraId="68BF4467" w14:textId="77777777" w:rsidR="0003298B" w:rsidRPr="0003298B" w:rsidRDefault="0003298B" w:rsidP="0003298B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03298B">
        <w:rPr>
          <w:rFonts w:ascii="Calibri" w:hAnsi="Calibri" w:hint="eastAsia"/>
          <w:color w:val="FF0000"/>
          <w:spacing w:val="0"/>
          <w:kern w:val="2"/>
          <w:sz w:val="21"/>
        </w:rPr>
        <w:t>传承</w:t>
      </w:r>
    </w:p>
    <w:p w14:paraId="0CB0208D" w14:textId="77777777" w:rsidR="0003298B" w:rsidRPr="0003298B" w:rsidRDefault="0003298B" w:rsidP="0003298B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03298B">
        <w:rPr>
          <w:rFonts w:ascii="Calibri" w:hAnsi="Calibri" w:hint="eastAsia"/>
          <w:spacing w:val="0"/>
          <w:kern w:val="2"/>
          <w:sz w:val="21"/>
        </w:rPr>
        <w:t>代表六月：你做不到某些认为做得到的事。</w:t>
      </w:r>
    </w:p>
    <w:p w14:paraId="5BC6F232" w14:textId="219D2EAA" w:rsidR="0003298B" w:rsidRPr="0003298B" w:rsidRDefault="0003298B" w:rsidP="0003298B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03298B">
        <w:rPr>
          <w:rFonts w:ascii="Calibri" w:hAnsi="Calibri" w:hint="eastAsia"/>
          <w:spacing w:val="0"/>
          <w:kern w:val="2"/>
          <w:sz w:val="21"/>
        </w:rPr>
        <w:t>守护</w:t>
      </w:r>
      <w:r w:rsidR="00376A72">
        <w:rPr>
          <w:rFonts w:ascii="Calibri" w:hAnsi="Calibri" w:hint="eastAsia"/>
          <w:spacing w:val="0"/>
          <w:kern w:val="2"/>
          <w:sz w:val="21"/>
        </w:rPr>
        <w:t>狩</w:t>
      </w:r>
      <w:r w:rsidRPr="0003298B">
        <w:rPr>
          <w:rFonts w:ascii="Calibri" w:hAnsi="Calibri" w:hint="eastAsia"/>
          <w:spacing w:val="0"/>
          <w:kern w:val="2"/>
          <w:sz w:val="21"/>
        </w:rPr>
        <w:t>猎：规律之外，必当抹除。</w:t>
      </w:r>
    </w:p>
    <w:p w14:paraId="65A37E77" w14:textId="7A464D64" w:rsidR="00C26948" w:rsidRDefault="0003298B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03298B">
        <w:rPr>
          <w:rFonts w:ascii="Calibri" w:hAnsi="Calibri" w:hint="eastAsia"/>
          <w:spacing w:val="0"/>
          <w:kern w:val="2"/>
          <w:sz w:val="21"/>
        </w:rPr>
        <w:t>守护边界：不可思，不可言，不可做。</w:t>
      </w:r>
    </w:p>
    <w:p w14:paraId="13BE6A6C" w14:textId="734BDE13" w:rsidR="00B77C8D" w:rsidRDefault="00B77C8D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守护奉献：舍弃自己，照亮他路。</w:t>
      </w:r>
    </w:p>
    <w:p w14:paraId="648E2021" w14:textId="6D717FD8" w:rsidR="00376A72" w:rsidRPr="0003298B" w:rsidRDefault="00376A72" w:rsidP="0003298B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守护顿悟：突发而然，必有此然。</w:t>
      </w:r>
    </w:p>
    <w:p w14:paraId="293D88FF" w14:textId="77777777" w:rsidR="004B6C4F" w:rsidRDefault="004B6C4F" w:rsidP="004B6C4F">
      <w:pPr>
        <w:spacing w:line="300" w:lineRule="auto"/>
        <w:ind w:firstLine="420"/>
        <w:outlineLvl w:val="2"/>
        <w:rPr>
          <w:rFonts w:ascii="Calibri" w:hAnsi="Calibri"/>
          <w:color w:val="FF0000"/>
        </w:rPr>
      </w:pPr>
      <w:r>
        <w:rPr>
          <w:rFonts w:ascii="Calibri" w:hAnsi="Calibri" w:hint="eastAsia"/>
          <w:color w:val="FF0000"/>
        </w:rPr>
        <w:t>神谕</w:t>
      </w:r>
    </w:p>
    <w:p w14:paraId="38BD79FA" w14:textId="77777777" w:rsidR="004B6C4F" w:rsidRDefault="004B6C4F" w:rsidP="004B6C4F">
      <w:pPr>
        <w:spacing w:line="300" w:lineRule="auto"/>
        <w:ind w:firstLine="420"/>
        <w:outlineLvl w:val="2"/>
        <w:rPr>
          <w:rFonts w:ascii="Calibri" w:hAnsi="Calibri"/>
        </w:rPr>
      </w:pPr>
      <w:bookmarkStart w:id="4" w:name="_Hlk178942524"/>
      <w:r w:rsidRPr="00E60AE9">
        <w:rPr>
          <w:rFonts w:ascii="Calibri" w:hAnsi="Calibri" w:hint="eastAsia"/>
        </w:rPr>
        <w:t>无能为力的失落，不可知且不可变</w:t>
      </w:r>
      <w:r>
        <w:rPr>
          <w:rFonts w:ascii="Calibri" w:hAnsi="Calibri" w:hint="eastAsia"/>
        </w:rPr>
        <w:t>的走向</w:t>
      </w:r>
      <w:r w:rsidRPr="00E60AE9">
        <w:rPr>
          <w:rFonts w:ascii="Calibri" w:hAnsi="Calibri" w:hint="eastAsia"/>
        </w:rPr>
        <w:t>。在这种情况下，我们更能感受到阴之神的影响。</w:t>
      </w:r>
    </w:p>
    <w:p w14:paraId="57FD2F68" w14:textId="77777777" w:rsidR="004B6C4F" w:rsidRDefault="004B6C4F" w:rsidP="004B6C4F">
      <w:pPr>
        <w:spacing w:line="300" w:lineRule="auto"/>
        <w:ind w:firstLine="420"/>
        <w:outlineLvl w:val="2"/>
        <w:rPr>
          <w:rFonts w:ascii="Calibri" w:hAnsi="Calibri"/>
          <w:color w:val="FF0000"/>
        </w:rPr>
      </w:pPr>
      <w:r>
        <w:rPr>
          <w:rFonts w:ascii="Calibri" w:hAnsi="Calibri" w:hint="eastAsia"/>
          <w:color w:val="FF0000"/>
        </w:rPr>
        <w:t>灾厄</w:t>
      </w:r>
    </w:p>
    <w:bookmarkEnd w:id="4"/>
    <w:p w14:paraId="65A37E78" w14:textId="6649C40E" w:rsidR="00C26948" w:rsidRDefault="00EF7FEE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局限型缺陷：具现人格</w:t>
      </w:r>
      <w:r>
        <w:rPr>
          <w:rFonts w:ascii="Calibri" w:hAnsi="Calibri" w:hint="eastAsia"/>
          <w:spacing w:val="0"/>
          <w:kern w:val="2"/>
          <w:sz w:val="21"/>
        </w:rPr>
        <w:t>-</w:t>
      </w:r>
      <w:r>
        <w:rPr>
          <w:rFonts w:ascii="Calibri" w:hAnsi="Calibri" w:hint="eastAsia"/>
          <w:spacing w:val="0"/>
          <w:kern w:val="2"/>
          <w:sz w:val="21"/>
        </w:rPr>
        <w:t>无法理解抽象事物，不能同时处理多种抽象信息。</w:t>
      </w:r>
    </w:p>
    <w:p w14:paraId="65A37E79" w14:textId="77777777" w:rsidR="00C26948" w:rsidRDefault="00C2694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</w:p>
    <w:p w14:paraId="5D7CF102" w14:textId="6E5421CB" w:rsidR="00C26948" w:rsidRDefault="00963F20" w:rsidP="00ED5A78">
      <w:pPr>
        <w:widowControl/>
        <w:jc w:val="left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br w:type="page"/>
      </w:r>
    </w:p>
    <w:p w14:paraId="65A37E7B" w14:textId="77777777" w:rsidR="00C26948" w:rsidRDefault="00ED5A78">
      <w:pPr>
        <w:spacing w:line="300" w:lineRule="auto"/>
        <w:ind w:firstLine="420"/>
        <w:outlineLvl w:val="2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lastRenderedPageBreak/>
        <w:t>动生-阳【冲突·独立】</w:t>
      </w:r>
    </w:p>
    <w:p w14:paraId="65A37E7C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神束方位：【</w:t>
      </w:r>
      <w:r>
        <w:rPr>
          <w:rFonts w:ascii="Calibri" w:hAnsi="Calibri" w:hint="eastAsia"/>
          <w:b/>
          <w:bCs/>
          <w:color w:val="FF0000"/>
          <w:spacing w:val="0"/>
          <w:kern w:val="2"/>
          <w:sz w:val="21"/>
        </w:rPr>
        <w:t>阳</w:t>
      </w:r>
      <w:r>
        <w:rPr>
          <w:rFonts w:ascii="Calibri" w:hAnsi="Calibri" w:hint="eastAsia"/>
          <w:spacing w:val="0"/>
          <w:kern w:val="2"/>
          <w:sz w:val="21"/>
        </w:rPr>
        <w:t>法】【排斥另象异物】【区分各态之法】</w:t>
      </w:r>
    </w:p>
    <w:p w14:paraId="65A37E7D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自然方位：【运动】</w:t>
      </w:r>
    </w:p>
    <w:p w14:paraId="65A37E7E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主控方位：【制衡】【差异】</w:t>
      </w:r>
    </w:p>
    <w:p w14:paraId="19A0C90E" w14:textId="417FB3AC" w:rsidR="00A522E7" w:rsidRPr="00A522E7" w:rsidRDefault="00A522E7" w:rsidP="00A522E7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A522E7">
        <w:rPr>
          <w:rFonts w:ascii="Calibri" w:hAnsi="Calibri" w:hint="eastAsia"/>
          <w:spacing w:val="0"/>
          <w:kern w:val="2"/>
          <w:sz w:val="21"/>
        </w:rPr>
        <w:t>代号</w:t>
      </w:r>
      <w:r w:rsidRPr="00A522E7">
        <w:rPr>
          <w:rFonts w:ascii="Calibri" w:hAnsi="Calibri" w:hint="eastAsia"/>
          <w:spacing w:val="0"/>
          <w:kern w:val="2"/>
          <w:sz w:val="21"/>
        </w:rPr>
        <w:t>/</w:t>
      </w:r>
      <w:r w:rsidRPr="00A522E7">
        <w:rPr>
          <w:rFonts w:ascii="Calibri" w:hAnsi="Calibri" w:hint="eastAsia"/>
          <w:spacing w:val="0"/>
          <w:kern w:val="2"/>
          <w:sz w:val="21"/>
        </w:rPr>
        <w:t>天星：【</w:t>
      </w:r>
      <w:r w:rsidR="00F368B8" w:rsidRPr="00F368B8">
        <w:rPr>
          <w:rFonts w:ascii="Calibri" w:hAnsi="Calibri" w:hint="eastAsia"/>
          <w:spacing w:val="0"/>
          <w:kern w:val="2"/>
          <w:sz w:val="21"/>
        </w:rPr>
        <w:t>赤核</w:t>
      </w:r>
      <w:r w:rsidRPr="00A522E7">
        <w:rPr>
          <w:rFonts w:ascii="Calibri" w:hAnsi="Calibri" w:hint="eastAsia"/>
          <w:spacing w:val="0"/>
          <w:kern w:val="2"/>
          <w:sz w:val="21"/>
        </w:rPr>
        <w:t>】</w:t>
      </w:r>
    </w:p>
    <w:p w14:paraId="484DCD97" w14:textId="1C48C738" w:rsidR="00A522E7" w:rsidRPr="00A522E7" w:rsidRDefault="00A522E7" w:rsidP="00A522E7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A522E7">
        <w:rPr>
          <w:rFonts w:ascii="Calibri" w:hAnsi="Calibri" w:hint="eastAsia"/>
          <w:spacing w:val="0"/>
          <w:kern w:val="2"/>
          <w:sz w:val="21"/>
        </w:rPr>
        <w:t>星象：【</w:t>
      </w:r>
      <w:r>
        <w:rPr>
          <w:rFonts w:ascii="Calibri" w:hAnsi="Calibri" w:hint="eastAsia"/>
          <w:spacing w:val="0"/>
          <w:kern w:val="2"/>
          <w:sz w:val="21"/>
        </w:rPr>
        <w:t>有形相斥</w:t>
      </w:r>
      <w:r w:rsidRPr="00A522E7">
        <w:rPr>
          <w:rFonts w:ascii="Calibri" w:hAnsi="Calibri" w:hint="eastAsia"/>
          <w:spacing w:val="0"/>
          <w:kern w:val="2"/>
          <w:sz w:val="21"/>
        </w:rPr>
        <w:t>】</w:t>
      </w:r>
    </w:p>
    <w:p w14:paraId="6BD4F9D6" w14:textId="798D33EF" w:rsidR="00A522E7" w:rsidRPr="00A522E7" w:rsidRDefault="00A522E7" w:rsidP="00A522E7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A522E7">
        <w:rPr>
          <w:rFonts w:ascii="Calibri" w:hAnsi="Calibri" w:hint="eastAsia"/>
          <w:color w:val="FF0000"/>
          <w:spacing w:val="0"/>
          <w:kern w:val="2"/>
          <w:sz w:val="21"/>
        </w:rPr>
        <w:t>神名：【</w:t>
      </w:r>
      <w:r w:rsidR="00660137" w:rsidRPr="00660137">
        <w:rPr>
          <w:rFonts w:ascii="Calibri" w:hAnsi="Calibri"/>
          <w:color w:val="FF0000"/>
          <w:spacing w:val="0"/>
          <w:kern w:val="2"/>
          <w:sz w:val="21"/>
        </w:rPr>
        <w:t>Movemcreatery</w:t>
      </w:r>
      <w:r w:rsidRPr="00A522E7">
        <w:rPr>
          <w:rFonts w:ascii="Calibri" w:hAnsi="Calibri" w:hint="eastAsia"/>
          <w:color w:val="FF0000"/>
          <w:spacing w:val="0"/>
          <w:kern w:val="2"/>
          <w:sz w:val="21"/>
        </w:rPr>
        <w:t>】</w:t>
      </w:r>
    </w:p>
    <w:p w14:paraId="64817ABB" w14:textId="77777777" w:rsidR="00A522E7" w:rsidRPr="00A522E7" w:rsidRDefault="00A522E7" w:rsidP="00A522E7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A522E7">
        <w:rPr>
          <w:rFonts w:ascii="Calibri" w:hAnsi="Calibri" w:hint="eastAsia"/>
          <w:spacing w:val="0"/>
          <w:kern w:val="2"/>
          <w:sz w:val="21"/>
        </w:rPr>
        <w:t>释义：</w:t>
      </w:r>
    </w:p>
    <w:p w14:paraId="102741FF" w14:textId="77777777" w:rsidR="00626172" w:rsidRDefault="00626172" w:rsidP="00A522E7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626172">
        <w:rPr>
          <w:rFonts w:ascii="Calibri" w:hAnsi="Calibri" w:hint="eastAsia"/>
          <w:spacing w:val="0"/>
          <w:kern w:val="2"/>
          <w:sz w:val="21"/>
        </w:rPr>
        <w:t>因动而生，因静而灭</w:t>
      </w:r>
      <w:r>
        <w:rPr>
          <w:rFonts w:ascii="Calibri" w:hAnsi="Calibri" w:hint="eastAsia"/>
          <w:spacing w:val="0"/>
          <w:kern w:val="2"/>
          <w:sz w:val="21"/>
        </w:rPr>
        <w:t>。</w:t>
      </w:r>
    </w:p>
    <w:p w14:paraId="5817A1E3" w14:textId="4B04BF2F" w:rsidR="00963F20" w:rsidRPr="00A522E7" w:rsidRDefault="00A522E7" w:rsidP="00A522E7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A522E7">
        <w:rPr>
          <w:rFonts w:ascii="Calibri" w:hAnsi="Calibri" w:hint="eastAsia"/>
          <w:color w:val="FF0000"/>
          <w:spacing w:val="0"/>
          <w:kern w:val="2"/>
          <w:sz w:val="21"/>
        </w:rPr>
        <w:t>司控</w:t>
      </w:r>
    </w:p>
    <w:p w14:paraId="65A37E7F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动生：因活动而不断获得新状态。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参照“绝对运动”</w:t>
      </w:r>
    </w:p>
    <w:p w14:paraId="4E5C9E28" w14:textId="0E29DA1D" w:rsidR="00BA0AD9" w:rsidRDefault="00BA0AD9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="00974E5E">
        <w:rPr>
          <w:rFonts w:ascii="楷体" w:eastAsia="楷体" w:hAnsi="楷体" w:cs="楷体" w:hint="eastAsia"/>
          <w:spacing w:val="0"/>
          <w:kern w:val="2"/>
          <w:sz w:val="21"/>
        </w:rPr>
        <w:t>所有事物都需不断试探着寻找最优解：</w:t>
      </w:r>
      <w:r w:rsidRPr="00BA0AD9">
        <w:rPr>
          <w:rFonts w:ascii="楷体" w:eastAsia="楷体" w:hAnsi="楷体" w:cs="楷体" w:hint="eastAsia"/>
          <w:spacing w:val="0"/>
          <w:kern w:val="2"/>
          <w:sz w:val="21"/>
        </w:rPr>
        <w:t>因不断地有其</w:t>
      </w:r>
      <w:r w:rsidR="00974E5E">
        <w:rPr>
          <w:rFonts w:ascii="楷体" w:eastAsia="楷体" w:hAnsi="楷体" w:cs="楷体" w:hint="eastAsia"/>
          <w:spacing w:val="0"/>
          <w:kern w:val="2"/>
          <w:sz w:val="21"/>
        </w:rPr>
        <w:t>它</w:t>
      </w:r>
      <w:r w:rsidRPr="00BA0AD9">
        <w:rPr>
          <w:rFonts w:ascii="楷体" w:eastAsia="楷体" w:hAnsi="楷体" w:cs="楷体" w:hint="eastAsia"/>
          <w:spacing w:val="0"/>
          <w:kern w:val="2"/>
          <w:sz w:val="21"/>
        </w:rPr>
        <w:t>对象去冲击</w:t>
      </w:r>
      <w:r w:rsidR="00974E5E">
        <w:rPr>
          <w:rFonts w:ascii="楷体" w:eastAsia="楷体" w:hAnsi="楷体" w:cs="楷体" w:hint="eastAsia"/>
          <w:spacing w:val="0"/>
          <w:kern w:val="2"/>
          <w:sz w:val="21"/>
        </w:rPr>
        <w:t>它</w:t>
      </w:r>
      <w:r w:rsidRPr="00BA0AD9">
        <w:rPr>
          <w:rFonts w:ascii="楷体" w:eastAsia="楷体" w:hAnsi="楷体" w:cs="楷体" w:hint="eastAsia"/>
          <w:spacing w:val="0"/>
          <w:kern w:val="2"/>
          <w:sz w:val="21"/>
        </w:rPr>
        <w:t>的存在。</w:t>
      </w:r>
    </w:p>
    <w:p w14:paraId="65A37E80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制衡：发展方向不相容而相互间制约发展。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参照“矛盾双方”</w:t>
      </w:r>
    </w:p>
    <w:p w14:paraId="35331711" w14:textId="033FA672" w:rsidR="003A749D" w:rsidRPr="009F3F55" w:rsidRDefault="003A749D">
      <w:pPr>
        <w:spacing w:line="300" w:lineRule="auto"/>
        <w:ind w:firstLine="420"/>
        <w:outlineLvl w:val="2"/>
        <w:rPr>
          <w:rFonts w:ascii="楷体" w:eastAsia="楷体" w:hAnsi="楷体" w:cs="楷体"/>
          <w:spacing w:val="0"/>
          <w:kern w:val="2"/>
          <w:sz w:val="21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="005B21CA" w:rsidRPr="005B21CA">
        <w:rPr>
          <w:rFonts w:ascii="楷体" w:eastAsia="楷体" w:hAnsi="楷体" w:cs="楷体" w:hint="eastAsia"/>
          <w:spacing w:val="0"/>
          <w:kern w:val="2"/>
          <w:sz w:val="21"/>
        </w:rPr>
        <w:t>着力于</w:t>
      </w:r>
      <w:r w:rsidRPr="009F3F55">
        <w:rPr>
          <w:rFonts w:ascii="楷体" w:eastAsia="楷体" w:hAnsi="楷体" w:cs="楷体" w:hint="eastAsia"/>
          <w:spacing w:val="0"/>
          <w:kern w:val="2"/>
          <w:sz w:val="21"/>
        </w:rPr>
        <w:t>陷害他人的同时，也在阻碍自己的前进。</w:t>
      </w:r>
    </w:p>
    <w:p w14:paraId="65A37E81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差异：发展方向有区别而向不同结果发展。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参照“理念分歧”</w:t>
      </w:r>
    </w:p>
    <w:p w14:paraId="7811B77F" w14:textId="05392918" w:rsidR="005B21CA" w:rsidRPr="009D3725" w:rsidRDefault="005B21CA">
      <w:pPr>
        <w:spacing w:line="300" w:lineRule="auto"/>
        <w:ind w:firstLine="420"/>
        <w:outlineLvl w:val="2"/>
        <w:rPr>
          <w:rFonts w:ascii="楷体" w:eastAsia="楷体" w:hAnsi="楷体" w:cs="楷体"/>
          <w:spacing w:val="0"/>
          <w:kern w:val="2"/>
          <w:sz w:val="21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="009D3725" w:rsidRPr="009D3725">
        <w:rPr>
          <w:rFonts w:ascii="楷体" w:eastAsia="楷体" w:hAnsi="楷体" w:cs="楷体" w:hint="eastAsia"/>
          <w:spacing w:val="0"/>
          <w:kern w:val="2"/>
          <w:sz w:val="21"/>
        </w:rPr>
        <w:t>既然选择了不同的方向，那便不足以</w:t>
      </w:r>
      <w:r w:rsidR="00DA796C">
        <w:rPr>
          <w:rFonts w:ascii="楷体" w:eastAsia="楷体" w:hAnsi="楷体" w:cs="楷体" w:hint="eastAsia"/>
          <w:spacing w:val="0"/>
          <w:kern w:val="2"/>
          <w:sz w:val="21"/>
        </w:rPr>
        <w:t>吞并</w:t>
      </w:r>
      <w:r w:rsidR="009D3725">
        <w:rPr>
          <w:rFonts w:ascii="楷体" w:eastAsia="楷体" w:hAnsi="楷体" w:cs="楷体" w:hint="eastAsia"/>
          <w:spacing w:val="0"/>
          <w:kern w:val="2"/>
          <w:sz w:val="21"/>
        </w:rPr>
        <w:t>相离</w:t>
      </w:r>
      <w:r w:rsidR="009D3725" w:rsidRPr="009D3725">
        <w:rPr>
          <w:rFonts w:ascii="楷体" w:eastAsia="楷体" w:hAnsi="楷体" w:cs="楷体" w:hint="eastAsia"/>
          <w:spacing w:val="0"/>
          <w:kern w:val="2"/>
          <w:sz w:val="21"/>
        </w:rPr>
        <w:t>的分量。</w:t>
      </w:r>
    </w:p>
    <w:p w14:paraId="6C09191A" w14:textId="77777777" w:rsidR="00344F44" w:rsidRPr="00344F44" w:rsidRDefault="00344F44" w:rsidP="00344F44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344F44">
        <w:rPr>
          <w:rFonts w:ascii="Calibri" w:hAnsi="Calibri" w:hint="eastAsia"/>
          <w:color w:val="FF0000"/>
          <w:spacing w:val="0"/>
          <w:kern w:val="2"/>
          <w:sz w:val="21"/>
        </w:rPr>
        <w:t>传承</w:t>
      </w:r>
    </w:p>
    <w:p w14:paraId="3414F57B" w14:textId="77777777" w:rsidR="00344F44" w:rsidRPr="00344F44" w:rsidRDefault="00344F44" w:rsidP="00344F44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344F44">
        <w:rPr>
          <w:rFonts w:ascii="Calibri" w:hAnsi="Calibri" w:hint="eastAsia"/>
          <w:spacing w:val="0"/>
          <w:kern w:val="2"/>
          <w:sz w:val="21"/>
        </w:rPr>
        <w:t>代表十二月：最后，为世界注入力量吧。</w:t>
      </w:r>
    </w:p>
    <w:p w14:paraId="231A2D0D" w14:textId="77777777" w:rsidR="00344F44" w:rsidRPr="00344F44" w:rsidRDefault="00344F44" w:rsidP="00344F44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344F44">
        <w:rPr>
          <w:rFonts w:ascii="Calibri" w:hAnsi="Calibri" w:hint="eastAsia"/>
          <w:spacing w:val="0"/>
          <w:kern w:val="2"/>
          <w:sz w:val="21"/>
        </w:rPr>
        <w:t>守护运动：动起来，才有机会。</w:t>
      </w:r>
    </w:p>
    <w:p w14:paraId="65A37E83" w14:textId="0CB9A15A" w:rsidR="00C26948" w:rsidRDefault="00344F44" w:rsidP="00344F44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344F44">
        <w:rPr>
          <w:rFonts w:ascii="Calibri" w:hAnsi="Calibri" w:hint="eastAsia"/>
          <w:spacing w:val="0"/>
          <w:kern w:val="2"/>
          <w:sz w:val="21"/>
        </w:rPr>
        <w:t>守护价值：</w:t>
      </w:r>
      <w:r w:rsidR="005F038A">
        <w:rPr>
          <w:rFonts w:ascii="Calibri" w:hAnsi="Calibri" w:hint="eastAsia"/>
          <w:spacing w:val="0"/>
          <w:kern w:val="2"/>
          <w:sz w:val="21"/>
        </w:rPr>
        <w:t>不会平白获得</w:t>
      </w:r>
      <w:r w:rsidRPr="00344F44">
        <w:rPr>
          <w:rFonts w:ascii="Calibri" w:hAnsi="Calibri" w:hint="eastAsia"/>
          <w:spacing w:val="0"/>
          <w:kern w:val="2"/>
          <w:sz w:val="21"/>
        </w:rPr>
        <w:t>。</w:t>
      </w:r>
    </w:p>
    <w:p w14:paraId="5D97ED44" w14:textId="77777777" w:rsidR="0079605C" w:rsidRPr="0079605C" w:rsidRDefault="0079605C" w:rsidP="0079605C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79605C">
        <w:rPr>
          <w:rFonts w:ascii="Calibri" w:hAnsi="Calibri" w:hint="eastAsia"/>
          <w:color w:val="FF0000"/>
          <w:spacing w:val="0"/>
          <w:kern w:val="2"/>
          <w:sz w:val="21"/>
        </w:rPr>
        <w:t>神谕</w:t>
      </w:r>
    </w:p>
    <w:p w14:paraId="12642DF6" w14:textId="0589B165" w:rsidR="002568B8" w:rsidRDefault="002568B8" w:rsidP="0079605C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2568B8">
        <w:rPr>
          <w:rFonts w:ascii="Calibri" w:hAnsi="Calibri" w:hint="eastAsia"/>
          <w:spacing w:val="0"/>
          <w:kern w:val="2"/>
          <w:sz w:val="21"/>
        </w:rPr>
        <w:t>不断重复的运动</w:t>
      </w:r>
      <w:r w:rsidR="0012584A">
        <w:rPr>
          <w:rFonts w:ascii="Calibri" w:hAnsi="Calibri" w:hint="eastAsia"/>
          <w:spacing w:val="0"/>
          <w:kern w:val="2"/>
          <w:sz w:val="21"/>
        </w:rPr>
        <w:t>，</w:t>
      </w:r>
      <w:r w:rsidRPr="002568B8">
        <w:rPr>
          <w:rFonts w:ascii="Calibri" w:hAnsi="Calibri" w:hint="eastAsia"/>
          <w:spacing w:val="0"/>
          <w:kern w:val="2"/>
          <w:sz w:val="21"/>
        </w:rPr>
        <w:t>稍作停留，便感空洞。在这种情况下，我们更能感受到阳之神的影响。</w:t>
      </w:r>
    </w:p>
    <w:p w14:paraId="59A2A19F" w14:textId="70D765AA" w:rsidR="0079605C" w:rsidRPr="0079605C" w:rsidRDefault="0079605C" w:rsidP="0079605C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79605C">
        <w:rPr>
          <w:rFonts w:ascii="Calibri" w:hAnsi="Calibri" w:hint="eastAsia"/>
          <w:color w:val="FF0000"/>
          <w:spacing w:val="0"/>
          <w:kern w:val="2"/>
          <w:sz w:val="21"/>
        </w:rPr>
        <w:t>灾厄</w:t>
      </w:r>
    </w:p>
    <w:p w14:paraId="50BF5185" w14:textId="77777777" w:rsidR="002568B8" w:rsidRDefault="0079605C" w:rsidP="002568B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79605C">
        <w:rPr>
          <w:rFonts w:ascii="Calibri" w:hAnsi="Calibri" w:hint="eastAsia"/>
          <w:spacing w:val="0"/>
          <w:kern w:val="2"/>
          <w:sz w:val="21"/>
        </w:rPr>
        <w:t>侵略型缺陷：救世人格</w:t>
      </w:r>
      <w:r w:rsidRPr="0079605C">
        <w:rPr>
          <w:rFonts w:ascii="Calibri" w:hAnsi="Calibri" w:hint="eastAsia"/>
          <w:spacing w:val="0"/>
          <w:kern w:val="2"/>
          <w:sz w:val="21"/>
        </w:rPr>
        <w:t>-</w:t>
      </w:r>
      <w:r w:rsidRPr="0079605C">
        <w:rPr>
          <w:rFonts w:ascii="Calibri" w:hAnsi="Calibri" w:hint="eastAsia"/>
          <w:spacing w:val="0"/>
          <w:kern w:val="2"/>
          <w:sz w:val="21"/>
        </w:rPr>
        <w:t>不存具体目的地与外界频繁互动，自认正确地攻击非自身接纳的对象。</w:t>
      </w:r>
    </w:p>
    <w:p w14:paraId="070B173B" w14:textId="4F86F5CB" w:rsidR="0082042E" w:rsidRPr="0082042E" w:rsidRDefault="0082042E" w:rsidP="002568B8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82042E">
        <w:rPr>
          <w:rFonts w:ascii="Calibri" w:hAnsi="Calibri" w:hint="eastAsia"/>
          <w:color w:val="FF0000"/>
          <w:spacing w:val="0"/>
          <w:kern w:val="2"/>
          <w:sz w:val="21"/>
        </w:rPr>
        <w:t>关系</w:t>
      </w:r>
    </w:p>
    <w:p w14:paraId="46A2C6A3" w14:textId="396281F6" w:rsidR="0082042E" w:rsidRDefault="0082042E" w:rsidP="002568B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82042E">
        <w:rPr>
          <w:rFonts w:ascii="Calibri" w:hAnsi="Calibri" w:hint="eastAsia"/>
          <w:spacing w:val="0"/>
          <w:kern w:val="2"/>
          <w:sz w:val="21"/>
        </w:rPr>
        <w:t>阴和阳的关系：平衡合差异，差异转转化，转化合制衡，制衡转平衡。</w:t>
      </w:r>
      <w:r w:rsidR="000F66F8">
        <w:rPr>
          <w:rFonts w:ascii="Calibri" w:hAnsi="Calibri" w:hint="eastAsia"/>
          <w:spacing w:val="0"/>
          <w:kern w:val="2"/>
          <w:sz w:val="21"/>
        </w:rPr>
        <w:t>发展包含朝固定方向的发展</w:t>
      </w:r>
      <w:r w:rsidR="000F66F8">
        <w:rPr>
          <w:rFonts w:ascii="Calibri" w:hAnsi="Calibri" w:hint="eastAsia"/>
          <w:spacing w:val="0"/>
          <w:kern w:val="2"/>
          <w:sz w:val="21"/>
        </w:rPr>
        <w:t>(</w:t>
      </w:r>
      <w:r w:rsidR="000F66F8">
        <w:rPr>
          <w:rFonts w:ascii="Calibri" w:hAnsi="Calibri" w:hint="eastAsia"/>
          <w:spacing w:val="0"/>
          <w:kern w:val="2"/>
          <w:sz w:val="21"/>
        </w:rPr>
        <w:t>实</w:t>
      </w:r>
      <w:r w:rsidR="000F66F8">
        <w:rPr>
          <w:rFonts w:ascii="Calibri" w:hAnsi="Calibri" w:hint="eastAsia"/>
          <w:spacing w:val="0"/>
          <w:kern w:val="2"/>
          <w:sz w:val="21"/>
        </w:rPr>
        <w:t>)</w:t>
      </w:r>
      <w:r w:rsidR="000F66F8">
        <w:rPr>
          <w:rFonts w:ascii="Calibri" w:hAnsi="Calibri" w:hint="eastAsia"/>
          <w:spacing w:val="0"/>
          <w:kern w:val="2"/>
          <w:sz w:val="21"/>
        </w:rPr>
        <w:t>，也包含发散式的发展（虚）。</w:t>
      </w:r>
    </w:p>
    <w:p w14:paraId="5259AA54" w14:textId="1815E92E" w:rsidR="002568B8" w:rsidRPr="00ED5A78" w:rsidRDefault="002568B8" w:rsidP="00ED5A78">
      <w:pPr>
        <w:widowControl/>
        <w:jc w:val="left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br w:type="page"/>
      </w:r>
    </w:p>
    <w:p w14:paraId="65A37E85" w14:textId="2843EBF1" w:rsidR="00C26948" w:rsidRDefault="00ED5A78">
      <w:pPr>
        <w:numPr>
          <w:ilvl w:val="0"/>
          <w:numId w:val="4"/>
        </w:numPr>
        <w:spacing w:line="300" w:lineRule="auto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>
        <w:rPr>
          <w:rFonts w:ascii="Calibri" w:hAnsi="Calibri" w:hint="eastAsia"/>
          <w:color w:val="FF0000"/>
          <w:spacing w:val="0"/>
          <w:kern w:val="2"/>
          <w:sz w:val="21"/>
        </w:rPr>
        <w:lastRenderedPageBreak/>
        <w:t>.</w:t>
      </w:r>
      <w:r>
        <w:rPr>
          <w:rFonts w:ascii="Calibri" w:hAnsi="Calibri" w:hint="eastAsia"/>
          <w:color w:val="FF0000"/>
          <w:spacing w:val="0"/>
          <w:kern w:val="2"/>
          <w:sz w:val="21"/>
        </w:rPr>
        <w:t>天格神束</w:t>
      </w:r>
    </w:p>
    <w:p w14:paraId="65A37E86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天格神束包含对人类社会的第九边缘解释。其中【天格方位】解释该元素在天格关系中代表的含义。</w:t>
      </w:r>
    </w:p>
    <w:p w14:paraId="65A37E87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 xml:space="preserve">          </w:t>
      </w:r>
      <w:r>
        <w:rPr>
          <w:rFonts w:ascii="Calibri" w:hAnsi="Calibri" w:hint="eastAsia"/>
          <w:noProof/>
          <w:spacing w:val="0"/>
          <w:kern w:val="2"/>
          <w:sz w:val="21"/>
        </w:rPr>
        <w:drawing>
          <wp:inline distT="0" distB="0" distL="0" distR="0" wp14:anchorId="65A37F43" wp14:editId="65A37F44">
            <wp:extent cx="1987550" cy="1104900"/>
            <wp:effectExtent l="0" t="0" r="6350" b="0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104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3C71" w14:textId="77777777" w:rsidR="00031914" w:rsidRDefault="00031914">
      <w:pPr>
        <w:widowControl/>
        <w:jc w:val="left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br w:type="page"/>
      </w:r>
    </w:p>
    <w:p w14:paraId="65A37E88" w14:textId="754C8DBB" w:rsidR="00C26948" w:rsidRDefault="00ED5A78">
      <w:pPr>
        <w:spacing w:line="300" w:lineRule="auto"/>
        <w:ind w:firstLine="420"/>
        <w:outlineLvl w:val="2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lastRenderedPageBreak/>
        <w:t>构型-雷【本质·形式】</w:t>
      </w:r>
    </w:p>
    <w:p w14:paraId="65A37E89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神束方位：【虚律】【传播动态特性】【守序变化之律】</w:t>
      </w:r>
    </w:p>
    <w:p w14:paraId="65A37E8A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天格方位：【文明】</w:t>
      </w:r>
    </w:p>
    <w:p w14:paraId="65A37E8B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主控方位：【发展】【更替】</w:t>
      </w:r>
    </w:p>
    <w:p w14:paraId="283C1097" w14:textId="0A6DC882" w:rsidR="00E80EBF" w:rsidRPr="00E80EBF" w:rsidRDefault="00E80EBF" w:rsidP="00E80EBF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E80EBF">
        <w:rPr>
          <w:rFonts w:ascii="Calibri" w:hAnsi="Calibri" w:hint="eastAsia"/>
          <w:spacing w:val="0"/>
          <w:kern w:val="2"/>
          <w:sz w:val="21"/>
        </w:rPr>
        <w:t>代号</w:t>
      </w:r>
      <w:r w:rsidRPr="00E80EBF">
        <w:rPr>
          <w:rFonts w:ascii="Calibri" w:hAnsi="Calibri" w:hint="eastAsia"/>
          <w:spacing w:val="0"/>
          <w:kern w:val="2"/>
          <w:sz w:val="21"/>
        </w:rPr>
        <w:t>/</w:t>
      </w:r>
      <w:r w:rsidRPr="00E80EBF">
        <w:rPr>
          <w:rFonts w:ascii="Calibri" w:hAnsi="Calibri" w:hint="eastAsia"/>
          <w:spacing w:val="0"/>
          <w:kern w:val="2"/>
          <w:sz w:val="21"/>
        </w:rPr>
        <w:t>天星：【</w:t>
      </w:r>
      <w:r w:rsidR="004D40D8" w:rsidRPr="004D40D8">
        <w:rPr>
          <w:rFonts w:ascii="Calibri" w:hAnsi="Calibri" w:hint="eastAsia"/>
          <w:spacing w:val="0"/>
          <w:kern w:val="2"/>
          <w:sz w:val="21"/>
        </w:rPr>
        <w:t>七行</w:t>
      </w:r>
      <w:r w:rsidRPr="00E80EBF">
        <w:rPr>
          <w:rFonts w:ascii="Calibri" w:hAnsi="Calibri" w:hint="eastAsia"/>
          <w:spacing w:val="0"/>
          <w:kern w:val="2"/>
          <w:sz w:val="21"/>
        </w:rPr>
        <w:t>】</w:t>
      </w:r>
      <w:r w:rsidR="004D40D8" w:rsidRPr="004D40D8">
        <w:rPr>
          <w:rFonts w:ascii="Calibri" w:hAnsi="Calibri" w:hint="eastAsia"/>
          <w:spacing w:val="0"/>
          <w:kern w:val="2"/>
          <w:sz w:val="21"/>
        </w:rPr>
        <w:t>【敕命】</w:t>
      </w:r>
    </w:p>
    <w:p w14:paraId="23554334" w14:textId="38EA5654" w:rsidR="00E80EBF" w:rsidRPr="00E80EBF" w:rsidRDefault="00E80EBF" w:rsidP="00E80EBF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E80EBF">
        <w:rPr>
          <w:rFonts w:ascii="Calibri" w:hAnsi="Calibri" w:hint="eastAsia"/>
          <w:spacing w:val="0"/>
          <w:kern w:val="2"/>
          <w:sz w:val="21"/>
        </w:rPr>
        <w:t>星象：【</w:t>
      </w:r>
      <w:r w:rsidR="007B0C64">
        <w:rPr>
          <w:rFonts w:ascii="Calibri" w:hAnsi="Calibri" w:hint="eastAsia"/>
          <w:spacing w:val="0"/>
          <w:kern w:val="2"/>
          <w:sz w:val="21"/>
        </w:rPr>
        <w:t>瞬息万变</w:t>
      </w:r>
      <w:r w:rsidRPr="00E80EBF">
        <w:rPr>
          <w:rFonts w:ascii="Calibri" w:hAnsi="Calibri" w:hint="eastAsia"/>
          <w:spacing w:val="0"/>
          <w:kern w:val="2"/>
          <w:sz w:val="21"/>
        </w:rPr>
        <w:t>】</w:t>
      </w:r>
    </w:p>
    <w:p w14:paraId="18FFED45" w14:textId="3121ED97" w:rsidR="00E80EBF" w:rsidRPr="00E80EBF" w:rsidRDefault="00E80EBF" w:rsidP="00E80EBF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E80EBF">
        <w:rPr>
          <w:rFonts w:ascii="Calibri" w:hAnsi="Calibri" w:hint="eastAsia"/>
          <w:color w:val="FF0000"/>
          <w:spacing w:val="0"/>
          <w:kern w:val="2"/>
          <w:sz w:val="21"/>
        </w:rPr>
        <w:t>神名：【</w:t>
      </w:r>
      <w:r w:rsidR="004D40D8" w:rsidRPr="004D40D8">
        <w:rPr>
          <w:rFonts w:ascii="Calibri" w:hAnsi="Calibri"/>
          <w:color w:val="FF0000"/>
          <w:spacing w:val="0"/>
          <w:kern w:val="2"/>
          <w:sz w:val="21"/>
        </w:rPr>
        <w:t>Marsforionete</w:t>
      </w:r>
      <w:r w:rsidR="007B0C64">
        <w:rPr>
          <w:rFonts w:ascii="Calibri" w:hAnsi="Calibri" w:hint="eastAsia"/>
          <w:color w:val="FF0000"/>
          <w:spacing w:val="0"/>
          <w:kern w:val="2"/>
          <w:sz w:val="21"/>
        </w:rPr>
        <w:t>】</w:t>
      </w:r>
    </w:p>
    <w:p w14:paraId="2D3E3F91" w14:textId="77777777" w:rsidR="00E80EBF" w:rsidRPr="00E80EBF" w:rsidRDefault="00E80EBF" w:rsidP="00E80EBF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E80EBF">
        <w:rPr>
          <w:rFonts w:ascii="Calibri" w:hAnsi="Calibri" w:hint="eastAsia"/>
          <w:spacing w:val="0"/>
          <w:kern w:val="2"/>
          <w:sz w:val="21"/>
        </w:rPr>
        <w:t>释义：</w:t>
      </w:r>
    </w:p>
    <w:p w14:paraId="63A1C99D" w14:textId="616EAA17" w:rsidR="0010003F" w:rsidRDefault="0010003F" w:rsidP="00E80EBF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10003F">
        <w:rPr>
          <w:rFonts w:ascii="Calibri" w:hAnsi="Calibri" w:hint="eastAsia"/>
          <w:spacing w:val="0"/>
          <w:kern w:val="2"/>
          <w:sz w:val="21"/>
        </w:rPr>
        <w:t>可知而不可见，</w:t>
      </w:r>
      <w:r>
        <w:rPr>
          <w:rFonts w:ascii="Calibri" w:hAnsi="Calibri" w:hint="eastAsia"/>
          <w:spacing w:val="0"/>
          <w:kern w:val="2"/>
          <w:sz w:val="21"/>
        </w:rPr>
        <w:t>或可见而不可知</w:t>
      </w:r>
      <w:r w:rsidRPr="0010003F">
        <w:rPr>
          <w:rFonts w:ascii="Calibri" w:hAnsi="Calibri" w:hint="eastAsia"/>
          <w:spacing w:val="0"/>
          <w:kern w:val="2"/>
          <w:sz w:val="21"/>
        </w:rPr>
        <w:t>。</w:t>
      </w:r>
    </w:p>
    <w:p w14:paraId="7E78C543" w14:textId="78475556" w:rsidR="00E80EBF" w:rsidRPr="00E80EBF" w:rsidRDefault="00E80EBF" w:rsidP="00E80EBF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E80EBF">
        <w:rPr>
          <w:rFonts w:ascii="Calibri" w:hAnsi="Calibri" w:hint="eastAsia"/>
          <w:color w:val="FF0000"/>
          <w:spacing w:val="0"/>
          <w:kern w:val="2"/>
          <w:sz w:val="21"/>
        </w:rPr>
        <w:t>司控</w:t>
      </w:r>
    </w:p>
    <w:p w14:paraId="65A37E8C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构型：所创造对象的违背自然。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参照“人类创物”</w:t>
      </w:r>
    </w:p>
    <w:p w14:paraId="1EDD12CE" w14:textId="376F9AB5" w:rsidR="009744FF" w:rsidRDefault="009744FF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="002569E0" w:rsidRPr="002569E0">
        <w:rPr>
          <w:rFonts w:ascii="楷体" w:eastAsia="楷体" w:hAnsi="楷体" w:cs="楷体" w:hint="eastAsia"/>
          <w:spacing w:val="0"/>
          <w:kern w:val="2"/>
          <w:sz w:val="21"/>
        </w:rPr>
        <w:t>那是令人迷乱的陷阱：</w:t>
      </w:r>
      <w:r w:rsidR="002569E0">
        <w:rPr>
          <w:rFonts w:ascii="楷体" w:eastAsia="楷体" w:hAnsi="楷体" w:cs="楷体" w:hint="eastAsia"/>
          <w:spacing w:val="0"/>
          <w:kern w:val="2"/>
          <w:sz w:val="21"/>
        </w:rPr>
        <w:t>以生命为代价，来换取片刻的血亲。</w:t>
      </w:r>
    </w:p>
    <w:p w14:paraId="65A37E8D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发展：特质延续时新旧特质在内涵上相似。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参照“数量积累”</w:t>
      </w:r>
    </w:p>
    <w:p w14:paraId="58A34EB4" w14:textId="61544D92" w:rsidR="00767E44" w:rsidRPr="00767E44" w:rsidRDefault="00767E44">
      <w:pPr>
        <w:spacing w:line="300" w:lineRule="auto"/>
        <w:ind w:firstLine="420"/>
        <w:outlineLvl w:val="2"/>
        <w:rPr>
          <w:rFonts w:ascii="楷体" w:eastAsia="楷体" w:hAnsi="楷体" w:cs="楷体"/>
          <w:spacing w:val="0"/>
          <w:kern w:val="2"/>
          <w:sz w:val="21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Pr="00767E44">
        <w:rPr>
          <w:rFonts w:ascii="楷体" w:eastAsia="楷体" w:hAnsi="楷体" w:cs="楷体" w:hint="eastAsia"/>
          <w:spacing w:val="0"/>
          <w:kern w:val="2"/>
          <w:sz w:val="21"/>
        </w:rPr>
        <w:t>每一局部特征与整体特征相融</w:t>
      </w:r>
      <w:r w:rsidR="00874011">
        <w:rPr>
          <w:rFonts w:ascii="楷体" w:eastAsia="楷体" w:hAnsi="楷体" w:cs="楷体" w:hint="eastAsia"/>
          <w:spacing w:val="0"/>
          <w:kern w:val="2"/>
          <w:sz w:val="21"/>
        </w:rPr>
        <w:t>，或是继承，或是</w:t>
      </w:r>
      <w:r w:rsidR="009F75D0">
        <w:rPr>
          <w:rFonts w:ascii="楷体" w:eastAsia="楷体" w:hAnsi="楷体" w:cs="楷体" w:hint="eastAsia"/>
          <w:spacing w:val="0"/>
          <w:kern w:val="2"/>
          <w:sz w:val="21"/>
        </w:rPr>
        <w:t>依附</w:t>
      </w:r>
      <w:r w:rsidRPr="00767E44">
        <w:rPr>
          <w:rFonts w:ascii="楷体" w:eastAsia="楷体" w:hAnsi="楷体" w:cs="楷体" w:hint="eastAsia"/>
          <w:spacing w:val="0"/>
          <w:kern w:val="2"/>
          <w:sz w:val="21"/>
        </w:rPr>
        <w:t>。</w:t>
      </w:r>
    </w:p>
    <w:p w14:paraId="09A44565" w14:textId="66546559" w:rsidR="008A51AB" w:rsidRPr="00540D09" w:rsidRDefault="00ED5A78" w:rsidP="00540D09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更替：特质取代时新旧特质有不同的形态。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参照“质量突变”</w:t>
      </w:r>
    </w:p>
    <w:p w14:paraId="3BD2F4FE" w14:textId="4B35D6F0" w:rsidR="009F75D0" w:rsidRPr="00540D09" w:rsidRDefault="009F75D0" w:rsidP="00540D09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="00BF3273" w:rsidRPr="0057217B">
        <w:rPr>
          <w:rFonts w:ascii="楷体" w:eastAsia="楷体" w:hAnsi="楷体" w:cs="楷体" w:hint="eastAsia"/>
          <w:spacing w:val="0"/>
          <w:kern w:val="2"/>
          <w:sz w:val="21"/>
        </w:rPr>
        <w:t>将祂的秘密，层层</w:t>
      </w:r>
      <w:r w:rsidR="0057217B">
        <w:rPr>
          <w:rFonts w:ascii="楷体" w:eastAsia="楷体" w:hAnsi="楷体" w:cs="楷体" w:hint="eastAsia"/>
          <w:spacing w:val="0"/>
          <w:kern w:val="2"/>
          <w:sz w:val="21"/>
        </w:rPr>
        <w:t>掩盖</w:t>
      </w:r>
      <w:r w:rsidR="00BF3273" w:rsidRPr="0057217B">
        <w:rPr>
          <w:rFonts w:ascii="楷体" w:eastAsia="楷体" w:hAnsi="楷体" w:cs="楷体" w:hint="eastAsia"/>
          <w:spacing w:val="0"/>
          <w:kern w:val="2"/>
          <w:sz w:val="21"/>
        </w:rPr>
        <w:t>：</w:t>
      </w:r>
      <w:r w:rsidR="006F5B82" w:rsidRPr="0057217B">
        <w:rPr>
          <w:rFonts w:ascii="楷体" w:eastAsia="楷体" w:hAnsi="楷体" w:cs="楷体" w:hint="eastAsia"/>
          <w:spacing w:val="0"/>
          <w:kern w:val="2"/>
          <w:sz w:val="21"/>
        </w:rPr>
        <w:t>以欺骗新到的愚众，</w:t>
      </w:r>
      <w:r w:rsidR="0057217B">
        <w:rPr>
          <w:rFonts w:ascii="楷体" w:eastAsia="楷体" w:hAnsi="楷体" w:cs="楷体" w:hint="eastAsia"/>
          <w:spacing w:val="0"/>
          <w:kern w:val="2"/>
          <w:sz w:val="21"/>
        </w:rPr>
        <w:t>守候时代。</w:t>
      </w:r>
    </w:p>
    <w:p w14:paraId="31338371" w14:textId="77777777" w:rsidR="0081360D" w:rsidRPr="0081360D" w:rsidRDefault="0081360D" w:rsidP="0081360D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81360D">
        <w:rPr>
          <w:rFonts w:ascii="Calibri" w:hAnsi="Calibri" w:hint="eastAsia"/>
          <w:color w:val="FF0000"/>
          <w:spacing w:val="0"/>
          <w:kern w:val="2"/>
          <w:sz w:val="21"/>
        </w:rPr>
        <w:t>传承</w:t>
      </w:r>
    </w:p>
    <w:p w14:paraId="20466609" w14:textId="3BA40BEB" w:rsidR="0081360D" w:rsidRPr="0081360D" w:rsidRDefault="0081360D" w:rsidP="0081360D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81360D">
        <w:rPr>
          <w:rFonts w:ascii="Calibri" w:hAnsi="Calibri" w:hint="eastAsia"/>
          <w:spacing w:val="0"/>
          <w:kern w:val="2"/>
          <w:sz w:val="21"/>
        </w:rPr>
        <w:t>代表十一月：</w:t>
      </w:r>
      <w:r>
        <w:rPr>
          <w:rFonts w:ascii="Calibri" w:hAnsi="Calibri" w:hint="eastAsia"/>
          <w:spacing w:val="0"/>
          <w:kern w:val="2"/>
          <w:sz w:val="21"/>
        </w:rPr>
        <w:t>产生</w:t>
      </w:r>
      <w:r w:rsidR="00A3724C">
        <w:rPr>
          <w:rFonts w:ascii="Calibri" w:hAnsi="Calibri" w:hint="eastAsia"/>
          <w:spacing w:val="0"/>
          <w:kern w:val="2"/>
          <w:sz w:val="21"/>
        </w:rPr>
        <w:t>最终</w:t>
      </w:r>
      <w:r>
        <w:rPr>
          <w:rFonts w:ascii="Calibri" w:hAnsi="Calibri" w:hint="eastAsia"/>
          <w:spacing w:val="0"/>
          <w:kern w:val="2"/>
          <w:sz w:val="21"/>
        </w:rPr>
        <w:t>的冲撞</w:t>
      </w:r>
      <w:r w:rsidRPr="0081360D">
        <w:rPr>
          <w:rFonts w:ascii="Calibri" w:hAnsi="Calibri" w:hint="eastAsia"/>
          <w:spacing w:val="0"/>
          <w:kern w:val="2"/>
          <w:sz w:val="21"/>
        </w:rPr>
        <w:t>。</w:t>
      </w:r>
    </w:p>
    <w:p w14:paraId="47C534E5" w14:textId="77777777" w:rsidR="0081360D" w:rsidRDefault="0081360D" w:rsidP="0081360D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81360D">
        <w:rPr>
          <w:rFonts w:ascii="Calibri" w:hAnsi="Calibri" w:hint="eastAsia"/>
          <w:spacing w:val="0"/>
          <w:kern w:val="2"/>
          <w:sz w:val="21"/>
        </w:rPr>
        <w:t>守护社会：文明的具体体现。</w:t>
      </w:r>
    </w:p>
    <w:p w14:paraId="342F50CD" w14:textId="768CDFEA" w:rsidR="00635F08" w:rsidRPr="0081360D" w:rsidRDefault="00635F08" w:rsidP="0081360D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守护超越：抗拒</w:t>
      </w:r>
      <w:r w:rsidR="00DC054D">
        <w:rPr>
          <w:rFonts w:ascii="Calibri" w:hAnsi="Calibri" w:hint="eastAsia"/>
          <w:spacing w:val="0"/>
          <w:kern w:val="2"/>
          <w:sz w:val="21"/>
        </w:rPr>
        <w:t>源于</w:t>
      </w:r>
      <w:r>
        <w:rPr>
          <w:rFonts w:ascii="Calibri" w:hAnsi="Calibri" w:hint="eastAsia"/>
          <w:spacing w:val="0"/>
          <w:kern w:val="2"/>
          <w:sz w:val="21"/>
        </w:rPr>
        <w:t>自然的命运。</w:t>
      </w:r>
    </w:p>
    <w:p w14:paraId="738B15EC" w14:textId="0816896C" w:rsidR="0081360D" w:rsidRPr="0081360D" w:rsidRDefault="0081360D" w:rsidP="0081360D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81360D">
        <w:rPr>
          <w:rFonts w:ascii="Calibri" w:hAnsi="Calibri" w:hint="eastAsia"/>
          <w:spacing w:val="0"/>
          <w:kern w:val="2"/>
          <w:sz w:val="21"/>
        </w:rPr>
        <w:t>守护文化：</w:t>
      </w:r>
      <w:r w:rsidR="00A3724C">
        <w:rPr>
          <w:rFonts w:ascii="Calibri" w:hAnsi="Calibri" w:hint="eastAsia"/>
          <w:spacing w:val="0"/>
          <w:kern w:val="2"/>
          <w:sz w:val="21"/>
        </w:rPr>
        <w:t>相传而</w:t>
      </w:r>
      <w:r w:rsidR="00BB245F">
        <w:rPr>
          <w:rFonts w:ascii="Calibri" w:hAnsi="Calibri" w:hint="eastAsia"/>
          <w:spacing w:val="0"/>
          <w:kern w:val="2"/>
          <w:sz w:val="21"/>
        </w:rPr>
        <w:t>不断</w:t>
      </w:r>
      <w:r w:rsidR="002C2792">
        <w:rPr>
          <w:rFonts w:ascii="Calibri" w:hAnsi="Calibri" w:hint="eastAsia"/>
          <w:spacing w:val="0"/>
          <w:kern w:val="2"/>
          <w:sz w:val="21"/>
        </w:rPr>
        <w:t>优化</w:t>
      </w:r>
      <w:r w:rsidRPr="0081360D">
        <w:rPr>
          <w:rFonts w:ascii="Calibri" w:hAnsi="Calibri" w:hint="eastAsia"/>
          <w:spacing w:val="0"/>
          <w:kern w:val="2"/>
          <w:sz w:val="21"/>
        </w:rPr>
        <w:t>。</w:t>
      </w:r>
    </w:p>
    <w:p w14:paraId="15694E35" w14:textId="5E79FB29" w:rsidR="0081360D" w:rsidRDefault="0081360D" w:rsidP="0081360D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81360D">
        <w:rPr>
          <w:rFonts w:ascii="Calibri" w:hAnsi="Calibri" w:hint="eastAsia"/>
          <w:spacing w:val="0"/>
          <w:kern w:val="2"/>
          <w:sz w:val="21"/>
        </w:rPr>
        <w:t>守护流程：有必要，</w:t>
      </w:r>
      <w:r w:rsidR="00F20381">
        <w:rPr>
          <w:rFonts w:ascii="Calibri" w:hAnsi="Calibri" w:hint="eastAsia"/>
          <w:spacing w:val="0"/>
          <w:kern w:val="2"/>
          <w:sz w:val="21"/>
        </w:rPr>
        <w:t>并非总有效</w:t>
      </w:r>
      <w:r w:rsidRPr="0081360D">
        <w:rPr>
          <w:rFonts w:ascii="Calibri" w:hAnsi="Calibri" w:hint="eastAsia"/>
          <w:spacing w:val="0"/>
          <w:kern w:val="2"/>
          <w:sz w:val="21"/>
        </w:rPr>
        <w:t>。</w:t>
      </w:r>
    </w:p>
    <w:p w14:paraId="6B711D3C" w14:textId="0F4ED657" w:rsidR="000B6E08" w:rsidRDefault="000B6E08" w:rsidP="0081360D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守护封装：精细的形式。</w:t>
      </w:r>
    </w:p>
    <w:p w14:paraId="75E118B5" w14:textId="3DD32D33" w:rsidR="001B0C3E" w:rsidRDefault="001B0C3E" w:rsidP="0081360D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守护</w:t>
      </w:r>
      <w:r w:rsidR="0037583E">
        <w:rPr>
          <w:rFonts w:ascii="Calibri" w:hAnsi="Calibri" w:hint="eastAsia"/>
          <w:spacing w:val="0"/>
          <w:kern w:val="2"/>
          <w:sz w:val="21"/>
        </w:rPr>
        <w:t>精神</w:t>
      </w:r>
      <w:r>
        <w:rPr>
          <w:rFonts w:ascii="Calibri" w:hAnsi="Calibri" w:hint="eastAsia"/>
          <w:spacing w:val="0"/>
          <w:kern w:val="2"/>
          <w:sz w:val="21"/>
        </w:rPr>
        <w:t>：界限</w:t>
      </w:r>
      <w:r w:rsidR="00CE7C6D">
        <w:rPr>
          <w:rFonts w:ascii="Calibri" w:hAnsi="Calibri" w:hint="eastAsia"/>
          <w:spacing w:val="0"/>
          <w:kern w:val="2"/>
          <w:sz w:val="21"/>
        </w:rPr>
        <w:t>可被</w:t>
      </w:r>
      <w:r w:rsidR="0037583E">
        <w:rPr>
          <w:rFonts w:ascii="Calibri" w:hAnsi="Calibri" w:hint="eastAsia"/>
          <w:spacing w:val="0"/>
          <w:kern w:val="2"/>
          <w:sz w:val="21"/>
        </w:rPr>
        <w:t>修饰</w:t>
      </w:r>
      <w:r>
        <w:rPr>
          <w:rFonts w:ascii="Calibri" w:hAnsi="Calibri" w:hint="eastAsia"/>
          <w:spacing w:val="0"/>
          <w:kern w:val="2"/>
          <w:sz w:val="21"/>
        </w:rPr>
        <w:t>，</w:t>
      </w:r>
      <w:r w:rsidR="00CE7C6D">
        <w:rPr>
          <w:rFonts w:ascii="Calibri" w:hAnsi="Calibri" w:hint="eastAsia"/>
          <w:spacing w:val="0"/>
          <w:kern w:val="2"/>
          <w:sz w:val="21"/>
        </w:rPr>
        <w:t>内涵</w:t>
      </w:r>
      <w:r>
        <w:rPr>
          <w:rFonts w:ascii="Calibri" w:hAnsi="Calibri" w:hint="eastAsia"/>
          <w:spacing w:val="0"/>
          <w:kern w:val="2"/>
          <w:sz w:val="21"/>
        </w:rPr>
        <w:t>不断充实。</w:t>
      </w:r>
    </w:p>
    <w:p w14:paraId="2F0C227F" w14:textId="77777777" w:rsidR="008A51AB" w:rsidRPr="008A51AB" w:rsidRDefault="008A51AB" w:rsidP="008A51AB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8A51AB">
        <w:rPr>
          <w:rFonts w:ascii="Calibri" w:hAnsi="Calibri" w:hint="eastAsia"/>
          <w:color w:val="FF0000"/>
          <w:spacing w:val="0"/>
          <w:kern w:val="2"/>
          <w:sz w:val="21"/>
        </w:rPr>
        <w:t>神谕</w:t>
      </w:r>
    </w:p>
    <w:p w14:paraId="6FF940FA" w14:textId="77777777" w:rsidR="00AD4F71" w:rsidRDefault="00AD4F71" w:rsidP="008A51AB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AD4F71">
        <w:rPr>
          <w:rFonts w:ascii="Calibri" w:hAnsi="Calibri" w:hint="eastAsia"/>
          <w:spacing w:val="0"/>
          <w:kern w:val="2"/>
          <w:sz w:val="21"/>
        </w:rPr>
        <w:t>感受人类的文明</w:t>
      </w:r>
      <w:r>
        <w:rPr>
          <w:rFonts w:ascii="Calibri" w:hAnsi="Calibri" w:hint="eastAsia"/>
          <w:spacing w:val="0"/>
          <w:kern w:val="2"/>
          <w:sz w:val="21"/>
        </w:rPr>
        <w:t>、</w:t>
      </w:r>
      <w:r w:rsidRPr="00AD4F71">
        <w:rPr>
          <w:rFonts w:ascii="Calibri" w:hAnsi="Calibri" w:hint="eastAsia"/>
          <w:spacing w:val="0"/>
          <w:kern w:val="2"/>
          <w:sz w:val="21"/>
        </w:rPr>
        <w:t>探索</w:t>
      </w:r>
      <w:r>
        <w:rPr>
          <w:rFonts w:ascii="Calibri" w:hAnsi="Calibri" w:hint="eastAsia"/>
          <w:spacing w:val="0"/>
          <w:kern w:val="2"/>
          <w:sz w:val="21"/>
        </w:rPr>
        <w:t>、</w:t>
      </w:r>
      <w:r w:rsidRPr="00AD4F71">
        <w:rPr>
          <w:rFonts w:ascii="Calibri" w:hAnsi="Calibri" w:hint="eastAsia"/>
          <w:spacing w:val="0"/>
          <w:kern w:val="2"/>
          <w:sz w:val="21"/>
        </w:rPr>
        <w:t>领悟。在这种情况下，我们更能感受到雷之神的影响。</w:t>
      </w:r>
    </w:p>
    <w:p w14:paraId="7021ED4A" w14:textId="37DE8DF8" w:rsidR="008A51AB" w:rsidRPr="008A51AB" w:rsidRDefault="008A51AB" w:rsidP="008A51AB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8A51AB">
        <w:rPr>
          <w:rFonts w:ascii="Calibri" w:hAnsi="Calibri" w:hint="eastAsia"/>
          <w:color w:val="FF0000"/>
          <w:spacing w:val="0"/>
          <w:kern w:val="2"/>
          <w:sz w:val="21"/>
        </w:rPr>
        <w:t>灾厄</w:t>
      </w:r>
    </w:p>
    <w:p w14:paraId="65A37E91" w14:textId="461F8FE0" w:rsidR="00C26948" w:rsidRDefault="008A51AB" w:rsidP="008A51AB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8A51AB">
        <w:rPr>
          <w:rFonts w:ascii="Calibri" w:hAnsi="Calibri" w:hint="eastAsia"/>
          <w:spacing w:val="0"/>
          <w:kern w:val="2"/>
          <w:sz w:val="21"/>
        </w:rPr>
        <w:t>社会型缺陷：排异高尚人格</w:t>
      </w:r>
      <w:r w:rsidRPr="008A51AB">
        <w:rPr>
          <w:rFonts w:ascii="Calibri" w:hAnsi="Calibri" w:hint="eastAsia"/>
          <w:spacing w:val="0"/>
          <w:kern w:val="2"/>
          <w:sz w:val="21"/>
        </w:rPr>
        <w:t>-</w:t>
      </w:r>
      <w:r w:rsidRPr="008A51AB">
        <w:rPr>
          <w:rFonts w:ascii="Calibri" w:hAnsi="Calibri" w:hint="eastAsia"/>
          <w:spacing w:val="0"/>
          <w:kern w:val="2"/>
          <w:sz w:val="21"/>
        </w:rPr>
        <w:t>信奉正面信息，抨击负面信息，执拗地认为外界所有攻击都在协助自身成长，无法认同负面信息的价值和合理性。</w:t>
      </w:r>
      <w:r w:rsidR="00ED5A78">
        <w:rPr>
          <w:rFonts w:ascii="Calibri" w:hAnsi="Calibri" w:hint="eastAsia"/>
          <w:spacing w:val="0"/>
          <w:kern w:val="2"/>
          <w:sz w:val="21"/>
        </w:rPr>
        <w:br/>
      </w:r>
    </w:p>
    <w:p w14:paraId="153F5931" w14:textId="7ADD7BD3" w:rsidR="00C26948" w:rsidRDefault="0006652B" w:rsidP="00ED5A78">
      <w:pPr>
        <w:widowControl/>
        <w:jc w:val="left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br w:type="page"/>
      </w:r>
    </w:p>
    <w:p w14:paraId="65A37E93" w14:textId="1BF1786D" w:rsidR="00C26948" w:rsidRDefault="00ED5A78">
      <w:pPr>
        <w:spacing w:line="300" w:lineRule="auto"/>
        <w:ind w:firstLine="420"/>
        <w:outlineLvl w:val="2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lastRenderedPageBreak/>
        <w:t>共途-草【</w:t>
      </w:r>
      <w:r w:rsidR="00286AC6"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t>巩固</w:t>
      </w: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t>·</w:t>
      </w:r>
      <w:r w:rsidR="00D85378"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t>收束</w:t>
      </w: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t>】</w:t>
      </w:r>
    </w:p>
    <w:p w14:paraId="65A37E94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神束方位：【阴法】【聚焦活动轨迹】【顺应扰动之法】</w:t>
      </w:r>
    </w:p>
    <w:p w14:paraId="65A37E95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天格方位：【目标】</w:t>
      </w:r>
    </w:p>
    <w:p w14:paraId="65A37E96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主控方位：【积蓄】【约束】</w:t>
      </w:r>
    </w:p>
    <w:p w14:paraId="6C84CEAD" w14:textId="4A97EAA7" w:rsidR="004D33CC" w:rsidRDefault="004D33CC" w:rsidP="004D33CC">
      <w:pPr>
        <w:spacing w:line="300" w:lineRule="auto"/>
        <w:ind w:firstLine="420"/>
        <w:outlineLvl w:val="2"/>
        <w:rPr>
          <w:rFonts w:ascii="Calibri" w:hAnsi="Calibri"/>
        </w:rPr>
      </w:pPr>
      <w:r>
        <w:rPr>
          <w:rFonts w:ascii="Calibri" w:hAnsi="Calibri" w:hint="eastAsia"/>
        </w:rPr>
        <w:t>代号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天星：【</w:t>
      </w:r>
      <w:r w:rsidR="00FF30C1" w:rsidRPr="00FF30C1">
        <w:rPr>
          <w:rFonts w:ascii="Calibri" w:hAnsi="Calibri" w:hint="eastAsia"/>
        </w:rPr>
        <w:t>纳尔</w:t>
      </w:r>
      <w:r>
        <w:rPr>
          <w:rFonts w:ascii="Calibri" w:hAnsi="Calibri" w:hint="eastAsia"/>
        </w:rPr>
        <w:t>】</w:t>
      </w:r>
    </w:p>
    <w:p w14:paraId="3DF9A83A" w14:textId="3E823394" w:rsidR="004D33CC" w:rsidRDefault="004D33CC" w:rsidP="004D33CC">
      <w:pPr>
        <w:spacing w:line="300" w:lineRule="auto"/>
        <w:ind w:firstLine="420"/>
        <w:outlineLvl w:val="2"/>
        <w:rPr>
          <w:rFonts w:ascii="Calibri" w:hAnsi="Calibri"/>
        </w:rPr>
      </w:pPr>
      <w:r>
        <w:rPr>
          <w:rFonts w:ascii="Calibri" w:hAnsi="Calibri" w:hint="eastAsia"/>
        </w:rPr>
        <w:t>星象：【</w:t>
      </w:r>
      <w:r w:rsidR="00FF30C1">
        <w:rPr>
          <w:rFonts w:ascii="Calibri" w:hAnsi="Calibri" w:hint="eastAsia"/>
        </w:rPr>
        <w:t>随异而动</w:t>
      </w:r>
      <w:r>
        <w:rPr>
          <w:rFonts w:ascii="Calibri" w:hAnsi="Calibri" w:hint="eastAsia"/>
        </w:rPr>
        <w:t>】</w:t>
      </w:r>
    </w:p>
    <w:p w14:paraId="2DB789C5" w14:textId="2A6059DC" w:rsidR="004D33CC" w:rsidRDefault="004D33CC" w:rsidP="004D33CC">
      <w:pPr>
        <w:spacing w:line="300" w:lineRule="auto"/>
        <w:ind w:firstLine="420"/>
        <w:outlineLvl w:val="2"/>
        <w:rPr>
          <w:rFonts w:ascii="Calibri" w:hAnsi="Calibri"/>
          <w:color w:val="FF0000"/>
        </w:rPr>
      </w:pPr>
      <w:r>
        <w:rPr>
          <w:rFonts w:ascii="Calibri" w:hAnsi="Calibri" w:hint="eastAsia"/>
          <w:color w:val="FF0000"/>
        </w:rPr>
        <w:t>神名：【</w:t>
      </w:r>
      <w:r w:rsidR="004E6857" w:rsidRPr="004E6857">
        <w:rPr>
          <w:rFonts w:ascii="Calibri" w:hAnsi="Calibri"/>
          <w:color w:val="FF0000"/>
        </w:rPr>
        <w:t>Unkguidanfate</w:t>
      </w:r>
      <w:r>
        <w:rPr>
          <w:rFonts w:ascii="Calibri" w:hAnsi="Calibri" w:hint="eastAsia"/>
          <w:color w:val="FF0000"/>
        </w:rPr>
        <w:t>】</w:t>
      </w:r>
    </w:p>
    <w:p w14:paraId="264ECE6B" w14:textId="77777777" w:rsidR="005A4E07" w:rsidRPr="005A4E07" w:rsidRDefault="005A4E07" w:rsidP="005A4E07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5A4E07">
        <w:rPr>
          <w:rFonts w:ascii="Calibri" w:hAnsi="Calibri" w:hint="eastAsia"/>
          <w:spacing w:val="0"/>
          <w:kern w:val="2"/>
          <w:sz w:val="21"/>
        </w:rPr>
        <w:t>释义：</w:t>
      </w:r>
    </w:p>
    <w:p w14:paraId="5D4FB029" w14:textId="00F7EC26" w:rsidR="0088471C" w:rsidRDefault="009B2CB5" w:rsidP="005A4E07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未定的引导，沿着命运前行</w:t>
      </w:r>
      <w:r w:rsidR="0088471C">
        <w:rPr>
          <w:rFonts w:ascii="Calibri" w:hAnsi="Calibri" w:hint="eastAsia"/>
          <w:spacing w:val="0"/>
          <w:kern w:val="2"/>
          <w:sz w:val="21"/>
        </w:rPr>
        <w:t>。</w:t>
      </w:r>
    </w:p>
    <w:p w14:paraId="38219ED3" w14:textId="7D130264" w:rsidR="00D061CA" w:rsidRPr="0088471C" w:rsidRDefault="005A4E07" w:rsidP="005A4E07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88471C">
        <w:rPr>
          <w:rFonts w:ascii="Calibri" w:hAnsi="Calibri" w:hint="eastAsia"/>
          <w:color w:val="FF0000"/>
          <w:spacing w:val="0"/>
          <w:kern w:val="2"/>
          <w:sz w:val="21"/>
        </w:rPr>
        <w:t>司控</w:t>
      </w:r>
    </w:p>
    <w:p w14:paraId="65A37E97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共途：类型一致时活动相似。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参照“生态适应”</w:t>
      </w:r>
    </w:p>
    <w:p w14:paraId="3D8503CD" w14:textId="2E467B2E" w:rsidR="00416060" w:rsidRPr="007E6751" w:rsidRDefault="00416060">
      <w:pPr>
        <w:spacing w:line="300" w:lineRule="auto"/>
        <w:ind w:firstLine="420"/>
        <w:outlineLvl w:val="2"/>
        <w:rPr>
          <w:rFonts w:ascii="楷体" w:eastAsia="楷体" w:hAnsi="楷体" w:cs="楷体"/>
          <w:spacing w:val="0"/>
          <w:kern w:val="2"/>
          <w:sz w:val="21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="007E6751" w:rsidRPr="007E6751">
        <w:rPr>
          <w:rFonts w:ascii="楷体" w:eastAsia="楷体" w:hAnsi="楷体" w:cs="楷体" w:hint="eastAsia"/>
          <w:spacing w:val="0"/>
          <w:kern w:val="2"/>
          <w:sz w:val="21"/>
        </w:rPr>
        <w:t>我们总是不可避免地从众：</w:t>
      </w:r>
      <w:r w:rsidR="007E6751">
        <w:rPr>
          <w:rFonts w:ascii="楷体" w:eastAsia="楷体" w:hAnsi="楷体" w:cs="楷体" w:hint="eastAsia"/>
          <w:spacing w:val="0"/>
          <w:kern w:val="2"/>
          <w:sz w:val="21"/>
        </w:rPr>
        <w:t>劣质的自保</w:t>
      </w:r>
      <w:r w:rsidR="007E6751" w:rsidRPr="007E6751">
        <w:rPr>
          <w:rFonts w:ascii="楷体" w:eastAsia="楷体" w:hAnsi="楷体" w:cs="楷体" w:hint="eastAsia"/>
          <w:spacing w:val="0"/>
          <w:kern w:val="2"/>
          <w:sz w:val="21"/>
        </w:rPr>
        <w:t>早已刻录进自我。</w:t>
      </w:r>
    </w:p>
    <w:p w14:paraId="65A37E98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积蓄：变化受阻时积累力量。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参照“破石而出”</w:t>
      </w:r>
    </w:p>
    <w:p w14:paraId="1695CE0B" w14:textId="430FC62B" w:rsidR="00416060" w:rsidRPr="004B3242" w:rsidRDefault="00416060">
      <w:pPr>
        <w:spacing w:line="300" w:lineRule="auto"/>
        <w:ind w:firstLine="420"/>
        <w:outlineLvl w:val="2"/>
        <w:rPr>
          <w:rFonts w:ascii="楷体" w:eastAsia="楷体" w:hAnsi="楷体" w:cs="楷体"/>
          <w:spacing w:val="0"/>
          <w:kern w:val="2"/>
          <w:sz w:val="21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="00845E4F" w:rsidRPr="00746A42">
        <w:rPr>
          <w:rFonts w:ascii="楷体" w:eastAsia="楷体" w:hAnsi="楷体" w:cs="楷体" w:hint="eastAsia"/>
          <w:spacing w:val="0"/>
          <w:kern w:val="2"/>
          <w:sz w:val="21"/>
        </w:rPr>
        <w:t>将</w:t>
      </w:r>
      <w:r w:rsidR="004B3242" w:rsidRPr="004B3242">
        <w:rPr>
          <w:rFonts w:ascii="楷体" w:eastAsia="楷体" w:hAnsi="楷体" w:cs="楷体" w:hint="eastAsia"/>
          <w:spacing w:val="0"/>
          <w:kern w:val="2"/>
          <w:sz w:val="21"/>
        </w:rPr>
        <w:t>静止不动</w:t>
      </w:r>
      <w:r w:rsidR="004741F6">
        <w:rPr>
          <w:rFonts w:ascii="楷体" w:eastAsia="楷体" w:hAnsi="楷体" w:cs="楷体" w:hint="eastAsia"/>
          <w:spacing w:val="0"/>
          <w:kern w:val="2"/>
          <w:sz w:val="21"/>
        </w:rPr>
        <w:t>视作</w:t>
      </w:r>
      <w:r w:rsidR="00F4622A">
        <w:rPr>
          <w:rFonts w:ascii="楷体" w:eastAsia="楷体" w:hAnsi="楷体" w:cs="楷体" w:hint="eastAsia"/>
          <w:spacing w:val="0"/>
          <w:kern w:val="2"/>
          <w:sz w:val="21"/>
        </w:rPr>
        <w:t>突破障碍</w:t>
      </w:r>
      <w:r w:rsidR="004B3242" w:rsidRPr="004B3242">
        <w:rPr>
          <w:rFonts w:ascii="楷体" w:eastAsia="楷体" w:hAnsi="楷体" w:cs="楷体" w:hint="eastAsia"/>
          <w:spacing w:val="0"/>
          <w:kern w:val="2"/>
          <w:sz w:val="21"/>
        </w:rPr>
        <w:t>，</w:t>
      </w:r>
      <w:r w:rsidR="004B3242">
        <w:rPr>
          <w:rFonts w:ascii="楷体" w:eastAsia="楷体" w:hAnsi="楷体" w:cs="楷体" w:hint="eastAsia"/>
          <w:spacing w:val="0"/>
          <w:kern w:val="2"/>
          <w:sz w:val="21"/>
        </w:rPr>
        <w:t>借</w:t>
      </w:r>
      <w:r w:rsidR="004B3242" w:rsidRPr="004B3242">
        <w:rPr>
          <w:rFonts w:ascii="楷体" w:eastAsia="楷体" w:hAnsi="楷体" w:cs="楷体" w:hint="eastAsia"/>
          <w:spacing w:val="0"/>
          <w:kern w:val="2"/>
          <w:sz w:val="21"/>
        </w:rPr>
        <w:t>用时间的流逝来寻求</w:t>
      </w:r>
      <w:r w:rsidR="004B3242">
        <w:rPr>
          <w:rFonts w:ascii="楷体" w:eastAsia="楷体" w:hAnsi="楷体" w:cs="楷体" w:hint="eastAsia"/>
          <w:spacing w:val="0"/>
          <w:kern w:val="2"/>
          <w:sz w:val="21"/>
        </w:rPr>
        <w:t>宽慰</w:t>
      </w:r>
      <w:r w:rsidR="004B3242" w:rsidRPr="004B3242">
        <w:rPr>
          <w:rFonts w:ascii="楷体" w:eastAsia="楷体" w:hAnsi="楷体" w:cs="楷体" w:hint="eastAsia"/>
          <w:spacing w:val="0"/>
          <w:kern w:val="2"/>
          <w:sz w:val="21"/>
        </w:rPr>
        <w:t>。</w:t>
      </w:r>
    </w:p>
    <w:p w14:paraId="65A37E99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color w:val="0000FF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约束：途径变化而结果不变。</w:t>
      </w:r>
      <w:r>
        <w:rPr>
          <w:rFonts w:ascii="Calibri" w:hAnsi="Calibri" w:hint="eastAsia"/>
          <w:color w:val="0000FF"/>
          <w:spacing w:val="0"/>
          <w:kern w:val="2"/>
          <w:sz w:val="21"/>
        </w:rPr>
        <w:t>参照“向阳生长”</w:t>
      </w:r>
    </w:p>
    <w:p w14:paraId="6A4DB4D2" w14:textId="1B58AB38" w:rsidR="00B16D41" w:rsidRPr="00B16D41" w:rsidRDefault="00B16D41">
      <w:pPr>
        <w:spacing w:line="300" w:lineRule="auto"/>
        <w:ind w:firstLine="420"/>
        <w:outlineLvl w:val="2"/>
        <w:rPr>
          <w:rFonts w:ascii="楷体" w:eastAsia="楷体" w:hAnsi="楷体" w:cs="楷体"/>
          <w:spacing w:val="0"/>
          <w:kern w:val="2"/>
          <w:sz w:val="21"/>
        </w:rPr>
      </w:pPr>
      <w:r>
        <w:rPr>
          <w:rFonts w:ascii="Calibri" w:hAnsi="Calibri"/>
          <w:color w:val="0000FF"/>
          <w:spacing w:val="0"/>
          <w:kern w:val="2"/>
          <w:sz w:val="21"/>
        </w:rPr>
        <w:tab/>
      </w:r>
      <w:r w:rsidR="00416060">
        <w:rPr>
          <w:rFonts w:ascii="楷体" w:eastAsia="楷体" w:hAnsi="楷体" w:cs="楷体" w:hint="eastAsia"/>
          <w:spacing w:val="0"/>
          <w:kern w:val="2"/>
          <w:sz w:val="21"/>
        </w:rPr>
        <w:t>和自己争夺命运：不过那些</w:t>
      </w:r>
      <w:r w:rsidR="00883DC3">
        <w:rPr>
          <w:rFonts w:ascii="楷体" w:eastAsia="楷体" w:hAnsi="楷体" w:cs="楷体" w:hint="eastAsia"/>
          <w:spacing w:val="0"/>
          <w:kern w:val="2"/>
          <w:sz w:val="21"/>
        </w:rPr>
        <w:t>没有超出界限的争夺，徒为庸碌。</w:t>
      </w:r>
    </w:p>
    <w:p w14:paraId="092AA794" w14:textId="77777777" w:rsidR="003671E2" w:rsidRPr="003671E2" w:rsidRDefault="003671E2" w:rsidP="003671E2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3671E2">
        <w:rPr>
          <w:rFonts w:ascii="Calibri" w:hAnsi="Calibri" w:hint="eastAsia"/>
          <w:color w:val="FF0000"/>
          <w:spacing w:val="0"/>
          <w:kern w:val="2"/>
          <w:sz w:val="21"/>
        </w:rPr>
        <w:t>传承</w:t>
      </w:r>
    </w:p>
    <w:p w14:paraId="446B9575" w14:textId="77777777" w:rsidR="003671E2" w:rsidRPr="003671E2" w:rsidRDefault="003671E2" w:rsidP="003671E2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3671E2">
        <w:rPr>
          <w:rFonts w:ascii="Calibri" w:hAnsi="Calibri" w:hint="eastAsia"/>
          <w:spacing w:val="0"/>
          <w:kern w:val="2"/>
          <w:sz w:val="21"/>
        </w:rPr>
        <w:t>代表八月：接受你的“安排”吧。</w:t>
      </w:r>
    </w:p>
    <w:p w14:paraId="6E518849" w14:textId="41D830B6" w:rsidR="003671E2" w:rsidRPr="003671E2" w:rsidRDefault="003671E2" w:rsidP="003671E2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3671E2">
        <w:rPr>
          <w:rFonts w:ascii="Calibri" w:hAnsi="Calibri" w:hint="eastAsia"/>
          <w:spacing w:val="0"/>
          <w:kern w:val="2"/>
          <w:sz w:val="21"/>
        </w:rPr>
        <w:t>守护目标：</w:t>
      </w:r>
      <w:r>
        <w:rPr>
          <w:rFonts w:ascii="Calibri" w:hAnsi="Calibri" w:hint="eastAsia"/>
          <w:spacing w:val="0"/>
          <w:kern w:val="2"/>
          <w:sz w:val="21"/>
        </w:rPr>
        <w:t>弯弯绕绕，终达远方</w:t>
      </w:r>
      <w:r w:rsidRPr="003671E2">
        <w:rPr>
          <w:rFonts w:ascii="Calibri" w:hAnsi="Calibri" w:hint="eastAsia"/>
          <w:spacing w:val="0"/>
          <w:kern w:val="2"/>
          <w:sz w:val="21"/>
        </w:rPr>
        <w:t>。</w:t>
      </w:r>
    </w:p>
    <w:p w14:paraId="794B45E7" w14:textId="5C5931C5" w:rsidR="003671E2" w:rsidRPr="003671E2" w:rsidRDefault="003671E2" w:rsidP="003671E2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 w:rsidRPr="003671E2">
        <w:rPr>
          <w:rFonts w:ascii="Calibri" w:hAnsi="Calibri" w:hint="eastAsia"/>
          <w:spacing w:val="0"/>
          <w:kern w:val="2"/>
          <w:sz w:val="21"/>
        </w:rPr>
        <w:t>守护</w:t>
      </w:r>
      <w:r>
        <w:rPr>
          <w:rFonts w:ascii="Calibri" w:hAnsi="Calibri" w:hint="eastAsia"/>
          <w:spacing w:val="0"/>
          <w:kern w:val="2"/>
          <w:sz w:val="21"/>
        </w:rPr>
        <w:t>命运</w:t>
      </w:r>
      <w:r w:rsidRPr="003671E2">
        <w:rPr>
          <w:rFonts w:ascii="Calibri" w:hAnsi="Calibri" w:hint="eastAsia"/>
          <w:spacing w:val="0"/>
          <w:kern w:val="2"/>
          <w:sz w:val="21"/>
        </w:rPr>
        <w:t>：你的未来</w:t>
      </w:r>
      <w:r>
        <w:rPr>
          <w:rFonts w:ascii="Calibri" w:hAnsi="Calibri" w:hint="eastAsia"/>
          <w:spacing w:val="0"/>
          <w:kern w:val="2"/>
          <w:sz w:val="21"/>
        </w:rPr>
        <w:t>，</w:t>
      </w:r>
      <w:r w:rsidRPr="003671E2">
        <w:rPr>
          <w:rFonts w:ascii="Calibri" w:hAnsi="Calibri" w:hint="eastAsia"/>
          <w:spacing w:val="0"/>
          <w:kern w:val="2"/>
          <w:sz w:val="21"/>
        </w:rPr>
        <w:t>已模糊</w:t>
      </w:r>
      <w:r>
        <w:rPr>
          <w:rFonts w:ascii="Calibri" w:hAnsi="Calibri" w:hint="eastAsia"/>
          <w:spacing w:val="0"/>
          <w:kern w:val="2"/>
          <w:sz w:val="21"/>
        </w:rPr>
        <w:t>可</w:t>
      </w:r>
      <w:r w:rsidRPr="003671E2">
        <w:rPr>
          <w:rFonts w:ascii="Calibri" w:hAnsi="Calibri" w:hint="eastAsia"/>
          <w:spacing w:val="0"/>
          <w:kern w:val="2"/>
          <w:sz w:val="21"/>
        </w:rPr>
        <w:t>知。</w:t>
      </w:r>
    </w:p>
    <w:p w14:paraId="1E65597D" w14:textId="77777777" w:rsidR="00FB03A9" w:rsidRPr="00FB03A9" w:rsidRDefault="00FB03A9" w:rsidP="00FB03A9">
      <w:pPr>
        <w:spacing w:line="300" w:lineRule="auto"/>
        <w:ind w:firstLine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FB03A9">
        <w:rPr>
          <w:rFonts w:ascii="Calibri" w:hAnsi="Calibri" w:hint="eastAsia"/>
          <w:color w:val="FF0000"/>
          <w:spacing w:val="0"/>
          <w:kern w:val="2"/>
          <w:sz w:val="21"/>
        </w:rPr>
        <w:t>神谕</w:t>
      </w:r>
    </w:p>
    <w:p w14:paraId="3ABF2466" w14:textId="64B6EB1F" w:rsidR="00FB03A9" w:rsidRPr="00FB03A9" w:rsidRDefault="00F73143" w:rsidP="00F73143">
      <w:pPr>
        <w:spacing w:line="300" w:lineRule="auto"/>
        <w:ind w:left="420"/>
        <w:outlineLvl w:val="2"/>
        <w:rPr>
          <w:rFonts w:ascii="Calibri" w:hAnsi="Calibri"/>
          <w:color w:val="FF0000"/>
          <w:spacing w:val="0"/>
          <w:kern w:val="2"/>
          <w:sz w:val="21"/>
        </w:rPr>
      </w:pPr>
      <w:r w:rsidRPr="00F73143">
        <w:rPr>
          <w:rFonts w:ascii="Calibri" w:hAnsi="Calibri" w:hint="eastAsia"/>
          <w:spacing w:val="0"/>
          <w:kern w:val="2"/>
          <w:sz w:val="21"/>
        </w:rPr>
        <w:t>去理解相似的事情的发展方式，并预知大致的结果。在这种情况下，我们更能感受到草之神的影响。</w:t>
      </w:r>
      <w:r w:rsidR="00FB03A9" w:rsidRPr="00FB03A9">
        <w:rPr>
          <w:rFonts w:ascii="Calibri" w:hAnsi="Calibri" w:hint="eastAsia"/>
          <w:color w:val="FF0000"/>
          <w:spacing w:val="0"/>
          <w:kern w:val="2"/>
          <w:sz w:val="21"/>
        </w:rPr>
        <w:t>灾厄</w:t>
      </w:r>
    </w:p>
    <w:p w14:paraId="65A37E9B" w14:textId="27EC25D3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命途型缺陷：失我人格</w:t>
      </w:r>
      <w:r>
        <w:rPr>
          <w:rFonts w:ascii="Calibri" w:hAnsi="Calibri" w:hint="eastAsia"/>
          <w:spacing w:val="0"/>
          <w:kern w:val="2"/>
          <w:sz w:val="21"/>
        </w:rPr>
        <w:t>-</w:t>
      </w:r>
      <w:r>
        <w:rPr>
          <w:rFonts w:ascii="Calibri" w:hAnsi="Calibri" w:hint="eastAsia"/>
          <w:spacing w:val="0"/>
          <w:kern w:val="2"/>
          <w:sz w:val="21"/>
        </w:rPr>
        <w:t>过于强调身份环境，忽视个体的主动性，只致力于向单方向发展，以消极的手段和态度对待外界。</w:t>
      </w:r>
    </w:p>
    <w:p w14:paraId="65A37EA2" w14:textId="59F12B9C" w:rsidR="00C26948" w:rsidRDefault="0006652B" w:rsidP="0006652B">
      <w:pPr>
        <w:widowControl/>
        <w:jc w:val="left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/>
          <w:spacing w:val="0"/>
          <w:kern w:val="2"/>
          <w:sz w:val="21"/>
        </w:rPr>
        <w:br w:type="page"/>
      </w:r>
    </w:p>
    <w:p w14:paraId="65A37EA3" w14:textId="77777777" w:rsidR="00C26948" w:rsidRDefault="00ED5A78">
      <w:pPr>
        <w:spacing w:line="300" w:lineRule="auto"/>
        <w:ind w:firstLine="420"/>
        <w:outlineLvl w:val="2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lastRenderedPageBreak/>
        <w:t>极阳-日</w:t>
      </w:r>
    </w:p>
    <w:p w14:paraId="65A37EA4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神束方位：无</w:t>
      </w:r>
    </w:p>
    <w:p w14:paraId="65A37EA5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天格方位：【混沌】</w:t>
      </w:r>
    </w:p>
    <w:p w14:paraId="65A37EA6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主控方位：【毁灭】【极化】</w:t>
      </w:r>
    </w:p>
    <w:p w14:paraId="65A37EA7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混沌：矛盾共存，无法定义。</w:t>
      </w:r>
    </w:p>
    <w:p w14:paraId="65A37EA8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毁灭：相撞而灭，不复存在。</w:t>
      </w:r>
    </w:p>
    <w:p w14:paraId="65A37EA9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极化：同源双方，对立而行。</w:t>
      </w:r>
    </w:p>
    <w:p w14:paraId="65A37EAA" w14:textId="77777777" w:rsidR="00C26948" w:rsidRDefault="00C2694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</w:p>
    <w:p w14:paraId="65A37EAB" w14:textId="77777777" w:rsidR="00C26948" w:rsidRDefault="00C2694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</w:p>
    <w:p w14:paraId="65A37EAC" w14:textId="77777777" w:rsidR="00C26948" w:rsidRDefault="00C2694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</w:p>
    <w:p w14:paraId="65A37EAD" w14:textId="77777777" w:rsidR="00C26948" w:rsidRDefault="00ED5A78">
      <w:pPr>
        <w:spacing w:line="300" w:lineRule="auto"/>
        <w:ind w:firstLine="420"/>
        <w:outlineLvl w:val="2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t>聚阴-月</w:t>
      </w:r>
    </w:p>
    <w:p w14:paraId="65A37EAE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神束方位：无</w:t>
      </w:r>
    </w:p>
    <w:p w14:paraId="65A37EAF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天格方位：【涣散】</w:t>
      </w:r>
    </w:p>
    <w:p w14:paraId="65A37EB0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主控方位：【断裁】【同谐】</w:t>
      </w:r>
    </w:p>
    <w:p w14:paraId="65A37EB1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涣散：无法得知，不可寻找。</w:t>
      </w:r>
    </w:p>
    <w:p w14:paraId="65A37EB2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断裁：独有一态，压制万象。</w:t>
      </w:r>
    </w:p>
    <w:p w14:paraId="65A37EB3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同谐：相合为一，同形变化。</w:t>
      </w:r>
    </w:p>
    <w:p w14:paraId="65A37EB4" w14:textId="77777777" w:rsidR="00C26948" w:rsidRDefault="00C2694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</w:p>
    <w:p w14:paraId="65A37EB5" w14:textId="77777777" w:rsidR="00C26948" w:rsidRDefault="00C2694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</w:p>
    <w:p w14:paraId="65A37EB6" w14:textId="77777777" w:rsidR="00C26948" w:rsidRDefault="00C2694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</w:p>
    <w:p w14:paraId="65A37EB7" w14:textId="77777777" w:rsidR="00C26948" w:rsidRDefault="00ED5A78">
      <w:pPr>
        <w:spacing w:line="300" w:lineRule="auto"/>
        <w:ind w:firstLine="420"/>
        <w:outlineLvl w:val="2"/>
        <w:rPr>
          <w:rFonts w:ascii="楷体" w:eastAsia="楷体" w:hAnsi="楷体" w:cs="楷体"/>
          <w:b/>
          <w:bCs/>
          <w:spacing w:val="0"/>
          <w:kern w:val="2"/>
          <w:sz w:val="21"/>
        </w:rPr>
      </w:pPr>
      <w:r>
        <w:rPr>
          <w:rFonts w:ascii="楷体" w:eastAsia="楷体" w:hAnsi="楷体" w:cs="楷体" w:hint="eastAsia"/>
          <w:b/>
          <w:bCs/>
          <w:spacing w:val="0"/>
          <w:kern w:val="2"/>
          <w:sz w:val="21"/>
        </w:rPr>
        <w:t>常守-元</w:t>
      </w:r>
    </w:p>
    <w:p w14:paraId="65A37EB8" w14:textId="5CA95D7E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神束方位：感知</w:t>
      </w:r>
      <w:r w:rsidR="004D3039">
        <w:rPr>
          <w:rFonts w:ascii="Calibri" w:hAnsi="Calibri" w:hint="eastAsia"/>
          <w:spacing w:val="0"/>
          <w:kern w:val="2"/>
          <w:sz w:val="21"/>
        </w:rPr>
        <w:t>（墨定谔薛</w:t>
      </w:r>
      <w:r w:rsidR="00C37C92">
        <w:rPr>
          <w:rFonts w:ascii="Calibri" w:hAnsi="Calibri" w:hint="eastAsia"/>
          <w:spacing w:val="0"/>
          <w:kern w:val="2"/>
          <w:sz w:val="21"/>
        </w:rPr>
        <w:t>Merding</w:t>
      </w:r>
      <w:r w:rsidR="00457D02">
        <w:rPr>
          <w:rFonts w:ascii="Calibri" w:hAnsi="Calibri" w:hint="eastAsia"/>
          <w:spacing w:val="0"/>
          <w:kern w:val="2"/>
          <w:sz w:val="21"/>
        </w:rPr>
        <w:t>E</w:t>
      </w:r>
      <w:r w:rsidR="00F765E8">
        <w:rPr>
          <w:rFonts w:ascii="Calibri" w:hAnsi="Calibri" w:hint="eastAsia"/>
          <w:spacing w:val="0"/>
          <w:kern w:val="2"/>
          <w:sz w:val="21"/>
        </w:rPr>
        <w:t>sh</w:t>
      </w:r>
      <w:r w:rsidR="00C37C92">
        <w:rPr>
          <w:rFonts w:ascii="Calibri" w:hAnsi="Calibri" w:hint="eastAsia"/>
          <w:spacing w:val="0"/>
          <w:kern w:val="2"/>
          <w:sz w:val="21"/>
        </w:rPr>
        <w:t>e</w:t>
      </w:r>
      <w:r w:rsidR="00F91CC3">
        <w:rPr>
          <w:rFonts w:ascii="Calibri" w:hAnsi="Calibri" w:hint="eastAsia"/>
          <w:spacing w:val="0"/>
          <w:kern w:val="2"/>
          <w:sz w:val="21"/>
        </w:rPr>
        <w:t>r</w:t>
      </w:r>
      <w:r w:rsidR="004D3039">
        <w:rPr>
          <w:rFonts w:ascii="Calibri" w:hAnsi="Calibri" w:hint="eastAsia"/>
          <w:spacing w:val="0"/>
          <w:kern w:val="2"/>
          <w:sz w:val="21"/>
        </w:rPr>
        <w:t>）</w:t>
      </w:r>
      <w:r>
        <w:rPr>
          <w:rFonts w:ascii="Calibri" w:hAnsi="Calibri" w:hint="eastAsia"/>
          <w:spacing w:val="0"/>
          <w:kern w:val="2"/>
          <w:sz w:val="21"/>
        </w:rPr>
        <w:t>，记录</w:t>
      </w:r>
      <w:r w:rsidR="00596446">
        <w:rPr>
          <w:rFonts w:ascii="Calibri" w:hAnsi="Calibri" w:hint="eastAsia"/>
          <w:spacing w:val="0"/>
          <w:kern w:val="2"/>
          <w:sz w:val="21"/>
        </w:rPr>
        <w:t>（拾羽凯</w:t>
      </w:r>
      <w:r w:rsidR="008A2A25">
        <w:rPr>
          <w:rFonts w:ascii="Calibri" w:hAnsi="Calibri" w:hint="eastAsia"/>
          <w:spacing w:val="0"/>
          <w:kern w:val="2"/>
          <w:sz w:val="21"/>
        </w:rPr>
        <w:t>莱</w:t>
      </w:r>
      <w:r w:rsidR="00DC5392">
        <w:rPr>
          <w:rFonts w:ascii="Calibri" w:hAnsi="Calibri" w:hint="eastAsia"/>
          <w:spacing w:val="0"/>
          <w:kern w:val="2"/>
          <w:sz w:val="21"/>
        </w:rPr>
        <w:t xml:space="preserve"> SH</w:t>
      </w:r>
      <w:r w:rsidR="00FF5ED9">
        <w:rPr>
          <w:rFonts w:ascii="Calibri" w:hAnsi="Calibri" w:hint="eastAsia"/>
          <w:spacing w:val="0"/>
          <w:kern w:val="2"/>
          <w:sz w:val="21"/>
        </w:rPr>
        <w:t>i</w:t>
      </w:r>
      <w:r w:rsidR="00105588">
        <w:rPr>
          <w:rFonts w:ascii="Calibri" w:hAnsi="Calibri" w:hint="eastAsia"/>
          <w:spacing w:val="0"/>
          <w:kern w:val="2"/>
          <w:sz w:val="21"/>
        </w:rPr>
        <w:t>r</w:t>
      </w:r>
      <w:r w:rsidR="008A2A25">
        <w:rPr>
          <w:rFonts w:ascii="Calibri" w:hAnsi="Calibri" w:hint="eastAsia"/>
          <w:spacing w:val="0"/>
          <w:kern w:val="2"/>
          <w:sz w:val="21"/>
        </w:rPr>
        <w:t>yuk</w:t>
      </w:r>
      <w:r w:rsidR="00FF5ED9">
        <w:rPr>
          <w:rFonts w:ascii="Calibri" w:hAnsi="Calibri" w:hint="eastAsia"/>
          <w:spacing w:val="0"/>
          <w:kern w:val="2"/>
          <w:sz w:val="21"/>
        </w:rPr>
        <w:t>E</w:t>
      </w:r>
      <w:r w:rsidR="008A2A25">
        <w:rPr>
          <w:rFonts w:ascii="Calibri" w:hAnsi="Calibri" w:hint="eastAsia"/>
          <w:spacing w:val="0"/>
          <w:kern w:val="2"/>
          <w:sz w:val="21"/>
        </w:rPr>
        <w:t>r</w:t>
      </w:r>
      <w:r w:rsidR="001E7FEB">
        <w:rPr>
          <w:rFonts w:ascii="Calibri" w:hAnsi="Calibri" w:hint="eastAsia"/>
          <w:spacing w:val="0"/>
          <w:kern w:val="2"/>
          <w:sz w:val="21"/>
        </w:rPr>
        <w:t>ain</w:t>
      </w:r>
      <w:r w:rsidR="00596446">
        <w:rPr>
          <w:rFonts w:ascii="Calibri" w:hAnsi="Calibri" w:hint="eastAsia"/>
          <w:spacing w:val="0"/>
          <w:kern w:val="2"/>
          <w:sz w:val="21"/>
        </w:rPr>
        <w:t>）</w:t>
      </w:r>
      <w:r>
        <w:rPr>
          <w:rFonts w:ascii="Calibri" w:hAnsi="Calibri" w:hint="eastAsia"/>
          <w:spacing w:val="0"/>
          <w:kern w:val="2"/>
          <w:sz w:val="21"/>
        </w:rPr>
        <w:t>，创造</w:t>
      </w:r>
      <w:r w:rsidR="004D3039">
        <w:rPr>
          <w:rFonts w:ascii="Calibri" w:hAnsi="Calibri" w:hint="eastAsia"/>
          <w:spacing w:val="0"/>
          <w:kern w:val="2"/>
          <w:sz w:val="21"/>
        </w:rPr>
        <w:t>（宏</w:t>
      </w:r>
      <w:r w:rsidR="00F215A1">
        <w:rPr>
          <w:rFonts w:ascii="Calibri" w:hAnsi="Calibri" w:hint="eastAsia"/>
          <w:spacing w:val="0"/>
          <w:kern w:val="2"/>
          <w:sz w:val="21"/>
        </w:rPr>
        <w:t>灵</w:t>
      </w:r>
      <w:r w:rsidR="004D3039">
        <w:rPr>
          <w:rFonts w:ascii="Calibri" w:hAnsi="Calibri" w:hint="eastAsia"/>
          <w:spacing w:val="0"/>
          <w:kern w:val="2"/>
          <w:sz w:val="21"/>
        </w:rPr>
        <w:t>九</w:t>
      </w:r>
      <w:r w:rsidR="00C37C92">
        <w:rPr>
          <w:rFonts w:ascii="Calibri" w:hAnsi="Calibri" w:hint="eastAsia"/>
          <w:spacing w:val="0"/>
          <w:kern w:val="2"/>
          <w:sz w:val="21"/>
        </w:rPr>
        <w:t>幕</w:t>
      </w:r>
      <w:r w:rsidR="00F215A1">
        <w:rPr>
          <w:rFonts w:ascii="Calibri" w:hAnsi="Calibri" w:hint="eastAsia"/>
          <w:spacing w:val="0"/>
          <w:kern w:val="2"/>
          <w:sz w:val="21"/>
        </w:rPr>
        <w:t>H</w:t>
      </w:r>
      <w:r w:rsidR="00A85929">
        <w:rPr>
          <w:rFonts w:ascii="Calibri" w:hAnsi="Calibri" w:hint="eastAsia"/>
          <w:spacing w:val="0"/>
          <w:kern w:val="2"/>
          <w:sz w:val="21"/>
        </w:rPr>
        <w:t>onglini</w:t>
      </w:r>
      <w:r w:rsidR="00754D0B">
        <w:rPr>
          <w:rFonts w:ascii="Calibri" w:hAnsi="Calibri" w:hint="eastAsia"/>
          <w:spacing w:val="0"/>
          <w:kern w:val="2"/>
          <w:sz w:val="21"/>
        </w:rPr>
        <w:t>n</w:t>
      </w:r>
      <w:r w:rsidR="00E844EB">
        <w:rPr>
          <w:rFonts w:ascii="Calibri" w:hAnsi="Calibri" w:hint="eastAsia"/>
          <w:spacing w:val="0"/>
          <w:kern w:val="2"/>
          <w:sz w:val="21"/>
        </w:rPr>
        <w:t>E</w:t>
      </w:r>
      <w:r w:rsidR="00A85929">
        <w:rPr>
          <w:rFonts w:ascii="Calibri" w:hAnsi="Calibri" w:hint="eastAsia"/>
          <w:spacing w:val="0"/>
          <w:kern w:val="2"/>
          <w:sz w:val="21"/>
        </w:rPr>
        <w:t>my</w:t>
      </w:r>
      <w:r w:rsidR="004D3039">
        <w:rPr>
          <w:rFonts w:ascii="Calibri" w:hAnsi="Calibri" w:hint="eastAsia"/>
          <w:spacing w:val="0"/>
          <w:kern w:val="2"/>
          <w:sz w:val="21"/>
        </w:rPr>
        <w:t>）</w:t>
      </w:r>
    </w:p>
    <w:p w14:paraId="65A37EB9" w14:textId="23C193F0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天格方位：【</w:t>
      </w:r>
      <w:r w:rsidR="007B43DF">
        <w:rPr>
          <w:rFonts w:ascii="Calibri" w:hAnsi="Calibri" w:hint="eastAsia"/>
          <w:spacing w:val="0"/>
          <w:kern w:val="2"/>
          <w:sz w:val="21"/>
        </w:rPr>
        <w:t>归元</w:t>
      </w:r>
      <w:r>
        <w:rPr>
          <w:rFonts w:ascii="Calibri" w:hAnsi="Calibri" w:hint="eastAsia"/>
          <w:spacing w:val="0"/>
          <w:kern w:val="2"/>
          <w:sz w:val="21"/>
        </w:rPr>
        <w:t>】</w:t>
      </w:r>
    </w:p>
    <w:p w14:paraId="65A37EBA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主控方位：【虚无】【知行】</w:t>
      </w:r>
    </w:p>
    <w:p w14:paraId="65A37EBB" w14:textId="07183692" w:rsidR="00C26948" w:rsidRDefault="007B43DF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归元</w:t>
      </w:r>
      <w:r w:rsidR="00ED5A78">
        <w:rPr>
          <w:rFonts w:ascii="Calibri" w:hAnsi="Calibri" w:hint="eastAsia"/>
          <w:spacing w:val="0"/>
          <w:kern w:val="2"/>
          <w:sz w:val="21"/>
        </w:rPr>
        <w:t>：可想，可引，可做。</w:t>
      </w:r>
    </w:p>
    <w:p w14:paraId="65A37EBC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虚无：未有状态，得失状态，销匿状态。</w:t>
      </w:r>
    </w:p>
    <w:p w14:paraId="65A37EBD" w14:textId="77777777" w:rsidR="00C26948" w:rsidRDefault="00ED5A78">
      <w:pPr>
        <w:spacing w:line="300" w:lineRule="auto"/>
        <w:ind w:firstLine="420"/>
        <w:outlineLvl w:val="2"/>
        <w:rPr>
          <w:rFonts w:ascii="Calibri" w:hAnsi="Calibri"/>
          <w:spacing w:val="0"/>
          <w:kern w:val="2"/>
          <w:sz w:val="21"/>
        </w:rPr>
      </w:pPr>
      <w:r>
        <w:rPr>
          <w:rFonts w:ascii="Calibri" w:hAnsi="Calibri" w:hint="eastAsia"/>
          <w:spacing w:val="0"/>
          <w:kern w:val="2"/>
          <w:sz w:val="21"/>
        </w:rPr>
        <w:t>知行：发觉灵感，记载知识，不断构造。</w:t>
      </w:r>
    </w:p>
    <w:p w14:paraId="65A37EBE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EBF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EC0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EC1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EC2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EC3" w14:textId="77777777" w:rsidR="00C26948" w:rsidRDefault="00C26948">
      <w:pPr>
        <w:ind w:firstLine="420"/>
        <w:rPr>
          <w:rFonts w:ascii="Calibri" w:hAnsi="Calibri"/>
          <w:spacing w:val="0"/>
          <w:kern w:val="2"/>
          <w:sz w:val="21"/>
        </w:rPr>
      </w:pPr>
    </w:p>
    <w:p w14:paraId="65A37EC4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C5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C6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C7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C8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lastRenderedPageBreak/>
        <w:t>四：通感</w:t>
      </w:r>
    </w:p>
    <w:p w14:paraId="65A37EC9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ind w:firstLine="42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灵魂通感指明对象的不同核心元素构成。依照一定标准，元素分为</w:t>
      </w:r>
      <w:r>
        <w:rPr>
          <w:rFonts w:ascii="宋体" w:hAnsi="宋体" w:cs="宋体" w:hint="eastAsia"/>
          <w:b/>
          <w:bCs/>
        </w:rPr>
        <w:t>生命元素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  <w:b/>
          <w:bCs/>
        </w:rPr>
        <w:t>协和元素</w:t>
      </w:r>
      <w:r>
        <w:rPr>
          <w:rFonts w:ascii="宋体" w:hAnsi="宋体" w:cs="宋体" w:hint="eastAsia"/>
        </w:rPr>
        <w:t>。生命元素构成对象的基本特质，协和元素协调对象的发展。</w:t>
      </w:r>
    </w:p>
    <w:p w14:paraId="65A37ECA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CB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Part1：生命元素</w:t>
      </w:r>
    </w:p>
    <w:p w14:paraId="65A37ECC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规则金，连接水，意识光，资源土，表态冰。</w:t>
      </w:r>
    </w:p>
    <w:p w14:paraId="65A37ECD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CE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Part2：协和元素</w:t>
      </w:r>
    </w:p>
    <w:p w14:paraId="65A37ECF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知识木，契约火，封锁阴，动生阳，构型雷，共途草，自然风。</w:t>
      </w:r>
    </w:p>
    <w:p w14:paraId="65A37ED0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D1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ind w:left="4200" w:firstLine="42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Tips：现对相关的生命元素做出解释：</w:t>
      </w:r>
    </w:p>
    <w:p w14:paraId="65A37ED2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ind w:left="4200" w:firstLine="42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金：时空决定的规则，来自所处世界的不同。</w:t>
      </w:r>
    </w:p>
    <w:p w14:paraId="65A37ED3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ind w:left="4200" w:firstLine="42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水：网络决定的特性，来自后天能力的不同。</w:t>
      </w:r>
    </w:p>
    <w:p w14:paraId="65A37ED4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ind w:left="4200" w:firstLine="42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光：环境决定的表达，来自信息类型的不同。</w:t>
      </w:r>
    </w:p>
    <w:p w14:paraId="65A37ED5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ind w:left="4200" w:firstLine="42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土：背景决定的财富，来自存在形式的不同。</w:t>
      </w:r>
    </w:p>
    <w:p w14:paraId="65A37ED6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ind w:left="4200" w:firstLine="42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冰：基因决定的倾向，来自物质组成的不同。</w:t>
      </w:r>
    </w:p>
    <w:p w14:paraId="65A37ED7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ind w:left="4200" w:firstLine="420"/>
        <w:jc w:val="both"/>
        <w:rPr>
          <w:rFonts w:ascii="宋体" w:hAnsi="宋体" w:cs="宋体"/>
        </w:rPr>
      </w:pPr>
    </w:p>
    <w:p w14:paraId="65A37ED8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ind w:left="4200" w:firstLine="42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Tips：现对相关的协和元素做出解释：</w:t>
      </w:r>
    </w:p>
    <w:p w14:paraId="65A37ED9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ind w:left="4200" w:firstLine="42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木：知识决定的认知，来自学习程度的不同。</w:t>
      </w:r>
    </w:p>
    <w:p w14:paraId="65A37EDA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ind w:left="4200" w:firstLine="42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火</w:t>
      </w:r>
      <w:r>
        <w:rPr>
          <w:rFonts w:ascii="宋体" w:hAnsi="宋体" w:cs="宋体"/>
        </w:rPr>
        <w:t>：</w:t>
      </w:r>
      <w:r>
        <w:rPr>
          <w:rFonts w:ascii="宋体" w:hAnsi="宋体" w:cs="宋体" w:hint="eastAsia"/>
        </w:rPr>
        <w:t>方法</w:t>
      </w:r>
      <w:r>
        <w:rPr>
          <w:rFonts w:ascii="宋体" w:hAnsi="宋体" w:cs="宋体"/>
        </w:rPr>
        <w:t>决定的</w:t>
      </w:r>
      <w:r>
        <w:rPr>
          <w:rFonts w:ascii="宋体" w:hAnsi="宋体" w:cs="宋体" w:hint="eastAsia"/>
        </w:rPr>
        <w:t>效率</w:t>
      </w:r>
      <w:r>
        <w:rPr>
          <w:rFonts w:ascii="宋体" w:hAnsi="宋体" w:cs="宋体"/>
        </w:rPr>
        <w:t>，来自</w:t>
      </w:r>
      <w:r>
        <w:rPr>
          <w:rFonts w:ascii="宋体" w:hAnsi="宋体" w:cs="宋体" w:hint="eastAsia"/>
        </w:rPr>
        <w:t>行事手段</w:t>
      </w:r>
      <w:r>
        <w:rPr>
          <w:rFonts w:ascii="宋体" w:hAnsi="宋体" w:cs="宋体"/>
        </w:rPr>
        <w:t>的不同。</w:t>
      </w:r>
    </w:p>
    <w:p w14:paraId="65A37EDB" w14:textId="70138552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ind w:left="4200" w:firstLine="42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阴：</w:t>
      </w:r>
      <w:r w:rsidR="00C10DC0">
        <w:rPr>
          <w:rFonts w:ascii="宋体" w:hAnsi="宋体" w:cs="宋体" w:hint="eastAsia"/>
        </w:rPr>
        <w:t>身份</w:t>
      </w:r>
      <w:r>
        <w:rPr>
          <w:rFonts w:ascii="宋体" w:hAnsi="宋体" w:cs="宋体" w:hint="eastAsia"/>
        </w:rPr>
        <w:t>决定的偏差，来自</w:t>
      </w:r>
      <w:r w:rsidR="007C5F03">
        <w:rPr>
          <w:rFonts w:ascii="宋体" w:hAnsi="宋体" w:cs="宋体" w:hint="eastAsia"/>
        </w:rPr>
        <w:t>所处</w:t>
      </w:r>
      <w:r w:rsidR="006248C9">
        <w:rPr>
          <w:rFonts w:ascii="宋体" w:hAnsi="宋体" w:cs="宋体" w:hint="eastAsia"/>
        </w:rPr>
        <w:t>立场</w:t>
      </w:r>
      <w:r>
        <w:rPr>
          <w:rFonts w:ascii="宋体" w:hAnsi="宋体" w:cs="宋体" w:hint="eastAsia"/>
        </w:rPr>
        <w:t>的不同。</w:t>
      </w:r>
    </w:p>
    <w:p w14:paraId="65A37EDC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ind w:left="4200" w:firstLine="42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阳：行为决定的收益，来自行动能力的不同。</w:t>
      </w:r>
    </w:p>
    <w:p w14:paraId="65A37EDD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ind w:left="4200" w:firstLine="42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雷：文化决定的取向，来自生活地域的不同。</w:t>
      </w:r>
    </w:p>
    <w:p w14:paraId="65A37EDE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ind w:left="4200" w:firstLine="42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草：规划决定的积累，来自所选策略的不同。</w:t>
      </w:r>
    </w:p>
    <w:p w14:paraId="65A37EDF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ind w:left="4200" w:firstLine="42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风：心态决定的韧性，来自认知方式的不同。</w:t>
      </w:r>
    </w:p>
    <w:p w14:paraId="65A37EE0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E1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E2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E3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E4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E5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E6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E7" w14:textId="4C6085CC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lastRenderedPageBreak/>
        <w:t>五：反应</w:t>
      </w:r>
    </w:p>
    <w:p w14:paraId="65A37EE8" w14:textId="5B3D71DB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ind w:firstLine="420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我们</w:t>
      </w:r>
      <w:r w:rsidR="004271EA">
        <w:rPr>
          <w:rFonts w:ascii="宋体" w:hAnsi="宋体" w:cs="宋体" w:hint="eastAsia"/>
        </w:rPr>
        <w:t>选</w:t>
      </w:r>
      <w:r>
        <w:rPr>
          <w:rFonts w:ascii="宋体" w:hAnsi="宋体" w:cs="宋体" w:hint="eastAsia"/>
        </w:rPr>
        <w:t>取核心代表及两个主要体现来充当元素反应的内核。以下不进行详细解释，仅说明该元素的</w:t>
      </w:r>
      <w:r w:rsidR="004271EA">
        <w:rPr>
          <w:rFonts w:ascii="宋体" w:hAnsi="宋体" w:cs="宋体" w:hint="eastAsia"/>
        </w:rPr>
        <w:t>效益</w:t>
      </w:r>
      <w:r>
        <w:rPr>
          <w:rFonts w:ascii="宋体" w:hAnsi="宋体" w:cs="宋体" w:hint="eastAsia"/>
        </w:rPr>
        <w:t>。</w:t>
      </w:r>
      <w:r w:rsidR="00CD3814">
        <w:rPr>
          <w:rFonts w:ascii="宋体" w:hAnsi="宋体" w:cs="宋体" w:hint="eastAsia"/>
        </w:rPr>
        <w:t>生效场指对象</w:t>
      </w:r>
      <w:r w:rsidR="00586667">
        <w:rPr>
          <w:rFonts w:ascii="宋体" w:hAnsi="宋体" w:cs="宋体" w:hint="eastAsia"/>
        </w:rPr>
        <w:t>能够对主体造成</w:t>
      </w:r>
      <w:r w:rsidR="00CD3814">
        <w:rPr>
          <w:rFonts w:ascii="宋体" w:hAnsi="宋体" w:cs="宋体" w:hint="eastAsia"/>
        </w:rPr>
        <w:t>某种影响的范围</w:t>
      </w:r>
      <w:r>
        <w:rPr>
          <w:rFonts w:ascii="宋体" w:hAnsi="宋体" w:cs="宋体" w:hint="eastAsia"/>
        </w:rPr>
        <w:t>。</w:t>
      </w:r>
    </w:p>
    <w:p w14:paraId="2660314D" w14:textId="2E8D7295" w:rsidR="00C26948" w:rsidRPr="00A603D2" w:rsidRDefault="00A603D2" w:rsidP="00A603D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</w:rPr>
        <w:br w:type="page"/>
      </w:r>
    </w:p>
    <w:p w14:paraId="65A37EEA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金</w:t>
      </w:r>
    </w:p>
    <w:p w14:paraId="65A37EEB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神束方位：【实律】</w:t>
      </w:r>
    </w:p>
    <w:p w14:paraId="55639D9E" w14:textId="542E24C1" w:rsidR="00F11AF9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【恒常】：</w:t>
      </w:r>
      <w:r w:rsidR="00680499">
        <w:rPr>
          <w:rFonts w:ascii="宋体" w:hAnsi="宋体" w:cs="宋体" w:hint="eastAsia"/>
        </w:rPr>
        <w:t>使</w:t>
      </w:r>
      <w:r w:rsidR="00894947" w:rsidRPr="00894947">
        <w:rPr>
          <w:rFonts w:ascii="宋体" w:hAnsi="宋体" w:cs="宋体" w:hint="eastAsia"/>
        </w:rPr>
        <w:t>阴、阳、虚、实</w:t>
      </w:r>
      <w:r>
        <w:rPr>
          <w:rFonts w:ascii="宋体" w:hAnsi="宋体" w:cs="宋体" w:hint="eastAsia"/>
        </w:rPr>
        <w:t>生效场</w:t>
      </w:r>
      <w:r w:rsidR="00960FCC">
        <w:rPr>
          <w:rFonts w:ascii="宋体" w:hAnsi="宋体" w:cs="宋体" w:hint="eastAsia"/>
        </w:rPr>
        <w:t>的</w:t>
      </w:r>
      <w:r>
        <w:rPr>
          <w:rFonts w:ascii="宋体" w:hAnsi="宋体" w:cs="宋体" w:hint="eastAsia"/>
        </w:rPr>
        <w:t>能量</w:t>
      </w:r>
      <w:r w:rsidR="00341755">
        <w:rPr>
          <w:rFonts w:ascii="宋体" w:hAnsi="宋体" w:cs="宋体" w:hint="eastAsia"/>
        </w:rPr>
        <w:t>内部</w:t>
      </w:r>
      <w:r w:rsidR="00F11AF9" w:rsidRPr="00F11AF9">
        <w:rPr>
          <w:rFonts w:ascii="宋体" w:hAnsi="宋体" w:cs="宋体" w:hint="eastAsia"/>
        </w:rPr>
        <w:t>流转</w:t>
      </w:r>
    </w:p>
    <w:p w14:paraId="65A37EED" w14:textId="455AA3B0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【凝聚】：收敛</w:t>
      </w:r>
      <w:r w:rsidR="008D0AF5">
        <w:rPr>
          <w:rFonts w:ascii="宋体" w:hAnsi="宋体" w:cs="宋体" w:hint="eastAsia"/>
        </w:rPr>
        <w:t>阴</w:t>
      </w:r>
      <w:r w:rsidR="000716FB">
        <w:rPr>
          <w:rFonts w:ascii="宋体" w:hAnsi="宋体" w:cs="宋体" w:hint="eastAsia"/>
        </w:rPr>
        <w:t>、实</w:t>
      </w:r>
      <w:r>
        <w:rPr>
          <w:rFonts w:ascii="宋体" w:hAnsi="宋体" w:cs="宋体" w:hint="eastAsia"/>
        </w:rPr>
        <w:t>生效场</w:t>
      </w:r>
    </w:p>
    <w:p w14:paraId="65A37EEE" w14:textId="4E129839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【消亡】：发散阳</w:t>
      </w:r>
      <w:r w:rsidR="000716FB">
        <w:rPr>
          <w:rFonts w:ascii="宋体" w:hAnsi="宋体" w:cs="宋体" w:hint="eastAsia"/>
        </w:rPr>
        <w:t>、实</w:t>
      </w:r>
      <w:r>
        <w:rPr>
          <w:rFonts w:ascii="宋体" w:hAnsi="宋体" w:cs="宋体" w:hint="eastAsia"/>
        </w:rPr>
        <w:t>生效场</w:t>
      </w:r>
    </w:p>
    <w:p w14:paraId="65A37EEF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F0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水</w:t>
      </w:r>
    </w:p>
    <w:p w14:paraId="65A37EF1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神束方位：【阴法】</w:t>
      </w:r>
    </w:p>
    <w:p w14:paraId="65A37EF2" w14:textId="6A790F9C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【联觉】；使</w:t>
      </w:r>
      <w:r w:rsidR="006F2AE8">
        <w:rPr>
          <w:rFonts w:ascii="宋体" w:hAnsi="宋体" w:cs="宋体" w:hint="eastAsia"/>
        </w:rPr>
        <w:t>阴、阳、虚、实</w:t>
      </w:r>
      <w:r w:rsidR="00D70D88">
        <w:rPr>
          <w:rFonts w:ascii="宋体" w:hAnsi="宋体" w:cs="宋体" w:hint="eastAsia"/>
        </w:rPr>
        <w:t>生效场</w:t>
      </w:r>
      <w:r w:rsidR="006C527B">
        <w:rPr>
          <w:rFonts w:ascii="宋体" w:hAnsi="宋体" w:cs="宋体" w:hint="eastAsia"/>
        </w:rPr>
        <w:t>的</w:t>
      </w:r>
      <w:r w:rsidR="0032414E">
        <w:rPr>
          <w:rFonts w:ascii="宋体" w:hAnsi="宋体" w:cs="宋体" w:hint="eastAsia"/>
        </w:rPr>
        <w:t>影响</w:t>
      </w:r>
      <w:r w:rsidR="00D70D88">
        <w:rPr>
          <w:rFonts w:ascii="宋体" w:hAnsi="宋体" w:cs="宋体" w:hint="eastAsia"/>
        </w:rPr>
        <w:t>得以叠加</w:t>
      </w:r>
    </w:p>
    <w:p w14:paraId="65A37EF3" w14:textId="7913A950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</w:t>
      </w:r>
      <w:r w:rsidR="00996E4B">
        <w:rPr>
          <w:rFonts w:ascii="宋体" w:hAnsi="宋体" w:cs="宋体" w:hint="eastAsia"/>
        </w:rPr>
        <w:t>同一</w:t>
      </w:r>
      <w:r>
        <w:rPr>
          <w:rFonts w:ascii="宋体" w:hAnsi="宋体" w:cs="宋体" w:hint="eastAsia"/>
        </w:rPr>
        <w:t>】；</w:t>
      </w:r>
      <w:r w:rsidR="0007326E">
        <w:rPr>
          <w:rFonts w:ascii="宋体" w:hAnsi="宋体" w:cs="宋体" w:hint="eastAsia"/>
        </w:rPr>
        <w:t>转移</w:t>
      </w:r>
      <w:r>
        <w:rPr>
          <w:rFonts w:ascii="宋体" w:hAnsi="宋体" w:cs="宋体" w:hint="eastAsia"/>
        </w:rPr>
        <w:t>阴</w:t>
      </w:r>
      <w:r w:rsidR="000716FB">
        <w:rPr>
          <w:rFonts w:ascii="宋体" w:hAnsi="宋体" w:cs="宋体" w:hint="eastAsia"/>
        </w:rPr>
        <w:t>、</w:t>
      </w:r>
      <w:r w:rsidR="00265D10">
        <w:rPr>
          <w:rFonts w:ascii="宋体" w:hAnsi="宋体" w:cs="宋体" w:hint="eastAsia"/>
        </w:rPr>
        <w:t>实</w:t>
      </w:r>
      <w:r>
        <w:rPr>
          <w:rFonts w:ascii="宋体" w:hAnsi="宋体" w:cs="宋体" w:hint="eastAsia"/>
        </w:rPr>
        <w:t>生效场</w:t>
      </w:r>
      <w:r w:rsidR="00960FCC">
        <w:rPr>
          <w:rFonts w:ascii="宋体" w:hAnsi="宋体" w:cs="宋体" w:hint="eastAsia"/>
        </w:rPr>
        <w:t>内对象</w:t>
      </w:r>
      <w:r w:rsidR="00BB2A71">
        <w:rPr>
          <w:rFonts w:ascii="宋体" w:hAnsi="宋体" w:cs="宋体" w:hint="eastAsia"/>
        </w:rPr>
        <w:t>的</w:t>
      </w:r>
      <w:r>
        <w:rPr>
          <w:rFonts w:ascii="宋体" w:hAnsi="宋体" w:cs="宋体" w:hint="eastAsia"/>
        </w:rPr>
        <w:t>能量</w:t>
      </w:r>
    </w:p>
    <w:p w14:paraId="65A37EF4" w14:textId="37F2052D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【循和】：</w:t>
      </w:r>
      <w:r w:rsidR="000D149C">
        <w:rPr>
          <w:rFonts w:ascii="宋体" w:hAnsi="宋体" w:cs="宋体" w:hint="eastAsia"/>
        </w:rPr>
        <w:t>循环</w:t>
      </w:r>
      <w:r w:rsidR="000716FB">
        <w:rPr>
          <w:rFonts w:ascii="宋体" w:hAnsi="宋体" w:cs="宋体" w:hint="eastAsia"/>
        </w:rPr>
        <w:t>阴</w:t>
      </w:r>
      <w:r w:rsidR="000716FB" w:rsidRPr="00DD126F">
        <w:rPr>
          <w:rFonts w:ascii="宋体" w:hAnsi="宋体" w:cs="宋体" w:hint="eastAsia"/>
        </w:rPr>
        <w:t>、</w:t>
      </w:r>
      <w:r w:rsidR="00DD126F" w:rsidRPr="00DD126F">
        <w:rPr>
          <w:rFonts w:ascii="宋体" w:hAnsi="宋体" w:cs="宋体" w:hint="eastAsia"/>
        </w:rPr>
        <w:t>虚</w:t>
      </w:r>
      <w:r>
        <w:rPr>
          <w:rFonts w:ascii="宋体" w:hAnsi="宋体" w:cs="宋体" w:hint="eastAsia"/>
        </w:rPr>
        <w:t>生效场内对象</w:t>
      </w:r>
      <w:r w:rsidR="00F41FED">
        <w:rPr>
          <w:rFonts w:ascii="宋体" w:hAnsi="宋体" w:cs="宋体" w:hint="eastAsia"/>
        </w:rPr>
        <w:t>的</w:t>
      </w:r>
      <w:r>
        <w:rPr>
          <w:rFonts w:ascii="宋体" w:hAnsi="宋体" w:cs="宋体" w:hint="eastAsia"/>
        </w:rPr>
        <w:t>状态</w:t>
      </w:r>
    </w:p>
    <w:p w14:paraId="65A37EF5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F6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F7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木</w:t>
      </w:r>
    </w:p>
    <w:p w14:paraId="65A37EF8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神束方位：【阳法】</w:t>
      </w:r>
    </w:p>
    <w:p w14:paraId="35B9F94F" w14:textId="4755B0D9" w:rsidR="00864225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【仰仗】：</w:t>
      </w:r>
      <w:r w:rsidR="00864225" w:rsidRPr="00864225">
        <w:rPr>
          <w:rFonts w:ascii="宋体" w:hAnsi="宋体" w:cs="宋体" w:hint="eastAsia"/>
        </w:rPr>
        <w:t>使阴、阳、虚、实生效场</w:t>
      </w:r>
      <w:r w:rsidR="0017177E">
        <w:rPr>
          <w:rFonts w:ascii="宋体" w:hAnsi="宋体" w:cs="宋体" w:hint="eastAsia"/>
        </w:rPr>
        <w:t>的效果显</w:t>
      </w:r>
      <w:r w:rsidR="00864225">
        <w:rPr>
          <w:rFonts w:ascii="宋体" w:hAnsi="宋体" w:cs="宋体" w:hint="eastAsia"/>
        </w:rPr>
        <w:t>于对象</w:t>
      </w:r>
    </w:p>
    <w:p w14:paraId="65A37EFA" w14:textId="62DB8661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【环抵】：</w:t>
      </w:r>
      <w:r w:rsidR="00992830">
        <w:rPr>
          <w:rFonts w:ascii="宋体" w:hAnsi="宋体" w:cs="宋体" w:hint="eastAsia"/>
        </w:rPr>
        <w:t>维护</w:t>
      </w:r>
      <w:r w:rsidR="00124C4D">
        <w:rPr>
          <w:rFonts w:ascii="宋体" w:hAnsi="宋体" w:cs="宋体" w:hint="eastAsia"/>
        </w:rPr>
        <w:t>阳</w:t>
      </w:r>
      <w:r w:rsidR="003164E1">
        <w:rPr>
          <w:rFonts w:ascii="宋体" w:hAnsi="宋体" w:cs="宋体" w:hint="eastAsia"/>
        </w:rPr>
        <w:t>、实</w:t>
      </w:r>
      <w:r w:rsidR="006666C7">
        <w:rPr>
          <w:rFonts w:ascii="宋体" w:hAnsi="宋体" w:cs="宋体" w:hint="eastAsia"/>
        </w:rPr>
        <w:t>生效场内</w:t>
      </w:r>
      <w:r w:rsidR="00DA3371">
        <w:rPr>
          <w:rFonts w:ascii="宋体" w:hAnsi="宋体" w:cs="宋体" w:hint="eastAsia"/>
        </w:rPr>
        <w:t>对象</w:t>
      </w:r>
      <w:r w:rsidR="00446D54">
        <w:rPr>
          <w:rFonts w:ascii="宋体" w:hAnsi="宋体" w:cs="宋体" w:hint="eastAsia"/>
        </w:rPr>
        <w:t>的</w:t>
      </w:r>
      <w:r w:rsidR="00DA3371">
        <w:rPr>
          <w:rFonts w:ascii="宋体" w:hAnsi="宋体" w:cs="宋体" w:hint="eastAsia"/>
        </w:rPr>
        <w:t>状态</w:t>
      </w:r>
    </w:p>
    <w:p w14:paraId="65A37EFB" w14:textId="2F5AFEEA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【调适】：</w:t>
      </w:r>
      <w:r w:rsidR="00992830">
        <w:rPr>
          <w:rFonts w:ascii="宋体" w:hAnsi="宋体" w:cs="宋体" w:hint="eastAsia"/>
        </w:rPr>
        <w:t>调整</w:t>
      </w:r>
      <w:r w:rsidR="00124C4D">
        <w:rPr>
          <w:rFonts w:ascii="宋体" w:hAnsi="宋体" w:cs="宋体" w:hint="eastAsia"/>
        </w:rPr>
        <w:t>阳</w:t>
      </w:r>
      <w:r w:rsidR="003164E1">
        <w:rPr>
          <w:rFonts w:ascii="宋体" w:hAnsi="宋体" w:cs="宋体" w:hint="eastAsia"/>
        </w:rPr>
        <w:t>、虚</w:t>
      </w:r>
      <w:r w:rsidR="006666C7" w:rsidRPr="006666C7">
        <w:rPr>
          <w:rFonts w:ascii="宋体" w:hAnsi="宋体" w:cs="宋体" w:hint="eastAsia"/>
        </w:rPr>
        <w:t>生效场内</w:t>
      </w:r>
      <w:r w:rsidR="00485CAD">
        <w:rPr>
          <w:rFonts w:ascii="宋体" w:hAnsi="宋体" w:cs="宋体" w:hint="eastAsia"/>
        </w:rPr>
        <w:t>对象</w:t>
      </w:r>
      <w:r w:rsidR="008149C7">
        <w:rPr>
          <w:rFonts w:ascii="宋体" w:hAnsi="宋体" w:cs="宋体" w:hint="eastAsia"/>
        </w:rPr>
        <w:t>的</w:t>
      </w:r>
      <w:r w:rsidR="00485CAD">
        <w:rPr>
          <w:rFonts w:ascii="宋体" w:hAnsi="宋体" w:cs="宋体" w:hint="eastAsia"/>
        </w:rPr>
        <w:t>状态</w:t>
      </w:r>
    </w:p>
    <w:p w14:paraId="65A37EFC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FD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EFE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火</w:t>
      </w:r>
    </w:p>
    <w:p w14:paraId="65A37EFF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神束方位：【阳法】</w:t>
      </w:r>
    </w:p>
    <w:p w14:paraId="65A37F00" w14:textId="724E3E24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【契约】：</w:t>
      </w:r>
      <w:r w:rsidR="003934C2" w:rsidRPr="003934C2">
        <w:rPr>
          <w:rFonts w:ascii="宋体" w:hAnsi="宋体" w:cs="宋体" w:hint="eastAsia"/>
        </w:rPr>
        <w:t>使阴、阳、虚、实生效场</w:t>
      </w:r>
      <w:r w:rsidR="0044146D">
        <w:rPr>
          <w:rFonts w:ascii="宋体" w:hAnsi="宋体" w:cs="宋体" w:hint="eastAsia"/>
        </w:rPr>
        <w:t>的</w:t>
      </w:r>
      <w:r w:rsidR="00433AD6">
        <w:rPr>
          <w:rFonts w:ascii="宋体" w:hAnsi="宋体" w:cs="宋体" w:hint="eastAsia"/>
        </w:rPr>
        <w:t>性质</w:t>
      </w:r>
      <w:r w:rsidR="00D4241C">
        <w:rPr>
          <w:rFonts w:ascii="宋体" w:hAnsi="宋体" w:cs="宋体" w:hint="eastAsia"/>
        </w:rPr>
        <w:t>相互</w:t>
      </w:r>
      <w:r w:rsidR="006317E6">
        <w:rPr>
          <w:rFonts w:ascii="宋体" w:hAnsi="宋体" w:cs="宋体" w:hint="eastAsia"/>
        </w:rPr>
        <w:t>转化</w:t>
      </w:r>
    </w:p>
    <w:p w14:paraId="65A37F01" w14:textId="676FAADE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【集束】；</w:t>
      </w:r>
      <w:r w:rsidR="00E90E40">
        <w:rPr>
          <w:rFonts w:ascii="宋体" w:hAnsi="宋体" w:cs="宋体" w:hint="eastAsia"/>
        </w:rPr>
        <w:t>弱</w:t>
      </w:r>
      <w:r w:rsidR="00464E72" w:rsidRPr="00464E72">
        <w:rPr>
          <w:rFonts w:ascii="宋体" w:hAnsi="宋体" w:cs="宋体" w:hint="eastAsia"/>
        </w:rPr>
        <w:t>化</w:t>
      </w:r>
      <w:r w:rsidR="0055138D" w:rsidRPr="0055138D">
        <w:rPr>
          <w:rFonts w:ascii="宋体" w:hAnsi="宋体" w:cs="宋体" w:hint="eastAsia"/>
        </w:rPr>
        <w:t>阳</w:t>
      </w:r>
      <w:r w:rsidR="003164E1" w:rsidRPr="0055138D">
        <w:rPr>
          <w:rFonts w:ascii="宋体" w:hAnsi="宋体" w:cs="宋体" w:hint="eastAsia"/>
        </w:rPr>
        <w:t>、</w:t>
      </w:r>
      <w:r w:rsidR="003164E1">
        <w:rPr>
          <w:rFonts w:ascii="宋体" w:hAnsi="宋体" w:cs="宋体" w:hint="eastAsia"/>
        </w:rPr>
        <w:t>虚</w:t>
      </w:r>
      <w:r w:rsidR="002D68DD" w:rsidRPr="002D68DD">
        <w:rPr>
          <w:rFonts w:ascii="宋体" w:hAnsi="宋体" w:cs="宋体" w:hint="eastAsia"/>
        </w:rPr>
        <w:t>生效场</w:t>
      </w:r>
      <w:r w:rsidR="009A5CFF" w:rsidRPr="009A5CFF">
        <w:rPr>
          <w:rFonts w:ascii="宋体" w:hAnsi="宋体" w:cs="宋体" w:hint="eastAsia"/>
        </w:rPr>
        <w:t>内对象</w:t>
      </w:r>
      <w:r w:rsidR="00E51A4F" w:rsidRPr="00E51A4F">
        <w:rPr>
          <w:rFonts w:ascii="宋体" w:hAnsi="宋体" w:cs="宋体" w:hint="eastAsia"/>
        </w:rPr>
        <w:t>的</w:t>
      </w:r>
      <w:r w:rsidR="00AA641A" w:rsidRPr="00AA641A">
        <w:rPr>
          <w:rFonts w:ascii="宋体" w:hAnsi="宋体" w:cs="宋体" w:hint="eastAsia"/>
        </w:rPr>
        <w:t>特性</w:t>
      </w:r>
    </w:p>
    <w:p w14:paraId="65A37F02" w14:textId="3920308E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【归统】：</w:t>
      </w:r>
      <w:r w:rsidR="00AE5BFC">
        <w:rPr>
          <w:rFonts w:ascii="宋体" w:hAnsi="宋体" w:cs="宋体" w:hint="eastAsia"/>
        </w:rPr>
        <w:t>极化</w:t>
      </w:r>
      <w:r w:rsidR="005332F4" w:rsidRPr="005332F4">
        <w:rPr>
          <w:rFonts w:ascii="宋体" w:hAnsi="宋体" w:cs="宋体" w:hint="eastAsia"/>
        </w:rPr>
        <w:t>阳</w:t>
      </w:r>
      <w:r w:rsidR="003164E1" w:rsidRPr="005332F4">
        <w:rPr>
          <w:rFonts w:ascii="宋体" w:hAnsi="宋体" w:cs="宋体" w:hint="eastAsia"/>
        </w:rPr>
        <w:t>、实</w:t>
      </w:r>
      <w:r w:rsidR="005332F4" w:rsidRPr="005332F4">
        <w:rPr>
          <w:rFonts w:ascii="宋体" w:hAnsi="宋体" w:cs="宋体" w:hint="eastAsia"/>
        </w:rPr>
        <w:t>生效场</w:t>
      </w:r>
      <w:r w:rsidR="002F1DC7">
        <w:rPr>
          <w:rFonts w:ascii="宋体" w:hAnsi="宋体" w:cs="宋体" w:hint="eastAsia"/>
        </w:rPr>
        <w:t>内对象</w:t>
      </w:r>
      <w:r w:rsidR="00E51A4F" w:rsidRPr="00E51A4F">
        <w:rPr>
          <w:rFonts w:ascii="宋体" w:hAnsi="宋体" w:cs="宋体" w:hint="eastAsia"/>
        </w:rPr>
        <w:t>的</w:t>
      </w:r>
      <w:r w:rsidR="00AA641A" w:rsidRPr="00AA641A">
        <w:rPr>
          <w:rFonts w:ascii="宋体" w:hAnsi="宋体" w:cs="宋体" w:hint="eastAsia"/>
        </w:rPr>
        <w:t>特性</w:t>
      </w:r>
    </w:p>
    <w:p w14:paraId="65A37F04" w14:textId="40C53D94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br/>
      </w:r>
    </w:p>
    <w:p w14:paraId="65A37F05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土</w:t>
      </w:r>
    </w:p>
    <w:p w14:paraId="65A37F06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神束方位：【实律】</w:t>
      </w:r>
    </w:p>
    <w:p w14:paraId="714E73AE" w14:textId="49CFC7B4" w:rsidR="00426B8F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【方位】：</w:t>
      </w:r>
      <w:r w:rsidR="00426B8F" w:rsidRPr="00426B8F">
        <w:rPr>
          <w:rFonts w:ascii="宋体" w:hAnsi="宋体" w:cs="宋体" w:hint="eastAsia"/>
        </w:rPr>
        <w:t>使阴、阳、虚、实生效场</w:t>
      </w:r>
      <w:r w:rsidR="00EA1D4D" w:rsidRPr="00EA1D4D">
        <w:rPr>
          <w:rFonts w:ascii="宋体" w:hAnsi="宋体" w:cs="宋体" w:hint="eastAsia"/>
        </w:rPr>
        <w:t>的</w:t>
      </w:r>
      <w:r w:rsidR="00966ECB">
        <w:rPr>
          <w:rFonts w:ascii="宋体" w:hAnsi="宋体" w:cs="宋体" w:hint="eastAsia"/>
        </w:rPr>
        <w:t>根基</w:t>
      </w:r>
      <w:r w:rsidR="00426B8F">
        <w:rPr>
          <w:rFonts w:ascii="宋体" w:hAnsi="宋体" w:cs="宋体" w:hint="eastAsia"/>
        </w:rPr>
        <w:t>稳</w:t>
      </w:r>
      <w:r w:rsidR="00DA0E51">
        <w:rPr>
          <w:rFonts w:ascii="宋体" w:hAnsi="宋体" w:cs="宋体" w:hint="eastAsia"/>
        </w:rPr>
        <w:t>于物质</w:t>
      </w:r>
    </w:p>
    <w:p w14:paraId="65A37F08" w14:textId="4567D7AB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【基位】：</w:t>
      </w:r>
      <w:r w:rsidR="00AC599F">
        <w:rPr>
          <w:rFonts w:ascii="宋体" w:hAnsi="宋体" w:cs="宋体" w:hint="eastAsia"/>
        </w:rPr>
        <w:t>稳定</w:t>
      </w:r>
      <w:r w:rsidR="00E07626">
        <w:rPr>
          <w:rFonts w:ascii="宋体" w:hAnsi="宋体" w:cs="宋体" w:hint="eastAsia"/>
        </w:rPr>
        <w:t>阴</w:t>
      </w:r>
      <w:r w:rsidR="000D1FC9">
        <w:rPr>
          <w:rFonts w:ascii="宋体" w:hAnsi="宋体" w:cs="宋体" w:hint="eastAsia"/>
        </w:rPr>
        <w:t>、实</w:t>
      </w:r>
      <w:r w:rsidR="00C74683">
        <w:rPr>
          <w:rFonts w:ascii="宋体" w:hAnsi="宋体" w:cs="宋体" w:hint="eastAsia"/>
        </w:rPr>
        <w:t>生效场内</w:t>
      </w:r>
      <w:r w:rsidR="002238CC">
        <w:rPr>
          <w:rFonts w:ascii="宋体" w:hAnsi="宋体" w:cs="宋体" w:hint="eastAsia"/>
        </w:rPr>
        <w:t>对象</w:t>
      </w:r>
      <w:r w:rsidR="00E51A4F">
        <w:rPr>
          <w:rFonts w:ascii="宋体" w:hAnsi="宋体" w:cs="宋体" w:hint="eastAsia"/>
        </w:rPr>
        <w:t>的状态</w:t>
      </w:r>
    </w:p>
    <w:p w14:paraId="65A37F0B" w14:textId="409A1871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</w:t>
      </w:r>
      <w:r w:rsidR="00DA0E51">
        <w:rPr>
          <w:rFonts w:ascii="宋体" w:hAnsi="宋体" w:cs="宋体" w:hint="eastAsia"/>
        </w:rPr>
        <w:t>策略</w:t>
      </w:r>
      <w:r>
        <w:rPr>
          <w:rFonts w:ascii="宋体" w:hAnsi="宋体" w:cs="宋体" w:hint="eastAsia"/>
        </w:rPr>
        <w:t>】：</w:t>
      </w:r>
      <w:r w:rsidR="00AC599F">
        <w:rPr>
          <w:rFonts w:ascii="宋体" w:hAnsi="宋体" w:cs="宋体" w:hint="eastAsia"/>
        </w:rPr>
        <w:t>优化</w:t>
      </w:r>
      <w:r w:rsidR="00AA61DB" w:rsidRPr="00AA61DB">
        <w:rPr>
          <w:rFonts w:ascii="宋体" w:hAnsi="宋体" w:cs="宋体" w:hint="eastAsia"/>
        </w:rPr>
        <w:t>阳</w:t>
      </w:r>
      <w:r w:rsidR="000D1FC9" w:rsidRPr="00AA61DB">
        <w:rPr>
          <w:rFonts w:ascii="宋体" w:hAnsi="宋体" w:cs="宋体" w:hint="eastAsia"/>
        </w:rPr>
        <w:t>、实</w:t>
      </w:r>
      <w:r w:rsidR="00AA61DB" w:rsidRPr="00AA61DB">
        <w:rPr>
          <w:rFonts w:ascii="宋体" w:hAnsi="宋体" w:cs="宋体" w:hint="eastAsia"/>
        </w:rPr>
        <w:t>生效场内对象</w:t>
      </w:r>
      <w:r w:rsidR="00E51A4F">
        <w:rPr>
          <w:rFonts w:ascii="宋体" w:hAnsi="宋体" w:cs="宋体" w:hint="eastAsia"/>
        </w:rPr>
        <w:t>的状态</w:t>
      </w:r>
    </w:p>
    <w:p w14:paraId="65A37F0C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风</w:t>
      </w:r>
    </w:p>
    <w:p w14:paraId="65A37F0D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神束方位：【虚律】</w:t>
      </w:r>
    </w:p>
    <w:p w14:paraId="75F0B29C" w14:textId="347AEAFA" w:rsidR="000E05FA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</w:t>
      </w:r>
      <w:r w:rsidR="0023797D">
        <w:rPr>
          <w:rFonts w:ascii="宋体" w:hAnsi="宋体" w:cs="宋体" w:hint="eastAsia"/>
        </w:rPr>
        <w:t>自然</w:t>
      </w:r>
      <w:r>
        <w:rPr>
          <w:rFonts w:ascii="宋体" w:hAnsi="宋体" w:cs="宋体" w:hint="eastAsia"/>
        </w:rPr>
        <w:t>】：</w:t>
      </w:r>
      <w:r w:rsidR="000E05FA" w:rsidRPr="000E05FA">
        <w:rPr>
          <w:rFonts w:ascii="宋体" w:hAnsi="宋体" w:cs="宋体" w:hint="eastAsia"/>
        </w:rPr>
        <w:t>使阴、阳、虚、实生效场</w:t>
      </w:r>
      <w:r w:rsidR="00EA1D4D">
        <w:rPr>
          <w:rFonts w:ascii="宋体" w:hAnsi="宋体" w:cs="宋体" w:hint="eastAsia"/>
        </w:rPr>
        <w:t>的</w:t>
      </w:r>
      <w:r w:rsidR="0007326E">
        <w:rPr>
          <w:rFonts w:ascii="宋体" w:hAnsi="宋体" w:cs="宋体" w:hint="eastAsia"/>
        </w:rPr>
        <w:t>范围</w:t>
      </w:r>
      <w:r w:rsidR="00F03B02">
        <w:rPr>
          <w:rFonts w:ascii="宋体" w:hAnsi="宋体" w:cs="宋体" w:hint="eastAsia"/>
        </w:rPr>
        <w:t>受限</w:t>
      </w:r>
      <w:r w:rsidR="00293D62">
        <w:rPr>
          <w:rFonts w:ascii="宋体" w:hAnsi="宋体" w:cs="宋体" w:hint="eastAsia"/>
        </w:rPr>
        <w:t>扩张</w:t>
      </w:r>
    </w:p>
    <w:p w14:paraId="65A37F0F" w14:textId="7097615E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</w:t>
      </w:r>
      <w:r w:rsidR="00864AD4">
        <w:rPr>
          <w:rFonts w:ascii="宋体" w:hAnsi="宋体" w:cs="宋体" w:hint="eastAsia"/>
        </w:rPr>
        <w:t>自由</w:t>
      </w:r>
      <w:r>
        <w:rPr>
          <w:rFonts w:ascii="宋体" w:hAnsi="宋体" w:cs="宋体" w:hint="eastAsia"/>
        </w:rPr>
        <w:t>】：</w:t>
      </w:r>
      <w:r w:rsidR="007E7269">
        <w:rPr>
          <w:rFonts w:ascii="宋体" w:hAnsi="宋体" w:cs="宋体" w:hint="eastAsia"/>
        </w:rPr>
        <w:t>隔离</w:t>
      </w:r>
      <w:r w:rsidR="00B474E1" w:rsidRPr="00FB6B8D">
        <w:rPr>
          <w:rFonts w:ascii="宋体" w:hAnsi="宋体" w:cs="宋体" w:hint="eastAsia"/>
        </w:rPr>
        <w:t>阳</w:t>
      </w:r>
      <w:r w:rsidR="00AC599F">
        <w:rPr>
          <w:rFonts w:ascii="宋体" w:hAnsi="宋体" w:cs="宋体" w:hint="eastAsia"/>
        </w:rPr>
        <w:t>、虚</w:t>
      </w:r>
      <w:r>
        <w:rPr>
          <w:rFonts w:ascii="宋体" w:hAnsi="宋体" w:cs="宋体" w:hint="eastAsia"/>
        </w:rPr>
        <w:t>生效场</w:t>
      </w:r>
    </w:p>
    <w:p w14:paraId="65A37F10" w14:textId="7A7F53A6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【守护】：</w:t>
      </w:r>
      <w:r w:rsidR="00241E29">
        <w:rPr>
          <w:rFonts w:ascii="宋体" w:hAnsi="宋体" w:cs="宋体" w:hint="eastAsia"/>
        </w:rPr>
        <w:t>消除</w:t>
      </w:r>
      <w:r w:rsidR="00B474E1">
        <w:rPr>
          <w:rFonts w:ascii="宋体" w:hAnsi="宋体" w:cs="宋体" w:hint="eastAsia"/>
        </w:rPr>
        <w:t>阴</w:t>
      </w:r>
      <w:r w:rsidR="00FB6B8D" w:rsidRPr="00FB6B8D">
        <w:rPr>
          <w:rFonts w:ascii="宋体" w:hAnsi="宋体" w:cs="宋体" w:hint="eastAsia"/>
        </w:rPr>
        <w:t>、虚生效场</w:t>
      </w:r>
      <w:r w:rsidR="00D2553B">
        <w:rPr>
          <w:rFonts w:ascii="宋体" w:hAnsi="宋体" w:cs="宋体" w:hint="eastAsia"/>
        </w:rPr>
        <w:t xml:space="preserve"> </w:t>
      </w:r>
    </w:p>
    <w:p w14:paraId="65A37F11" w14:textId="20ADB87F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F12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冰</w:t>
      </w:r>
    </w:p>
    <w:p w14:paraId="65A37F13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神束方位：【实形】</w:t>
      </w:r>
    </w:p>
    <w:p w14:paraId="1B9CCE03" w14:textId="3A233102" w:rsidR="00257695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【表态】：</w:t>
      </w:r>
      <w:r w:rsidR="00257695" w:rsidRPr="00257695">
        <w:rPr>
          <w:rFonts w:ascii="宋体" w:hAnsi="宋体" w:cs="宋体" w:hint="eastAsia"/>
        </w:rPr>
        <w:t>使阴、阳、虚、实生效场</w:t>
      </w:r>
      <w:r w:rsidR="00F77B7A">
        <w:rPr>
          <w:rFonts w:ascii="宋体" w:hAnsi="宋体" w:cs="宋体" w:hint="eastAsia"/>
        </w:rPr>
        <w:t>的</w:t>
      </w:r>
      <w:r w:rsidR="002F440B">
        <w:rPr>
          <w:rFonts w:ascii="宋体" w:hAnsi="宋体" w:cs="宋体" w:hint="eastAsia"/>
        </w:rPr>
        <w:t>力量</w:t>
      </w:r>
      <w:r w:rsidR="00757495">
        <w:rPr>
          <w:rFonts w:ascii="宋体" w:hAnsi="宋体" w:cs="宋体" w:hint="eastAsia"/>
        </w:rPr>
        <w:t>具有形态</w:t>
      </w:r>
      <w:r w:rsidR="007F5F96">
        <w:rPr>
          <w:rFonts w:ascii="宋体" w:hAnsi="宋体" w:cs="宋体" w:hint="eastAsia"/>
        </w:rPr>
        <w:t xml:space="preserve"> </w:t>
      </w:r>
    </w:p>
    <w:p w14:paraId="65A37F15" w14:textId="3FEE678D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【运作】：</w:t>
      </w:r>
      <w:r w:rsidR="00E95785">
        <w:rPr>
          <w:rFonts w:ascii="宋体" w:hAnsi="宋体" w:cs="宋体" w:hint="eastAsia"/>
        </w:rPr>
        <w:t>拆分</w:t>
      </w:r>
      <w:r w:rsidR="008A331F">
        <w:rPr>
          <w:rFonts w:ascii="宋体" w:hAnsi="宋体" w:cs="宋体" w:hint="eastAsia"/>
        </w:rPr>
        <w:t>阴、实生效场</w:t>
      </w:r>
    </w:p>
    <w:p w14:paraId="65A37F16" w14:textId="61B69018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【运行】：</w:t>
      </w:r>
      <w:r w:rsidR="00C37CCC">
        <w:rPr>
          <w:rFonts w:ascii="宋体" w:hAnsi="宋体" w:cs="宋体" w:hint="eastAsia"/>
        </w:rPr>
        <w:t>引发</w:t>
      </w:r>
      <w:r w:rsidR="008A331F">
        <w:rPr>
          <w:rFonts w:ascii="宋体" w:hAnsi="宋体" w:cs="宋体" w:hint="eastAsia"/>
        </w:rPr>
        <w:t>阳、实生效场</w:t>
      </w:r>
    </w:p>
    <w:p w14:paraId="65A37F17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br/>
      </w:r>
    </w:p>
    <w:p w14:paraId="65A37F18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光</w:t>
      </w:r>
    </w:p>
    <w:p w14:paraId="65A37F19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神束方位：【虚形】</w:t>
      </w:r>
    </w:p>
    <w:p w14:paraId="15C097B3" w14:textId="50907C38" w:rsidR="00816FCD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【思维】：</w:t>
      </w:r>
      <w:r w:rsidR="00816FCD" w:rsidRPr="00816FCD">
        <w:rPr>
          <w:rFonts w:ascii="宋体" w:hAnsi="宋体" w:cs="宋体" w:hint="eastAsia"/>
        </w:rPr>
        <w:t>使阴、阳、虚、实生效场的</w:t>
      </w:r>
      <w:r w:rsidR="00F621A2">
        <w:rPr>
          <w:rFonts w:ascii="宋体" w:hAnsi="宋体" w:cs="宋体" w:hint="eastAsia"/>
        </w:rPr>
        <w:t>扰动</w:t>
      </w:r>
      <w:r w:rsidR="005C5416">
        <w:rPr>
          <w:rFonts w:ascii="宋体" w:hAnsi="宋体" w:cs="宋体" w:hint="eastAsia"/>
        </w:rPr>
        <w:t>可被</w:t>
      </w:r>
      <w:r w:rsidR="007F5F96">
        <w:rPr>
          <w:rFonts w:ascii="宋体" w:hAnsi="宋体" w:cs="宋体" w:hint="eastAsia"/>
        </w:rPr>
        <w:t>虚化</w:t>
      </w:r>
    </w:p>
    <w:p w14:paraId="65A37F1B" w14:textId="7E5CEBAF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【均衡】：</w:t>
      </w:r>
      <w:r w:rsidR="00CA0728">
        <w:rPr>
          <w:rFonts w:ascii="宋体" w:hAnsi="宋体" w:cs="宋体" w:hint="eastAsia"/>
        </w:rPr>
        <w:t>组构</w:t>
      </w:r>
      <w:r w:rsidR="00B37698">
        <w:rPr>
          <w:rFonts w:ascii="宋体" w:hAnsi="宋体" w:cs="宋体" w:hint="eastAsia"/>
        </w:rPr>
        <w:t>阳</w:t>
      </w:r>
      <w:r w:rsidR="00326415">
        <w:rPr>
          <w:rFonts w:ascii="宋体" w:hAnsi="宋体" w:cs="宋体" w:hint="eastAsia"/>
        </w:rPr>
        <w:t>、虚生效场</w:t>
      </w:r>
    </w:p>
    <w:p w14:paraId="65A37F1C" w14:textId="6F449D23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【泛化】：</w:t>
      </w:r>
      <w:r w:rsidR="00011FFF">
        <w:rPr>
          <w:rFonts w:ascii="宋体" w:hAnsi="宋体" w:cs="宋体" w:hint="eastAsia"/>
        </w:rPr>
        <w:t>规范</w:t>
      </w:r>
      <w:r w:rsidR="00B37698">
        <w:rPr>
          <w:rFonts w:ascii="宋体" w:hAnsi="宋体" w:cs="宋体" w:hint="eastAsia"/>
        </w:rPr>
        <w:t>阴</w:t>
      </w:r>
      <w:r w:rsidR="00984488">
        <w:rPr>
          <w:rFonts w:ascii="宋体" w:hAnsi="宋体" w:cs="宋体" w:hint="eastAsia"/>
        </w:rPr>
        <w:t>、虚生效场</w:t>
      </w:r>
    </w:p>
    <w:p w14:paraId="65A37F1D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br/>
      </w:r>
    </w:p>
    <w:p w14:paraId="65A37F1E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阴</w:t>
      </w:r>
    </w:p>
    <w:p w14:paraId="65A37F1F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神束方位：【阴形】</w:t>
      </w:r>
    </w:p>
    <w:p w14:paraId="65A37F20" w14:textId="046544F9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【禁锢】：</w:t>
      </w:r>
      <w:r w:rsidR="0061770F" w:rsidRPr="0061770F">
        <w:rPr>
          <w:rFonts w:ascii="宋体" w:hAnsi="宋体" w:cs="宋体" w:hint="eastAsia"/>
        </w:rPr>
        <w:t>使阴、阳、虚、实生效场</w:t>
      </w:r>
      <w:r w:rsidR="0061770F">
        <w:rPr>
          <w:rFonts w:ascii="宋体" w:hAnsi="宋体" w:cs="宋体" w:hint="eastAsia"/>
        </w:rPr>
        <w:t>的</w:t>
      </w:r>
      <w:r w:rsidR="0044146D">
        <w:rPr>
          <w:rFonts w:ascii="宋体" w:hAnsi="宋体" w:cs="宋体" w:hint="eastAsia"/>
        </w:rPr>
        <w:t>存在</w:t>
      </w:r>
      <w:r w:rsidR="0061770F">
        <w:rPr>
          <w:rFonts w:ascii="宋体" w:hAnsi="宋体" w:cs="宋体" w:hint="eastAsia"/>
        </w:rPr>
        <w:t>满足规律</w:t>
      </w:r>
    </w:p>
    <w:p w14:paraId="65A37F21" w14:textId="3CD2AF04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【平衡】：</w:t>
      </w:r>
      <w:r w:rsidR="000726A6">
        <w:rPr>
          <w:rFonts w:ascii="宋体" w:hAnsi="宋体" w:cs="宋体" w:hint="eastAsia"/>
        </w:rPr>
        <w:t>复用</w:t>
      </w:r>
      <w:r w:rsidR="00AF1A4D">
        <w:rPr>
          <w:rFonts w:ascii="宋体" w:hAnsi="宋体" w:cs="宋体" w:hint="eastAsia"/>
        </w:rPr>
        <w:t>阴、</w:t>
      </w:r>
      <w:r w:rsidR="00C975BE">
        <w:rPr>
          <w:rFonts w:ascii="宋体" w:hAnsi="宋体" w:cs="宋体" w:hint="eastAsia"/>
        </w:rPr>
        <w:t>虚</w:t>
      </w:r>
      <w:r w:rsidR="00AF1A4D">
        <w:rPr>
          <w:rFonts w:ascii="宋体" w:hAnsi="宋体" w:cs="宋体" w:hint="eastAsia"/>
        </w:rPr>
        <w:t>生效场</w:t>
      </w:r>
    </w:p>
    <w:p w14:paraId="65A37F22" w14:textId="0B9A7ABB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【转化】：</w:t>
      </w:r>
      <w:r w:rsidR="00355C75">
        <w:rPr>
          <w:rFonts w:ascii="宋体" w:hAnsi="宋体" w:cs="宋体" w:hint="eastAsia"/>
        </w:rPr>
        <w:t>转变</w:t>
      </w:r>
      <w:r w:rsidR="00893FDB">
        <w:rPr>
          <w:rFonts w:ascii="宋体" w:hAnsi="宋体" w:cs="宋体" w:hint="eastAsia"/>
        </w:rPr>
        <w:t>阴、</w:t>
      </w:r>
      <w:r w:rsidR="00C975BE">
        <w:rPr>
          <w:rFonts w:ascii="宋体" w:hAnsi="宋体" w:cs="宋体" w:hint="eastAsia"/>
        </w:rPr>
        <w:t>实</w:t>
      </w:r>
      <w:r w:rsidR="00893FDB">
        <w:rPr>
          <w:rFonts w:ascii="宋体" w:hAnsi="宋体" w:cs="宋体" w:hint="eastAsia"/>
        </w:rPr>
        <w:t>生效场</w:t>
      </w:r>
    </w:p>
    <w:p w14:paraId="65A37F24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167C921" w14:textId="77777777" w:rsidR="00AA3FD0" w:rsidRDefault="00AA3FD0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F25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阳</w:t>
      </w:r>
    </w:p>
    <w:p w14:paraId="65A37F26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神束方位：【阳形】</w:t>
      </w:r>
    </w:p>
    <w:p w14:paraId="65A37F27" w14:textId="14CACAF5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【动生】：</w:t>
      </w:r>
      <w:r w:rsidR="005605CB" w:rsidRPr="005605CB">
        <w:rPr>
          <w:rFonts w:ascii="宋体" w:hAnsi="宋体" w:cs="宋体" w:hint="eastAsia"/>
        </w:rPr>
        <w:t>使阴、阳、虚、实生效场的</w:t>
      </w:r>
      <w:r w:rsidR="005605CB">
        <w:rPr>
          <w:rFonts w:ascii="宋体" w:hAnsi="宋体" w:cs="宋体" w:hint="eastAsia"/>
        </w:rPr>
        <w:t>状态不断更新</w:t>
      </w:r>
    </w:p>
    <w:p w14:paraId="65A37F28" w14:textId="02B41FEC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</w:t>
      </w:r>
      <w:r w:rsidR="00744190">
        <w:rPr>
          <w:rFonts w:ascii="宋体" w:hAnsi="宋体" w:cs="宋体" w:hint="eastAsia"/>
        </w:rPr>
        <w:t>制衡</w:t>
      </w:r>
      <w:r>
        <w:rPr>
          <w:rFonts w:ascii="宋体" w:hAnsi="宋体" w:cs="宋体" w:hint="eastAsia"/>
        </w:rPr>
        <w:t>】：</w:t>
      </w:r>
      <w:r w:rsidR="0003253A">
        <w:rPr>
          <w:rFonts w:ascii="宋体" w:hAnsi="宋体" w:cs="宋体" w:hint="eastAsia"/>
        </w:rPr>
        <w:t>冲撞阳、虚生效场</w:t>
      </w:r>
    </w:p>
    <w:p w14:paraId="65A37F2C" w14:textId="1DFB0E0A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【差异】：</w:t>
      </w:r>
      <w:r w:rsidR="00007C96">
        <w:rPr>
          <w:rFonts w:ascii="宋体" w:hAnsi="宋体" w:cs="宋体" w:hint="eastAsia"/>
        </w:rPr>
        <w:t>离散</w:t>
      </w:r>
      <w:r w:rsidR="00D60F9C">
        <w:rPr>
          <w:rFonts w:ascii="宋体" w:hAnsi="宋体" w:cs="宋体" w:hint="eastAsia"/>
        </w:rPr>
        <w:t>阳、实生效场</w:t>
      </w:r>
      <w:r>
        <w:rPr>
          <w:rFonts w:ascii="宋体" w:hAnsi="宋体" w:cs="宋体" w:hint="eastAsia"/>
        </w:rPr>
        <w:t xml:space="preserve">           </w:t>
      </w:r>
    </w:p>
    <w:p w14:paraId="65A37F2D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雷</w:t>
      </w:r>
    </w:p>
    <w:p w14:paraId="65A37F2E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神束方位：【虚律】</w:t>
      </w:r>
    </w:p>
    <w:p w14:paraId="48130B74" w14:textId="0AFAE411" w:rsidR="00514FC7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【构型】：</w:t>
      </w:r>
      <w:r w:rsidR="00A00D1D" w:rsidRPr="00A00D1D">
        <w:rPr>
          <w:rFonts w:ascii="宋体" w:hAnsi="宋体" w:cs="宋体" w:hint="eastAsia"/>
        </w:rPr>
        <w:t>使阴、阳、虚、实生效场的</w:t>
      </w:r>
      <w:r w:rsidR="007D2195">
        <w:rPr>
          <w:rFonts w:ascii="宋体" w:hAnsi="宋体" w:cs="宋体" w:hint="eastAsia"/>
        </w:rPr>
        <w:t>属性</w:t>
      </w:r>
      <w:r w:rsidR="004B3242">
        <w:rPr>
          <w:rFonts w:ascii="宋体" w:hAnsi="宋体" w:cs="宋体" w:hint="eastAsia"/>
        </w:rPr>
        <w:t>可以</w:t>
      </w:r>
      <w:r w:rsidR="00160227">
        <w:rPr>
          <w:rFonts w:ascii="宋体" w:hAnsi="宋体" w:cs="宋体" w:hint="eastAsia"/>
        </w:rPr>
        <w:t>定制</w:t>
      </w:r>
    </w:p>
    <w:p w14:paraId="4EEB15D6" w14:textId="4D3A13B6" w:rsidR="00497909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【发展】：</w:t>
      </w:r>
      <w:r w:rsidR="0068215B">
        <w:rPr>
          <w:rFonts w:ascii="宋体" w:hAnsi="宋体" w:cs="宋体" w:hint="eastAsia"/>
        </w:rPr>
        <w:t>延续</w:t>
      </w:r>
      <w:r w:rsidR="00CC25DF">
        <w:rPr>
          <w:rFonts w:ascii="宋体" w:hAnsi="宋体" w:cs="宋体" w:hint="eastAsia"/>
        </w:rPr>
        <w:t>阴、</w:t>
      </w:r>
      <w:r w:rsidR="0068215B">
        <w:rPr>
          <w:rFonts w:ascii="宋体" w:hAnsi="宋体" w:cs="宋体" w:hint="eastAsia"/>
        </w:rPr>
        <w:t>虚生效场内对象的</w:t>
      </w:r>
      <w:r w:rsidR="00AA641A">
        <w:rPr>
          <w:rFonts w:ascii="宋体" w:hAnsi="宋体" w:cs="宋体" w:hint="eastAsia"/>
        </w:rPr>
        <w:t>特性</w:t>
      </w:r>
    </w:p>
    <w:p w14:paraId="17D22101" w14:textId="56C4CF4C" w:rsidR="001F42DE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【更替】：</w:t>
      </w:r>
      <w:r w:rsidR="009E72F0">
        <w:rPr>
          <w:rFonts w:ascii="宋体" w:hAnsi="宋体" w:cs="宋体" w:hint="eastAsia"/>
        </w:rPr>
        <w:t>封装</w:t>
      </w:r>
      <w:r w:rsidR="009476A5">
        <w:rPr>
          <w:rFonts w:ascii="宋体" w:hAnsi="宋体" w:cs="宋体" w:hint="eastAsia"/>
        </w:rPr>
        <w:t>阳</w:t>
      </w:r>
      <w:r w:rsidR="001F42DE" w:rsidRPr="001F42DE">
        <w:rPr>
          <w:rFonts w:ascii="宋体" w:hAnsi="宋体" w:cs="宋体" w:hint="eastAsia"/>
        </w:rPr>
        <w:t>、虚生效场内对象的</w:t>
      </w:r>
      <w:r w:rsidR="00AA641A">
        <w:rPr>
          <w:rFonts w:ascii="宋体" w:hAnsi="宋体" w:cs="宋体" w:hint="eastAsia"/>
        </w:rPr>
        <w:t>特性</w:t>
      </w:r>
    </w:p>
    <w:p w14:paraId="65A37F32" w14:textId="3CE77DCE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br/>
      </w:r>
    </w:p>
    <w:p w14:paraId="65A37F33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草</w:t>
      </w:r>
    </w:p>
    <w:p w14:paraId="65A37F34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神束方位：【阴法】</w:t>
      </w:r>
    </w:p>
    <w:p w14:paraId="12B0F016" w14:textId="7AA6B85A" w:rsidR="004B3242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【共途】：</w:t>
      </w:r>
      <w:r w:rsidR="004B3242" w:rsidRPr="00A00D1D">
        <w:rPr>
          <w:rFonts w:ascii="宋体" w:hAnsi="宋体" w:cs="宋体" w:hint="eastAsia"/>
        </w:rPr>
        <w:t>使阴、阳、虚、实生效场的</w:t>
      </w:r>
      <w:r w:rsidR="004B3242">
        <w:rPr>
          <w:rFonts w:ascii="宋体" w:hAnsi="宋体" w:cs="宋体" w:hint="eastAsia"/>
        </w:rPr>
        <w:t>类型能够划分</w:t>
      </w:r>
    </w:p>
    <w:p w14:paraId="65A37F36" w14:textId="558F0730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【积蓄】：</w:t>
      </w:r>
      <w:r w:rsidR="003F3664">
        <w:rPr>
          <w:rFonts w:ascii="宋体" w:hAnsi="宋体" w:cs="宋体" w:hint="eastAsia"/>
        </w:rPr>
        <w:t>强化</w:t>
      </w:r>
      <w:r w:rsidR="00FB64E6">
        <w:rPr>
          <w:rFonts w:ascii="宋体" w:hAnsi="宋体" w:cs="宋体" w:hint="eastAsia"/>
        </w:rPr>
        <w:t>阴、实生效场内对象的状态</w:t>
      </w:r>
    </w:p>
    <w:p w14:paraId="65A37F38" w14:textId="65D5C74A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【约束】：</w:t>
      </w:r>
      <w:r w:rsidR="00C6522C">
        <w:rPr>
          <w:rFonts w:ascii="宋体" w:hAnsi="宋体" w:cs="宋体" w:hint="eastAsia"/>
        </w:rPr>
        <w:t>同化阴、实生效场内对象的状态</w:t>
      </w:r>
    </w:p>
    <w:p w14:paraId="2F0670ED" w14:textId="77777777" w:rsidR="00C6522C" w:rsidRDefault="00C6522C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F39" w14:textId="77777777" w:rsidR="00C26948" w:rsidRDefault="00C2694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F3A" w14:textId="77777777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　　     </w:t>
      </w:r>
    </w:p>
    <w:p w14:paraId="2080E54B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0D32002E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20129A77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5054458D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46C467F9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5A42D9F5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79EC025C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02A8927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56A05B77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53561B65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41D36B5A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78C4BFCC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0546D920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28E6174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51C9D62C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393A1AA9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5B3F004E" w14:textId="77777777" w:rsidR="00E63F44" w:rsidRDefault="00E63F44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</w:p>
    <w:p w14:paraId="65A37F3B" w14:textId="18DA6E34" w:rsidR="00C26948" w:rsidRDefault="00ED5A78">
      <w:pPr>
        <w:pStyle w:val="a7"/>
        <w:widowControl/>
        <w:shd w:val="clear" w:color="auto" w:fill="FFFFFF"/>
        <w:spacing w:beforeAutospacing="0" w:afterAutospacing="0" w:line="441" w:lineRule="atLeast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按元素的作用，符号可</w:t>
      </w:r>
      <w:r w:rsidR="00E63F44" w:rsidRPr="00E63F44">
        <w:rPr>
          <w:rFonts w:ascii="宋体" w:hAnsi="宋体" w:cs="宋体" w:hint="eastAsia"/>
          <w:b/>
          <w:bCs/>
        </w:rPr>
        <w:t>暂时地</w:t>
      </w:r>
      <w:r>
        <w:rPr>
          <w:rFonts w:ascii="宋体" w:hAnsi="宋体" w:cs="宋体" w:hint="eastAsia"/>
        </w:rPr>
        <w:t>表示为：</w:t>
      </w:r>
    </w:p>
    <w:p w14:paraId="65A37F3C" w14:textId="77777777" w:rsidR="00C26948" w:rsidRDefault="00C26948">
      <w:pPr>
        <w:pStyle w:val="CMcontent"/>
        <w:ind w:firstLine="504"/>
        <w:rPr>
          <w:rFonts w:ascii="宋体" w:hAnsi="宋体" w:cs="宋体"/>
          <w:spacing w:val="6"/>
          <w:sz w:val="24"/>
          <w:szCs w:val="24"/>
        </w:rPr>
      </w:pPr>
    </w:p>
    <w:p w14:paraId="65A37F3D" w14:textId="77777777" w:rsidR="00C26948" w:rsidRDefault="00ED5A78">
      <w:pPr>
        <w:pStyle w:val="CMcontent"/>
        <w:ind w:firstLineChars="0" w:firstLine="0"/>
        <w:rPr>
          <w:rFonts w:ascii="宋体" w:hAnsi="宋体" w:cs="宋体"/>
          <w:spacing w:val="6"/>
          <w:sz w:val="24"/>
          <w:szCs w:val="24"/>
        </w:rPr>
      </w:pPr>
      <w:r>
        <w:rPr>
          <w:rFonts w:ascii="宋体" w:hAnsi="宋体" w:cs="宋体" w:hint="eastAsia"/>
          <w:noProof/>
          <w:spacing w:val="6"/>
          <w:sz w:val="24"/>
          <w:szCs w:val="24"/>
        </w:rPr>
        <w:drawing>
          <wp:inline distT="0" distB="0" distL="0" distR="0" wp14:anchorId="65A37F45" wp14:editId="65A37F46">
            <wp:extent cx="3923665" cy="4622165"/>
            <wp:effectExtent l="0" t="0" r="635" b="635"/>
            <wp:docPr id="1029" name="图片 1" descr="IMG_20210727_172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1" descr="IMG_20210727_172044"/>
                    <pic:cNvPicPr/>
                  </pic:nvPicPr>
                  <pic:blipFill>
                    <a:blip r:embed="rId10" cstate="print"/>
                    <a:srcRect l="19487" t="18691" r="16287" b="26756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7F3E" w14:textId="77777777" w:rsidR="00C26948" w:rsidRDefault="00C26948">
      <w:pPr>
        <w:pStyle w:val="CMcontent"/>
        <w:ind w:firstLineChars="0" w:firstLine="0"/>
        <w:rPr>
          <w:rFonts w:ascii="宋体" w:hAnsi="宋体" w:cs="宋体"/>
          <w:spacing w:val="6"/>
          <w:sz w:val="24"/>
          <w:szCs w:val="24"/>
        </w:rPr>
      </w:pPr>
    </w:p>
    <w:sectPr w:rsidR="00C26948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74" w:right="1077" w:bottom="850" w:left="1077" w:header="680" w:footer="68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BE841" w14:textId="77777777" w:rsidR="006B24D6" w:rsidRDefault="006B24D6">
      <w:r>
        <w:separator/>
      </w:r>
    </w:p>
  </w:endnote>
  <w:endnote w:type="continuationSeparator" w:id="0">
    <w:p w14:paraId="78274866" w14:textId="77777777" w:rsidR="006B24D6" w:rsidRDefault="006B24D6">
      <w:r>
        <w:continuationSeparator/>
      </w:r>
    </w:p>
  </w:endnote>
  <w:endnote w:type="continuationNotice" w:id="1">
    <w:p w14:paraId="33E85D1B" w14:textId="77777777" w:rsidR="006B24D6" w:rsidRDefault="006B24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7F49" w14:textId="77777777" w:rsidR="00C26948" w:rsidRDefault="00ED5A78">
    <w:pPr>
      <w:jc w:val="right"/>
    </w:pPr>
    <w:r>
      <w:fldChar w:fldCharType="begin"/>
    </w:r>
    <w:r>
      <w:rPr>
        <w:sz w:val="18"/>
      </w:rPr>
      <w:instrText>PAGE</w:instrText>
    </w:r>
    <w:r>
      <w:fldChar w:fldCharType="separate"/>
    </w:r>
    <w:r>
      <w:rPr>
        <w:sz w:val="18"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7F4A" w14:textId="77777777" w:rsidR="00C26948" w:rsidRDefault="00ED5A78">
    <w:pPr>
      <w:jc w:val="left"/>
    </w:pPr>
    <w:r>
      <w:fldChar w:fldCharType="begin"/>
    </w:r>
    <w:r>
      <w:rPr>
        <w:sz w:val="18"/>
      </w:rPr>
      <w:instrText>PAGE</w:instrText>
    </w:r>
    <w:r>
      <w:fldChar w:fldCharType="separate"/>
    </w:r>
    <w:r>
      <w:rPr>
        <w:sz w:val="18"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E4871" w14:textId="77777777" w:rsidR="006B24D6" w:rsidRDefault="006B24D6">
      <w:r>
        <w:separator/>
      </w:r>
    </w:p>
  </w:footnote>
  <w:footnote w:type="continuationSeparator" w:id="0">
    <w:p w14:paraId="65CC2021" w14:textId="77777777" w:rsidR="006B24D6" w:rsidRDefault="006B24D6">
      <w:r>
        <w:continuationSeparator/>
      </w:r>
    </w:p>
  </w:footnote>
  <w:footnote w:type="continuationNotice" w:id="1">
    <w:p w14:paraId="1A2E01B3" w14:textId="77777777" w:rsidR="006B24D6" w:rsidRDefault="006B24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7F47" w14:textId="77777777" w:rsidR="00C26948" w:rsidRDefault="00ED5A78">
    <w:pPr>
      <w:pBdr>
        <w:bottom w:val="single" w:sz="4" w:space="1" w:color="auto"/>
      </w:pBdr>
      <w:jc w:val="right"/>
      <w:rPr>
        <w:rFonts w:eastAsia="黑体"/>
        <w:sz w:val="18"/>
      </w:rPr>
    </w:pPr>
    <w:r>
      <w:rPr>
        <w:rFonts w:eastAsia="黑体" w:hint="eastAsia"/>
        <w:sz w:val="18"/>
      </w:rPr>
      <w:t>墨定谔薛</w:t>
    </w:r>
    <w:r>
      <w:rPr>
        <w:rFonts w:eastAsia="黑体"/>
        <w:sz w:val="18"/>
      </w:rPr>
      <w:t>：</w:t>
    </w:r>
    <w:r>
      <w:rPr>
        <w:rFonts w:eastAsia="黑体" w:hint="eastAsia"/>
        <w:sz w:val="18"/>
      </w:rPr>
      <w:t>第九边缘广义自然元素论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7F48" w14:textId="48802600" w:rsidR="00C26948" w:rsidRPr="00E63F44" w:rsidRDefault="00ED5A78">
    <w:pPr>
      <w:pBdr>
        <w:bottom w:val="single" w:sz="4" w:space="1" w:color="auto"/>
      </w:pBdr>
      <w:jc w:val="left"/>
      <w:rPr>
        <w:rFonts w:eastAsia="黑体"/>
        <w:sz w:val="18"/>
      </w:rPr>
    </w:pPr>
    <w:r>
      <w:rPr>
        <w:rFonts w:eastAsia="黑体" w:hint="eastAsia"/>
        <w:sz w:val="18"/>
      </w:rPr>
      <w:t>第九边缘</w:t>
    </w:r>
    <w:r>
      <w:rPr>
        <w:rFonts w:eastAsia="黑体"/>
        <w:sz w:val="18"/>
      </w:rPr>
      <w:t>202</w:t>
    </w:r>
    <w:r w:rsidR="00E63F44">
      <w:rPr>
        <w:rFonts w:eastAsia="黑体" w:hint="eastAsia"/>
        <w:sz w:val="18"/>
      </w:rPr>
      <w:t>4</w:t>
    </w:r>
    <w:r>
      <w:rPr>
        <w:rFonts w:eastAsia="黑体"/>
        <w:sz w:val="18"/>
      </w:rPr>
      <w:t>年第</w:t>
    </w:r>
    <w:r>
      <w:rPr>
        <w:rFonts w:eastAsia="黑体" w:hint="eastAsia"/>
        <w:sz w:val="18"/>
      </w:rPr>
      <w:t>3</w:t>
    </w:r>
    <w:r>
      <w:rPr>
        <w:rFonts w:eastAsia="黑体"/>
        <w:sz w:val="18"/>
      </w:rPr>
      <w:t>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CMreflist"/>
      <w:lvlText w:val="[%1]"/>
      <w:lvlJc w:val="left"/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chineseCounting"/>
      <w:suff w:val="nothing"/>
      <w:lvlText w:val="（%1）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 w15:restartNumberingAfterBreak="0">
    <w:nsid w:val="188E31D6"/>
    <w:multiLevelType w:val="multilevel"/>
    <w:tmpl w:val="00000000"/>
    <w:lvl w:ilvl="0">
      <w:start w:val="1"/>
      <w:numFmt w:val="chineseCounting"/>
      <w:suff w:val="nothing"/>
      <w:lvlText w:val="（%1）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 w15:restartNumberingAfterBreak="0">
    <w:nsid w:val="54977B18"/>
    <w:multiLevelType w:val="multilevel"/>
    <w:tmpl w:val="00000000"/>
    <w:lvl w:ilvl="0">
      <w:start w:val="1"/>
      <w:numFmt w:val="chineseCounting"/>
      <w:suff w:val="nothing"/>
      <w:lvlText w:val="（%1）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g0ZDBhMTUxYWZlOGQyZmE5ZGI1MGU3ZDYyYTMwNTYifQ=="/>
  </w:docVars>
  <w:rsids>
    <w:rsidRoot w:val="00C26948"/>
    <w:rsid w:val="000011C2"/>
    <w:rsid w:val="00006383"/>
    <w:rsid w:val="00007C96"/>
    <w:rsid w:val="000114D2"/>
    <w:rsid w:val="00011FFF"/>
    <w:rsid w:val="00014E44"/>
    <w:rsid w:val="00017A74"/>
    <w:rsid w:val="00021A41"/>
    <w:rsid w:val="00023D62"/>
    <w:rsid w:val="000244F4"/>
    <w:rsid w:val="000261AD"/>
    <w:rsid w:val="00031914"/>
    <w:rsid w:val="0003253A"/>
    <w:rsid w:val="0003298B"/>
    <w:rsid w:val="00045738"/>
    <w:rsid w:val="00046E5D"/>
    <w:rsid w:val="000538CD"/>
    <w:rsid w:val="00055CAB"/>
    <w:rsid w:val="00060843"/>
    <w:rsid w:val="000623B2"/>
    <w:rsid w:val="000637EA"/>
    <w:rsid w:val="0006652B"/>
    <w:rsid w:val="0007119E"/>
    <w:rsid w:val="000716FB"/>
    <w:rsid w:val="000721F7"/>
    <w:rsid w:val="000726A6"/>
    <w:rsid w:val="0007326E"/>
    <w:rsid w:val="0007655B"/>
    <w:rsid w:val="00082EF8"/>
    <w:rsid w:val="00083796"/>
    <w:rsid w:val="000867CE"/>
    <w:rsid w:val="00086CF4"/>
    <w:rsid w:val="00092414"/>
    <w:rsid w:val="000926F2"/>
    <w:rsid w:val="00095F27"/>
    <w:rsid w:val="00096F2B"/>
    <w:rsid w:val="000A2FC8"/>
    <w:rsid w:val="000A3186"/>
    <w:rsid w:val="000B1B91"/>
    <w:rsid w:val="000B2062"/>
    <w:rsid w:val="000B2802"/>
    <w:rsid w:val="000B5BF2"/>
    <w:rsid w:val="000B630A"/>
    <w:rsid w:val="000B6E08"/>
    <w:rsid w:val="000D0FB9"/>
    <w:rsid w:val="000D149C"/>
    <w:rsid w:val="000D1FC9"/>
    <w:rsid w:val="000D309B"/>
    <w:rsid w:val="000D5B65"/>
    <w:rsid w:val="000D7570"/>
    <w:rsid w:val="000E05FA"/>
    <w:rsid w:val="000E22FD"/>
    <w:rsid w:val="000E4C49"/>
    <w:rsid w:val="000E50B4"/>
    <w:rsid w:val="000E5CBD"/>
    <w:rsid w:val="000F0977"/>
    <w:rsid w:val="000F151B"/>
    <w:rsid w:val="000F66F8"/>
    <w:rsid w:val="0010003F"/>
    <w:rsid w:val="001016F5"/>
    <w:rsid w:val="00104D37"/>
    <w:rsid w:val="00105588"/>
    <w:rsid w:val="00105779"/>
    <w:rsid w:val="0011381D"/>
    <w:rsid w:val="001161A7"/>
    <w:rsid w:val="00124C4D"/>
    <w:rsid w:val="00124FEB"/>
    <w:rsid w:val="001255A2"/>
    <w:rsid w:val="0012584A"/>
    <w:rsid w:val="00126623"/>
    <w:rsid w:val="00132DFB"/>
    <w:rsid w:val="00135ABD"/>
    <w:rsid w:val="00135AFC"/>
    <w:rsid w:val="001365BA"/>
    <w:rsid w:val="00141912"/>
    <w:rsid w:val="00144D4A"/>
    <w:rsid w:val="001465C7"/>
    <w:rsid w:val="001527B0"/>
    <w:rsid w:val="001528BE"/>
    <w:rsid w:val="001532BF"/>
    <w:rsid w:val="00154BA0"/>
    <w:rsid w:val="00160227"/>
    <w:rsid w:val="0016024A"/>
    <w:rsid w:val="00162813"/>
    <w:rsid w:val="0016561F"/>
    <w:rsid w:val="00165C62"/>
    <w:rsid w:val="00165CC8"/>
    <w:rsid w:val="0017177E"/>
    <w:rsid w:val="00172B20"/>
    <w:rsid w:val="001838BD"/>
    <w:rsid w:val="001847D3"/>
    <w:rsid w:val="00186CC0"/>
    <w:rsid w:val="0018745A"/>
    <w:rsid w:val="00191131"/>
    <w:rsid w:val="00192057"/>
    <w:rsid w:val="0019508F"/>
    <w:rsid w:val="001979DA"/>
    <w:rsid w:val="001A2F24"/>
    <w:rsid w:val="001A4706"/>
    <w:rsid w:val="001A78E7"/>
    <w:rsid w:val="001A7F2E"/>
    <w:rsid w:val="001B0417"/>
    <w:rsid w:val="001B0B08"/>
    <w:rsid w:val="001B0C3E"/>
    <w:rsid w:val="001B35D2"/>
    <w:rsid w:val="001B5876"/>
    <w:rsid w:val="001C0254"/>
    <w:rsid w:val="001C028F"/>
    <w:rsid w:val="001C1644"/>
    <w:rsid w:val="001C50EE"/>
    <w:rsid w:val="001D5736"/>
    <w:rsid w:val="001D5A8B"/>
    <w:rsid w:val="001D7B60"/>
    <w:rsid w:val="001E137E"/>
    <w:rsid w:val="001E58A0"/>
    <w:rsid w:val="001E7FEB"/>
    <w:rsid w:val="001F12DE"/>
    <w:rsid w:val="001F42DE"/>
    <w:rsid w:val="001F775A"/>
    <w:rsid w:val="00204B24"/>
    <w:rsid w:val="00213CDE"/>
    <w:rsid w:val="00215D2D"/>
    <w:rsid w:val="002177E2"/>
    <w:rsid w:val="002238CC"/>
    <w:rsid w:val="00223EEB"/>
    <w:rsid w:val="002250CB"/>
    <w:rsid w:val="00225C52"/>
    <w:rsid w:val="002322EA"/>
    <w:rsid w:val="00233C44"/>
    <w:rsid w:val="00235D62"/>
    <w:rsid w:val="0023797D"/>
    <w:rsid w:val="00241E29"/>
    <w:rsid w:val="002473CD"/>
    <w:rsid w:val="00251312"/>
    <w:rsid w:val="002528F9"/>
    <w:rsid w:val="002559E4"/>
    <w:rsid w:val="002568B8"/>
    <w:rsid w:val="002569E0"/>
    <w:rsid w:val="00257695"/>
    <w:rsid w:val="002632E3"/>
    <w:rsid w:val="0026553A"/>
    <w:rsid w:val="002658C3"/>
    <w:rsid w:val="00265D10"/>
    <w:rsid w:val="00265ED0"/>
    <w:rsid w:val="002749AE"/>
    <w:rsid w:val="00275B55"/>
    <w:rsid w:val="002769AC"/>
    <w:rsid w:val="00277D24"/>
    <w:rsid w:val="00280265"/>
    <w:rsid w:val="002824AE"/>
    <w:rsid w:val="00286AC6"/>
    <w:rsid w:val="00286FD7"/>
    <w:rsid w:val="00290F37"/>
    <w:rsid w:val="00292D23"/>
    <w:rsid w:val="0029307F"/>
    <w:rsid w:val="00293426"/>
    <w:rsid w:val="00293D62"/>
    <w:rsid w:val="002A06D6"/>
    <w:rsid w:val="002A4587"/>
    <w:rsid w:val="002A6CB4"/>
    <w:rsid w:val="002B183C"/>
    <w:rsid w:val="002B1DC4"/>
    <w:rsid w:val="002B236B"/>
    <w:rsid w:val="002B2421"/>
    <w:rsid w:val="002B27C0"/>
    <w:rsid w:val="002B6E13"/>
    <w:rsid w:val="002C0BAF"/>
    <w:rsid w:val="002C0EC5"/>
    <w:rsid w:val="002C1C97"/>
    <w:rsid w:val="002C2792"/>
    <w:rsid w:val="002D202C"/>
    <w:rsid w:val="002D3DEA"/>
    <w:rsid w:val="002D68DD"/>
    <w:rsid w:val="002D6A98"/>
    <w:rsid w:val="002D7978"/>
    <w:rsid w:val="002F1DC7"/>
    <w:rsid w:val="002F1F82"/>
    <w:rsid w:val="002F440B"/>
    <w:rsid w:val="002F5221"/>
    <w:rsid w:val="00304B21"/>
    <w:rsid w:val="003141DA"/>
    <w:rsid w:val="00314D47"/>
    <w:rsid w:val="00315D3E"/>
    <w:rsid w:val="003164E1"/>
    <w:rsid w:val="00317996"/>
    <w:rsid w:val="0032414E"/>
    <w:rsid w:val="00326415"/>
    <w:rsid w:val="003276D4"/>
    <w:rsid w:val="00327B33"/>
    <w:rsid w:val="0033026C"/>
    <w:rsid w:val="0033128B"/>
    <w:rsid w:val="003336D4"/>
    <w:rsid w:val="00335677"/>
    <w:rsid w:val="00341755"/>
    <w:rsid w:val="0034409E"/>
    <w:rsid w:val="00344F44"/>
    <w:rsid w:val="00346DC1"/>
    <w:rsid w:val="00352137"/>
    <w:rsid w:val="00355C75"/>
    <w:rsid w:val="00360B4B"/>
    <w:rsid w:val="0036147A"/>
    <w:rsid w:val="00362B2A"/>
    <w:rsid w:val="00364B61"/>
    <w:rsid w:val="003659C8"/>
    <w:rsid w:val="003671E2"/>
    <w:rsid w:val="00370E70"/>
    <w:rsid w:val="0037526C"/>
    <w:rsid w:val="003753DD"/>
    <w:rsid w:val="0037583E"/>
    <w:rsid w:val="00376A72"/>
    <w:rsid w:val="00377967"/>
    <w:rsid w:val="00382AF5"/>
    <w:rsid w:val="003934C2"/>
    <w:rsid w:val="0039356A"/>
    <w:rsid w:val="00394806"/>
    <w:rsid w:val="00395812"/>
    <w:rsid w:val="003A10BA"/>
    <w:rsid w:val="003A3157"/>
    <w:rsid w:val="003A5BDB"/>
    <w:rsid w:val="003A749D"/>
    <w:rsid w:val="003B0121"/>
    <w:rsid w:val="003B13E7"/>
    <w:rsid w:val="003B1948"/>
    <w:rsid w:val="003B7698"/>
    <w:rsid w:val="003C132B"/>
    <w:rsid w:val="003C472B"/>
    <w:rsid w:val="003C5710"/>
    <w:rsid w:val="003C64A6"/>
    <w:rsid w:val="003E04BD"/>
    <w:rsid w:val="003E3A01"/>
    <w:rsid w:val="003E6758"/>
    <w:rsid w:val="003E6CB0"/>
    <w:rsid w:val="003F0D93"/>
    <w:rsid w:val="003F365E"/>
    <w:rsid w:val="003F3664"/>
    <w:rsid w:val="003F663D"/>
    <w:rsid w:val="00401298"/>
    <w:rsid w:val="00404F4E"/>
    <w:rsid w:val="004126FD"/>
    <w:rsid w:val="00416060"/>
    <w:rsid w:val="00420914"/>
    <w:rsid w:val="00424B91"/>
    <w:rsid w:val="004251AB"/>
    <w:rsid w:val="00426B8F"/>
    <w:rsid w:val="004271EA"/>
    <w:rsid w:val="00433AD6"/>
    <w:rsid w:val="00434CAE"/>
    <w:rsid w:val="0043677F"/>
    <w:rsid w:val="00437F13"/>
    <w:rsid w:val="0044146D"/>
    <w:rsid w:val="00442AA2"/>
    <w:rsid w:val="00446D54"/>
    <w:rsid w:val="00450D82"/>
    <w:rsid w:val="004512DC"/>
    <w:rsid w:val="004516A3"/>
    <w:rsid w:val="0045503A"/>
    <w:rsid w:val="00457D02"/>
    <w:rsid w:val="00457F1F"/>
    <w:rsid w:val="004603B1"/>
    <w:rsid w:val="0046053E"/>
    <w:rsid w:val="0046164A"/>
    <w:rsid w:val="00463A83"/>
    <w:rsid w:val="00464E72"/>
    <w:rsid w:val="004677F4"/>
    <w:rsid w:val="00472287"/>
    <w:rsid w:val="004741F6"/>
    <w:rsid w:val="00475A18"/>
    <w:rsid w:val="004802B4"/>
    <w:rsid w:val="00480B1F"/>
    <w:rsid w:val="00485CAD"/>
    <w:rsid w:val="00485EB3"/>
    <w:rsid w:val="004864B5"/>
    <w:rsid w:val="00487CE1"/>
    <w:rsid w:val="00496CAA"/>
    <w:rsid w:val="00497909"/>
    <w:rsid w:val="004A4E54"/>
    <w:rsid w:val="004B3242"/>
    <w:rsid w:val="004B5083"/>
    <w:rsid w:val="004B6C4F"/>
    <w:rsid w:val="004C02B7"/>
    <w:rsid w:val="004C29DA"/>
    <w:rsid w:val="004D07F6"/>
    <w:rsid w:val="004D3039"/>
    <w:rsid w:val="004D33CC"/>
    <w:rsid w:val="004D40D8"/>
    <w:rsid w:val="004D46D8"/>
    <w:rsid w:val="004D60CB"/>
    <w:rsid w:val="004D7DD3"/>
    <w:rsid w:val="004E0BC7"/>
    <w:rsid w:val="004E2106"/>
    <w:rsid w:val="004E4BD6"/>
    <w:rsid w:val="004E55FB"/>
    <w:rsid w:val="004E6857"/>
    <w:rsid w:val="004F03CF"/>
    <w:rsid w:val="004F34F2"/>
    <w:rsid w:val="004F526B"/>
    <w:rsid w:val="004F65B2"/>
    <w:rsid w:val="00501297"/>
    <w:rsid w:val="005056B5"/>
    <w:rsid w:val="00505AB9"/>
    <w:rsid w:val="00506499"/>
    <w:rsid w:val="00506F24"/>
    <w:rsid w:val="005073BD"/>
    <w:rsid w:val="005104E2"/>
    <w:rsid w:val="00513A5F"/>
    <w:rsid w:val="00514FC7"/>
    <w:rsid w:val="00522935"/>
    <w:rsid w:val="00522DAF"/>
    <w:rsid w:val="00525303"/>
    <w:rsid w:val="00525638"/>
    <w:rsid w:val="0052571C"/>
    <w:rsid w:val="00526432"/>
    <w:rsid w:val="00527C22"/>
    <w:rsid w:val="0053076C"/>
    <w:rsid w:val="005332F4"/>
    <w:rsid w:val="00536387"/>
    <w:rsid w:val="00536EA2"/>
    <w:rsid w:val="00540D09"/>
    <w:rsid w:val="005504DE"/>
    <w:rsid w:val="0055138D"/>
    <w:rsid w:val="00551ED4"/>
    <w:rsid w:val="0055470B"/>
    <w:rsid w:val="00554CA5"/>
    <w:rsid w:val="0055593F"/>
    <w:rsid w:val="005605CB"/>
    <w:rsid w:val="00563C82"/>
    <w:rsid w:val="00564F7A"/>
    <w:rsid w:val="005701E3"/>
    <w:rsid w:val="00570397"/>
    <w:rsid w:val="00570593"/>
    <w:rsid w:val="0057151E"/>
    <w:rsid w:val="0057217B"/>
    <w:rsid w:val="0057448D"/>
    <w:rsid w:val="005807C7"/>
    <w:rsid w:val="005807DE"/>
    <w:rsid w:val="00581923"/>
    <w:rsid w:val="00586667"/>
    <w:rsid w:val="00587766"/>
    <w:rsid w:val="00596446"/>
    <w:rsid w:val="005A1C42"/>
    <w:rsid w:val="005A4E07"/>
    <w:rsid w:val="005A76A9"/>
    <w:rsid w:val="005B0957"/>
    <w:rsid w:val="005B21CA"/>
    <w:rsid w:val="005B2254"/>
    <w:rsid w:val="005B4CDB"/>
    <w:rsid w:val="005B5ACA"/>
    <w:rsid w:val="005C0137"/>
    <w:rsid w:val="005C1B9A"/>
    <w:rsid w:val="005C275D"/>
    <w:rsid w:val="005C5416"/>
    <w:rsid w:val="005C7DE5"/>
    <w:rsid w:val="005D5DF6"/>
    <w:rsid w:val="005E0E2F"/>
    <w:rsid w:val="005E4B09"/>
    <w:rsid w:val="005F038A"/>
    <w:rsid w:val="005F4DF8"/>
    <w:rsid w:val="005F6899"/>
    <w:rsid w:val="00600FFA"/>
    <w:rsid w:val="00602F4D"/>
    <w:rsid w:val="00604340"/>
    <w:rsid w:val="00604956"/>
    <w:rsid w:val="006050CE"/>
    <w:rsid w:val="00605B3F"/>
    <w:rsid w:val="00605CAB"/>
    <w:rsid w:val="00614409"/>
    <w:rsid w:val="00614433"/>
    <w:rsid w:val="0061770F"/>
    <w:rsid w:val="0062310E"/>
    <w:rsid w:val="006240C5"/>
    <w:rsid w:val="006248C9"/>
    <w:rsid w:val="00625250"/>
    <w:rsid w:val="00626172"/>
    <w:rsid w:val="006317E6"/>
    <w:rsid w:val="0063447C"/>
    <w:rsid w:val="00634D44"/>
    <w:rsid w:val="0063529E"/>
    <w:rsid w:val="00635F08"/>
    <w:rsid w:val="00637F90"/>
    <w:rsid w:val="006436D0"/>
    <w:rsid w:val="00652202"/>
    <w:rsid w:val="00654572"/>
    <w:rsid w:val="00660137"/>
    <w:rsid w:val="006615B6"/>
    <w:rsid w:val="00663DCA"/>
    <w:rsid w:val="006657E7"/>
    <w:rsid w:val="00665F57"/>
    <w:rsid w:val="006666C7"/>
    <w:rsid w:val="00674F1C"/>
    <w:rsid w:val="00676E0D"/>
    <w:rsid w:val="00680499"/>
    <w:rsid w:val="0068215B"/>
    <w:rsid w:val="00685FCD"/>
    <w:rsid w:val="006902B6"/>
    <w:rsid w:val="0069771A"/>
    <w:rsid w:val="006A063C"/>
    <w:rsid w:val="006A198E"/>
    <w:rsid w:val="006A1FF9"/>
    <w:rsid w:val="006A2B4B"/>
    <w:rsid w:val="006A7F3A"/>
    <w:rsid w:val="006B24D6"/>
    <w:rsid w:val="006B734E"/>
    <w:rsid w:val="006C4735"/>
    <w:rsid w:val="006C527B"/>
    <w:rsid w:val="006C5582"/>
    <w:rsid w:val="006C56D9"/>
    <w:rsid w:val="006C641C"/>
    <w:rsid w:val="006C7A11"/>
    <w:rsid w:val="006D0297"/>
    <w:rsid w:val="006D14D6"/>
    <w:rsid w:val="006D1AF1"/>
    <w:rsid w:val="006D4088"/>
    <w:rsid w:val="006E2A71"/>
    <w:rsid w:val="006E36DD"/>
    <w:rsid w:val="006F2AE8"/>
    <w:rsid w:val="006F5B82"/>
    <w:rsid w:val="0070360C"/>
    <w:rsid w:val="00714562"/>
    <w:rsid w:val="00726ED6"/>
    <w:rsid w:val="007272B6"/>
    <w:rsid w:val="007273F3"/>
    <w:rsid w:val="00731172"/>
    <w:rsid w:val="00732D28"/>
    <w:rsid w:val="00744190"/>
    <w:rsid w:val="0074470E"/>
    <w:rsid w:val="00744C2F"/>
    <w:rsid w:val="00745A2B"/>
    <w:rsid w:val="00746A42"/>
    <w:rsid w:val="00746FAD"/>
    <w:rsid w:val="0074736C"/>
    <w:rsid w:val="0075004B"/>
    <w:rsid w:val="0075245D"/>
    <w:rsid w:val="00752632"/>
    <w:rsid w:val="00752844"/>
    <w:rsid w:val="00754D0B"/>
    <w:rsid w:val="00757495"/>
    <w:rsid w:val="00763859"/>
    <w:rsid w:val="00765559"/>
    <w:rsid w:val="00767E44"/>
    <w:rsid w:val="0077048E"/>
    <w:rsid w:val="007757BF"/>
    <w:rsid w:val="00783C17"/>
    <w:rsid w:val="007919F0"/>
    <w:rsid w:val="007925AE"/>
    <w:rsid w:val="007950C1"/>
    <w:rsid w:val="0079605C"/>
    <w:rsid w:val="0079774B"/>
    <w:rsid w:val="007A2190"/>
    <w:rsid w:val="007A5AA3"/>
    <w:rsid w:val="007A74F2"/>
    <w:rsid w:val="007B0C64"/>
    <w:rsid w:val="007B43DF"/>
    <w:rsid w:val="007B5508"/>
    <w:rsid w:val="007C0312"/>
    <w:rsid w:val="007C1237"/>
    <w:rsid w:val="007C25D5"/>
    <w:rsid w:val="007C43BC"/>
    <w:rsid w:val="007C4797"/>
    <w:rsid w:val="007C5F03"/>
    <w:rsid w:val="007C6D24"/>
    <w:rsid w:val="007C745E"/>
    <w:rsid w:val="007C77D2"/>
    <w:rsid w:val="007D141B"/>
    <w:rsid w:val="007D1E1E"/>
    <w:rsid w:val="007D2195"/>
    <w:rsid w:val="007D4BD0"/>
    <w:rsid w:val="007D608F"/>
    <w:rsid w:val="007E0705"/>
    <w:rsid w:val="007E44B2"/>
    <w:rsid w:val="007E6751"/>
    <w:rsid w:val="007E7269"/>
    <w:rsid w:val="007F3221"/>
    <w:rsid w:val="007F3B97"/>
    <w:rsid w:val="007F48A9"/>
    <w:rsid w:val="007F5F96"/>
    <w:rsid w:val="0080044A"/>
    <w:rsid w:val="008025FD"/>
    <w:rsid w:val="008075FA"/>
    <w:rsid w:val="0081360D"/>
    <w:rsid w:val="008149C7"/>
    <w:rsid w:val="00816229"/>
    <w:rsid w:val="00816BE7"/>
    <w:rsid w:val="00816FCD"/>
    <w:rsid w:val="00817BEE"/>
    <w:rsid w:val="0082042E"/>
    <w:rsid w:val="00822292"/>
    <w:rsid w:val="0082403B"/>
    <w:rsid w:val="00826C01"/>
    <w:rsid w:val="00832165"/>
    <w:rsid w:val="00833080"/>
    <w:rsid w:val="00835379"/>
    <w:rsid w:val="00840886"/>
    <w:rsid w:val="00845E4F"/>
    <w:rsid w:val="00847A7E"/>
    <w:rsid w:val="008511E1"/>
    <w:rsid w:val="00854882"/>
    <w:rsid w:val="00854E45"/>
    <w:rsid w:val="00863B44"/>
    <w:rsid w:val="00864225"/>
    <w:rsid w:val="00864AD4"/>
    <w:rsid w:val="00867DDF"/>
    <w:rsid w:val="008701C8"/>
    <w:rsid w:val="00873771"/>
    <w:rsid w:val="00874011"/>
    <w:rsid w:val="00883DC3"/>
    <w:rsid w:val="0088471C"/>
    <w:rsid w:val="00893FDB"/>
    <w:rsid w:val="00894947"/>
    <w:rsid w:val="0089635A"/>
    <w:rsid w:val="008A27E3"/>
    <w:rsid w:val="008A2A25"/>
    <w:rsid w:val="008A331F"/>
    <w:rsid w:val="008A51AB"/>
    <w:rsid w:val="008A56C2"/>
    <w:rsid w:val="008B6042"/>
    <w:rsid w:val="008C54B9"/>
    <w:rsid w:val="008D0AF5"/>
    <w:rsid w:val="008D3F15"/>
    <w:rsid w:val="008D7E2C"/>
    <w:rsid w:val="008E0826"/>
    <w:rsid w:val="008E6E6E"/>
    <w:rsid w:val="008F1C79"/>
    <w:rsid w:val="008F6F98"/>
    <w:rsid w:val="00901079"/>
    <w:rsid w:val="00907C6B"/>
    <w:rsid w:val="009117D4"/>
    <w:rsid w:val="00913F52"/>
    <w:rsid w:val="00914737"/>
    <w:rsid w:val="00920F95"/>
    <w:rsid w:val="009232F1"/>
    <w:rsid w:val="00924BC5"/>
    <w:rsid w:val="00926651"/>
    <w:rsid w:val="00930CB1"/>
    <w:rsid w:val="009339ED"/>
    <w:rsid w:val="00933D2F"/>
    <w:rsid w:val="00936B81"/>
    <w:rsid w:val="009402C4"/>
    <w:rsid w:val="0094118F"/>
    <w:rsid w:val="009467C7"/>
    <w:rsid w:val="0094714E"/>
    <w:rsid w:val="009476A5"/>
    <w:rsid w:val="00953D31"/>
    <w:rsid w:val="00955AFE"/>
    <w:rsid w:val="00960FCC"/>
    <w:rsid w:val="00963F20"/>
    <w:rsid w:val="00965B9B"/>
    <w:rsid w:val="00966ECB"/>
    <w:rsid w:val="00971DC3"/>
    <w:rsid w:val="00972529"/>
    <w:rsid w:val="009744FF"/>
    <w:rsid w:val="00974E5E"/>
    <w:rsid w:val="00974FE2"/>
    <w:rsid w:val="00984488"/>
    <w:rsid w:val="00984529"/>
    <w:rsid w:val="009845CD"/>
    <w:rsid w:val="00992830"/>
    <w:rsid w:val="00992EEC"/>
    <w:rsid w:val="00996E4B"/>
    <w:rsid w:val="009A0478"/>
    <w:rsid w:val="009A0CB1"/>
    <w:rsid w:val="009A5A23"/>
    <w:rsid w:val="009A5CFF"/>
    <w:rsid w:val="009A5F62"/>
    <w:rsid w:val="009B2CB5"/>
    <w:rsid w:val="009B31A3"/>
    <w:rsid w:val="009B64F6"/>
    <w:rsid w:val="009C175B"/>
    <w:rsid w:val="009C2D63"/>
    <w:rsid w:val="009C5ED8"/>
    <w:rsid w:val="009C5EE6"/>
    <w:rsid w:val="009D3725"/>
    <w:rsid w:val="009D3B44"/>
    <w:rsid w:val="009E191A"/>
    <w:rsid w:val="009E2134"/>
    <w:rsid w:val="009E5D82"/>
    <w:rsid w:val="009E72F0"/>
    <w:rsid w:val="009F0F0D"/>
    <w:rsid w:val="009F30AE"/>
    <w:rsid w:val="009F3927"/>
    <w:rsid w:val="009F3CC5"/>
    <w:rsid w:val="009F3F55"/>
    <w:rsid w:val="009F67F4"/>
    <w:rsid w:val="009F75D0"/>
    <w:rsid w:val="00A00463"/>
    <w:rsid w:val="00A00843"/>
    <w:rsid w:val="00A00D1D"/>
    <w:rsid w:val="00A12E0D"/>
    <w:rsid w:val="00A12F9D"/>
    <w:rsid w:val="00A14027"/>
    <w:rsid w:val="00A1651F"/>
    <w:rsid w:val="00A21829"/>
    <w:rsid w:val="00A32831"/>
    <w:rsid w:val="00A3724C"/>
    <w:rsid w:val="00A41313"/>
    <w:rsid w:val="00A41F6C"/>
    <w:rsid w:val="00A4798A"/>
    <w:rsid w:val="00A51173"/>
    <w:rsid w:val="00A5150C"/>
    <w:rsid w:val="00A51EC1"/>
    <w:rsid w:val="00A522E7"/>
    <w:rsid w:val="00A603D2"/>
    <w:rsid w:val="00A63947"/>
    <w:rsid w:val="00A6404D"/>
    <w:rsid w:val="00A64B17"/>
    <w:rsid w:val="00A67B20"/>
    <w:rsid w:val="00A73B0E"/>
    <w:rsid w:val="00A75EBD"/>
    <w:rsid w:val="00A85929"/>
    <w:rsid w:val="00A932A4"/>
    <w:rsid w:val="00A97C25"/>
    <w:rsid w:val="00AA1118"/>
    <w:rsid w:val="00AA27E2"/>
    <w:rsid w:val="00AA3FD0"/>
    <w:rsid w:val="00AA61DB"/>
    <w:rsid w:val="00AA641A"/>
    <w:rsid w:val="00AB5321"/>
    <w:rsid w:val="00AC06AA"/>
    <w:rsid w:val="00AC2F59"/>
    <w:rsid w:val="00AC30FA"/>
    <w:rsid w:val="00AC599F"/>
    <w:rsid w:val="00AC7A1C"/>
    <w:rsid w:val="00AD44BD"/>
    <w:rsid w:val="00AD4F71"/>
    <w:rsid w:val="00AE241C"/>
    <w:rsid w:val="00AE27B1"/>
    <w:rsid w:val="00AE5BFC"/>
    <w:rsid w:val="00AE7441"/>
    <w:rsid w:val="00AF1A4D"/>
    <w:rsid w:val="00AF737F"/>
    <w:rsid w:val="00B03FFA"/>
    <w:rsid w:val="00B04848"/>
    <w:rsid w:val="00B07361"/>
    <w:rsid w:val="00B0764D"/>
    <w:rsid w:val="00B16D41"/>
    <w:rsid w:val="00B206EB"/>
    <w:rsid w:val="00B24E48"/>
    <w:rsid w:val="00B32658"/>
    <w:rsid w:val="00B33D64"/>
    <w:rsid w:val="00B341EB"/>
    <w:rsid w:val="00B347CA"/>
    <w:rsid w:val="00B36AB5"/>
    <w:rsid w:val="00B37698"/>
    <w:rsid w:val="00B40FC8"/>
    <w:rsid w:val="00B410D8"/>
    <w:rsid w:val="00B41E13"/>
    <w:rsid w:val="00B474E1"/>
    <w:rsid w:val="00B51E28"/>
    <w:rsid w:val="00B532E2"/>
    <w:rsid w:val="00B5369E"/>
    <w:rsid w:val="00B549E4"/>
    <w:rsid w:val="00B60774"/>
    <w:rsid w:val="00B60DD6"/>
    <w:rsid w:val="00B62A09"/>
    <w:rsid w:val="00B63672"/>
    <w:rsid w:val="00B659ED"/>
    <w:rsid w:val="00B65D51"/>
    <w:rsid w:val="00B71463"/>
    <w:rsid w:val="00B72159"/>
    <w:rsid w:val="00B73230"/>
    <w:rsid w:val="00B7602E"/>
    <w:rsid w:val="00B76072"/>
    <w:rsid w:val="00B76684"/>
    <w:rsid w:val="00B77985"/>
    <w:rsid w:val="00B77C8D"/>
    <w:rsid w:val="00B81CC9"/>
    <w:rsid w:val="00B91A60"/>
    <w:rsid w:val="00B9211B"/>
    <w:rsid w:val="00B92BF0"/>
    <w:rsid w:val="00B94F83"/>
    <w:rsid w:val="00B95E7C"/>
    <w:rsid w:val="00B95EFF"/>
    <w:rsid w:val="00BA0391"/>
    <w:rsid w:val="00BA0AD9"/>
    <w:rsid w:val="00BA2239"/>
    <w:rsid w:val="00BA2CD1"/>
    <w:rsid w:val="00BB245F"/>
    <w:rsid w:val="00BB2A71"/>
    <w:rsid w:val="00BB41AE"/>
    <w:rsid w:val="00BC336B"/>
    <w:rsid w:val="00BC6F2A"/>
    <w:rsid w:val="00BC7CCF"/>
    <w:rsid w:val="00BD136D"/>
    <w:rsid w:val="00BD3FCE"/>
    <w:rsid w:val="00BD421B"/>
    <w:rsid w:val="00BD6D4D"/>
    <w:rsid w:val="00BF3273"/>
    <w:rsid w:val="00BF34F8"/>
    <w:rsid w:val="00BF4ADD"/>
    <w:rsid w:val="00BF6EC4"/>
    <w:rsid w:val="00C0068A"/>
    <w:rsid w:val="00C00D7B"/>
    <w:rsid w:val="00C0304F"/>
    <w:rsid w:val="00C036D0"/>
    <w:rsid w:val="00C04B97"/>
    <w:rsid w:val="00C07DC1"/>
    <w:rsid w:val="00C10DC0"/>
    <w:rsid w:val="00C111DE"/>
    <w:rsid w:val="00C1397D"/>
    <w:rsid w:val="00C16227"/>
    <w:rsid w:val="00C17FAE"/>
    <w:rsid w:val="00C250DD"/>
    <w:rsid w:val="00C26948"/>
    <w:rsid w:val="00C351CD"/>
    <w:rsid w:val="00C377E2"/>
    <w:rsid w:val="00C37C92"/>
    <w:rsid w:val="00C37CCC"/>
    <w:rsid w:val="00C435D1"/>
    <w:rsid w:val="00C45443"/>
    <w:rsid w:val="00C503CA"/>
    <w:rsid w:val="00C54A37"/>
    <w:rsid w:val="00C54B7B"/>
    <w:rsid w:val="00C632B8"/>
    <w:rsid w:val="00C642D8"/>
    <w:rsid w:val="00C6522C"/>
    <w:rsid w:val="00C6739C"/>
    <w:rsid w:val="00C74683"/>
    <w:rsid w:val="00C74CEB"/>
    <w:rsid w:val="00C80523"/>
    <w:rsid w:val="00C81546"/>
    <w:rsid w:val="00C829B6"/>
    <w:rsid w:val="00C86C4E"/>
    <w:rsid w:val="00C975BE"/>
    <w:rsid w:val="00CA00C7"/>
    <w:rsid w:val="00CA0728"/>
    <w:rsid w:val="00CA3666"/>
    <w:rsid w:val="00CA3B52"/>
    <w:rsid w:val="00CA410C"/>
    <w:rsid w:val="00CA6CEB"/>
    <w:rsid w:val="00CA7DD9"/>
    <w:rsid w:val="00CB303B"/>
    <w:rsid w:val="00CB557F"/>
    <w:rsid w:val="00CB6212"/>
    <w:rsid w:val="00CC1BF0"/>
    <w:rsid w:val="00CC25DF"/>
    <w:rsid w:val="00CC2F1D"/>
    <w:rsid w:val="00CC5138"/>
    <w:rsid w:val="00CC5770"/>
    <w:rsid w:val="00CD2303"/>
    <w:rsid w:val="00CD3814"/>
    <w:rsid w:val="00CD418B"/>
    <w:rsid w:val="00CD44CA"/>
    <w:rsid w:val="00CE3F18"/>
    <w:rsid w:val="00CE5325"/>
    <w:rsid w:val="00CE7C6D"/>
    <w:rsid w:val="00CF0644"/>
    <w:rsid w:val="00CF242C"/>
    <w:rsid w:val="00D018E9"/>
    <w:rsid w:val="00D04040"/>
    <w:rsid w:val="00D061CA"/>
    <w:rsid w:val="00D076A3"/>
    <w:rsid w:val="00D07ECB"/>
    <w:rsid w:val="00D15334"/>
    <w:rsid w:val="00D17E2E"/>
    <w:rsid w:val="00D200A7"/>
    <w:rsid w:val="00D20D3F"/>
    <w:rsid w:val="00D21003"/>
    <w:rsid w:val="00D2219E"/>
    <w:rsid w:val="00D232E7"/>
    <w:rsid w:val="00D2553B"/>
    <w:rsid w:val="00D3224D"/>
    <w:rsid w:val="00D327ED"/>
    <w:rsid w:val="00D34077"/>
    <w:rsid w:val="00D41D54"/>
    <w:rsid w:val="00D4241C"/>
    <w:rsid w:val="00D44C62"/>
    <w:rsid w:val="00D5065E"/>
    <w:rsid w:val="00D52214"/>
    <w:rsid w:val="00D52C3B"/>
    <w:rsid w:val="00D60F9C"/>
    <w:rsid w:val="00D61AF4"/>
    <w:rsid w:val="00D63C10"/>
    <w:rsid w:val="00D65834"/>
    <w:rsid w:val="00D66120"/>
    <w:rsid w:val="00D66A0C"/>
    <w:rsid w:val="00D703A4"/>
    <w:rsid w:val="00D70D88"/>
    <w:rsid w:val="00D74CCF"/>
    <w:rsid w:val="00D759C5"/>
    <w:rsid w:val="00D77D6B"/>
    <w:rsid w:val="00D804CC"/>
    <w:rsid w:val="00D80CF2"/>
    <w:rsid w:val="00D812E0"/>
    <w:rsid w:val="00D81448"/>
    <w:rsid w:val="00D85378"/>
    <w:rsid w:val="00D85C8D"/>
    <w:rsid w:val="00D86487"/>
    <w:rsid w:val="00D95CC6"/>
    <w:rsid w:val="00DA0E51"/>
    <w:rsid w:val="00DA25B4"/>
    <w:rsid w:val="00DA3371"/>
    <w:rsid w:val="00DA5FB5"/>
    <w:rsid w:val="00DA6324"/>
    <w:rsid w:val="00DA796C"/>
    <w:rsid w:val="00DB097F"/>
    <w:rsid w:val="00DB14C0"/>
    <w:rsid w:val="00DB39AC"/>
    <w:rsid w:val="00DB5D2E"/>
    <w:rsid w:val="00DB6C06"/>
    <w:rsid w:val="00DB7671"/>
    <w:rsid w:val="00DC054D"/>
    <w:rsid w:val="00DC5392"/>
    <w:rsid w:val="00DC588A"/>
    <w:rsid w:val="00DC60A4"/>
    <w:rsid w:val="00DD0AA1"/>
    <w:rsid w:val="00DD126F"/>
    <w:rsid w:val="00DE227E"/>
    <w:rsid w:val="00DE2830"/>
    <w:rsid w:val="00DE2EA8"/>
    <w:rsid w:val="00DE323D"/>
    <w:rsid w:val="00DE3B4C"/>
    <w:rsid w:val="00DE48A8"/>
    <w:rsid w:val="00DE6C89"/>
    <w:rsid w:val="00DE76F5"/>
    <w:rsid w:val="00DF4759"/>
    <w:rsid w:val="00DF527D"/>
    <w:rsid w:val="00DF5CC5"/>
    <w:rsid w:val="00DF74F0"/>
    <w:rsid w:val="00E01B9A"/>
    <w:rsid w:val="00E034AA"/>
    <w:rsid w:val="00E055DC"/>
    <w:rsid w:val="00E065BD"/>
    <w:rsid w:val="00E07626"/>
    <w:rsid w:val="00E11253"/>
    <w:rsid w:val="00E14049"/>
    <w:rsid w:val="00E21140"/>
    <w:rsid w:val="00E218A0"/>
    <w:rsid w:val="00E22E26"/>
    <w:rsid w:val="00E25955"/>
    <w:rsid w:val="00E27A58"/>
    <w:rsid w:val="00E3790D"/>
    <w:rsid w:val="00E414FA"/>
    <w:rsid w:val="00E46C3F"/>
    <w:rsid w:val="00E51A4F"/>
    <w:rsid w:val="00E53CEF"/>
    <w:rsid w:val="00E54638"/>
    <w:rsid w:val="00E55DAB"/>
    <w:rsid w:val="00E560DC"/>
    <w:rsid w:val="00E57C5E"/>
    <w:rsid w:val="00E57CE7"/>
    <w:rsid w:val="00E63F44"/>
    <w:rsid w:val="00E7274C"/>
    <w:rsid w:val="00E778DC"/>
    <w:rsid w:val="00E802BE"/>
    <w:rsid w:val="00E80EBF"/>
    <w:rsid w:val="00E8213D"/>
    <w:rsid w:val="00E83864"/>
    <w:rsid w:val="00E844EB"/>
    <w:rsid w:val="00E8506F"/>
    <w:rsid w:val="00E9088E"/>
    <w:rsid w:val="00E90E40"/>
    <w:rsid w:val="00E9117D"/>
    <w:rsid w:val="00E938E1"/>
    <w:rsid w:val="00E95785"/>
    <w:rsid w:val="00E95AD3"/>
    <w:rsid w:val="00E96307"/>
    <w:rsid w:val="00EA1361"/>
    <w:rsid w:val="00EA1D4D"/>
    <w:rsid w:val="00EA5EB5"/>
    <w:rsid w:val="00EB3365"/>
    <w:rsid w:val="00EB513C"/>
    <w:rsid w:val="00EB600F"/>
    <w:rsid w:val="00ED5A78"/>
    <w:rsid w:val="00ED77D1"/>
    <w:rsid w:val="00EE1856"/>
    <w:rsid w:val="00EF00F6"/>
    <w:rsid w:val="00EF24F3"/>
    <w:rsid w:val="00EF2CDB"/>
    <w:rsid w:val="00EF7FEE"/>
    <w:rsid w:val="00F0321F"/>
    <w:rsid w:val="00F03B02"/>
    <w:rsid w:val="00F07B1B"/>
    <w:rsid w:val="00F11AF9"/>
    <w:rsid w:val="00F15B10"/>
    <w:rsid w:val="00F160BC"/>
    <w:rsid w:val="00F20381"/>
    <w:rsid w:val="00F215A1"/>
    <w:rsid w:val="00F26BCA"/>
    <w:rsid w:val="00F30050"/>
    <w:rsid w:val="00F31031"/>
    <w:rsid w:val="00F31E6E"/>
    <w:rsid w:val="00F341AE"/>
    <w:rsid w:val="00F35012"/>
    <w:rsid w:val="00F35445"/>
    <w:rsid w:val="00F368B8"/>
    <w:rsid w:val="00F41DD2"/>
    <w:rsid w:val="00F41FED"/>
    <w:rsid w:val="00F43E66"/>
    <w:rsid w:val="00F4622A"/>
    <w:rsid w:val="00F46DB5"/>
    <w:rsid w:val="00F60E65"/>
    <w:rsid w:val="00F621A2"/>
    <w:rsid w:val="00F643E6"/>
    <w:rsid w:val="00F6618D"/>
    <w:rsid w:val="00F67F60"/>
    <w:rsid w:val="00F73143"/>
    <w:rsid w:val="00F74672"/>
    <w:rsid w:val="00F753D8"/>
    <w:rsid w:val="00F765E8"/>
    <w:rsid w:val="00F77579"/>
    <w:rsid w:val="00F77B7A"/>
    <w:rsid w:val="00F8149F"/>
    <w:rsid w:val="00F863E4"/>
    <w:rsid w:val="00F8705D"/>
    <w:rsid w:val="00F9197A"/>
    <w:rsid w:val="00F91CC3"/>
    <w:rsid w:val="00F93FFD"/>
    <w:rsid w:val="00F9654C"/>
    <w:rsid w:val="00FA05E3"/>
    <w:rsid w:val="00FA0922"/>
    <w:rsid w:val="00FA1C2D"/>
    <w:rsid w:val="00FA60D1"/>
    <w:rsid w:val="00FB03A9"/>
    <w:rsid w:val="00FB39AC"/>
    <w:rsid w:val="00FB51AB"/>
    <w:rsid w:val="00FB5564"/>
    <w:rsid w:val="00FB64E6"/>
    <w:rsid w:val="00FB6B8D"/>
    <w:rsid w:val="00FB7091"/>
    <w:rsid w:val="00FC5448"/>
    <w:rsid w:val="00FD73FC"/>
    <w:rsid w:val="00FE10C8"/>
    <w:rsid w:val="00FE21B6"/>
    <w:rsid w:val="00FF30C1"/>
    <w:rsid w:val="00FF4540"/>
    <w:rsid w:val="00FF5ED9"/>
    <w:rsid w:val="01583748"/>
    <w:rsid w:val="02CD6F88"/>
    <w:rsid w:val="03161395"/>
    <w:rsid w:val="0708225E"/>
    <w:rsid w:val="086851C5"/>
    <w:rsid w:val="08F726D0"/>
    <w:rsid w:val="09123260"/>
    <w:rsid w:val="0C33433D"/>
    <w:rsid w:val="0D506726"/>
    <w:rsid w:val="0D837D7E"/>
    <w:rsid w:val="0E464928"/>
    <w:rsid w:val="0E7A0BCF"/>
    <w:rsid w:val="0E87566C"/>
    <w:rsid w:val="0E8C4EF5"/>
    <w:rsid w:val="0E99714E"/>
    <w:rsid w:val="0EF34272"/>
    <w:rsid w:val="0FF705D0"/>
    <w:rsid w:val="10806817"/>
    <w:rsid w:val="115B2DE0"/>
    <w:rsid w:val="12EF558E"/>
    <w:rsid w:val="14C85857"/>
    <w:rsid w:val="14CF52C6"/>
    <w:rsid w:val="15001CD4"/>
    <w:rsid w:val="158B6ECC"/>
    <w:rsid w:val="17755872"/>
    <w:rsid w:val="186C7681"/>
    <w:rsid w:val="189E0581"/>
    <w:rsid w:val="1949053F"/>
    <w:rsid w:val="19E576EB"/>
    <w:rsid w:val="1A004525"/>
    <w:rsid w:val="1B3A6EE4"/>
    <w:rsid w:val="1B50036D"/>
    <w:rsid w:val="1C343EF3"/>
    <w:rsid w:val="1C6C7C4F"/>
    <w:rsid w:val="1CAE0268"/>
    <w:rsid w:val="1D974A35"/>
    <w:rsid w:val="1E0E6229"/>
    <w:rsid w:val="1EA45070"/>
    <w:rsid w:val="1F615A66"/>
    <w:rsid w:val="20473AC8"/>
    <w:rsid w:val="226C6BFB"/>
    <w:rsid w:val="231B0506"/>
    <w:rsid w:val="2358717F"/>
    <w:rsid w:val="24EE5BDD"/>
    <w:rsid w:val="25F72C80"/>
    <w:rsid w:val="274643E0"/>
    <w:rsid w:val="27D843EB"/>
    <w:rsid w:val="29126A16"/>
    <w:rsid w:val="2972643B"/>
    <w:rsid w:val="2A230097"/>
    <w:rsid w:val="2AB745EE"/>
    <w:rsid w:val="2AF37B91"/>
    <w:rsid w:val="2B193698"/>
    <w:rsid w:val="2EBC4A66"/>
    <w:rsid w:val="2F320885"/>
    <w:rsid w:val="3067140D"/>
    <w:rsid w:val="3246486A"/>
    <w:rsid w:val="33F22CD8"/>
    <w:rsid w:val="34E51A7A"/>
    <w:rsid w:val="359911B2"/>
    <w:rsid w:val="369A7D12"/>
    <w:rsid w:val="3AD1189A"/>
    <w:rsid w:val="3B3140E6"/>
    <w:rsid w:val="3C832FCA"/>
    <w:rsid w:val="3D136199"/>
    <w:rsid w:val="3E021D6A"/>
    <w:rsid w:val="3E0E12D4"/>
    <w:rsid w:val="3E301D72"/>
    <w:rsid w:val="3EEF0540"/>
    <w:rsid w:val="3F6820A1"/>
    <w:rsid w:val="404C3488"/>
    <w:rsid w:val="428364F1"/>
    <w:rsid w:val="42D9578F"/>
    <w:rsid w:val="432D0A9D"/>
    <w:rsid w:val="43D279D0"/>
    <w:rsid w:val="44006D4C"/>
    <w:rsid w:val="44934AAB"/>
    <w:rsid w:val="45867E22"/>
    <w:rsid w:val="45BD036B"/>
    <w:rsid w:val="46DA7E0E"/>
    <w:rsid w:val="48B06F92"/>
    <w:rsid w:val="48BC749A"/>
    <w:rsid w:val="492B4AE5"/>
    <w:rsid w:val="49690195"/>
    <w:rsid w:val="4BA864A3"/>
    <w:rsid w:val="4CF16B8C"/>
    <w:rsid w:val="4E021EB1"/>
    <w:rsid w:val="4E1D2927"/>
    <w:rsid w:val="4FDA48F2"/>
    <w:rsid w:val="50A849F3"/>
    <w:rsid w:val="5392250B"/>
    <w:rsid w:val="55322ADD"/>
    <w:rsid w:val="564E2D20"/>
    <w:rsid w:val="57783371"/>
    <w:rsid w:val="58313520"/>
    <w:rsid w:val="58BE5C8D"/>
    <w:rsid w:val="590A1386"/>
    <w:rsid w:val="5934151A"/>
    <w:rsid w:val="594C7C01"/>
    <w:rsid w:val="59E940B2"/>
    <w:rsid w:val="5A7013AB"/>
    <w:rsid w:val="5EAA7B88"/>
    <w:rsid w:val="5EEA636E"/>
    <w:rsid w:val="5F743E84"/>
    <w:rsid w:val="5F950838"/>
    <w:rsid w:val="5F9E0863"/>
    <w:rsid w:val="60D94755"/>
    <w:rsid w:val="615200EA"/>
    <w:rsid w:val="61B9032C"/>
    <w:rsid w:val="62DC3349"/>
    <w:rsid w:val="64262FF7"/>
    <w:rsid w:val="65461DCD"/>
    <w:rsid w:val="66283E48"/>
    <w:rsid w:val="666D606B"/>
    <w:rsid w:val="671863DE"/>
    <w:rsid w:val="675114E9"/>
    <w:rsid w:val="6BEC17E0"/>
    <w:rsid w:val="6C8A1F2B"/>
    <w:rsid w:val="6D5945AF"/>
    <w:rsid w:val="6DE05374"/>
    <w:rsid w:val="6F484F7F"/>
    <w:rsid w:val="70E909E4"/>
    <w:rsid w:val="72651AE9"/>
    <w:rsid w:val="73437F50"/>
    <w:rsid w:val="743D56C4"/>
    <w:rsid w:val="74FF07D6"/>
    <w:rsid w:val="761A10C5"/>
    <w:rsid w:val="766C3C49"/>
    <w:rsid w:val="77822FF8"/>
    <w:rsid w:val="781225CE"/>
    <w:rsid w:val="7874546D"/>
    <w:rsid w:val="78874D98"/>
    <w:rsid w:val="79116D2A"/>
    <w:rsid w:val="79386064"/>
    <w:rsid w:val="7B447E3A"/>
    <w:rsid w:val="7BC96777"/>
    <w:rsid w:val="7C577A7A"/>
    <w:rsid w:val="7CBA4702"/>
    <w:rsid w:val="7CED5465"/>
    <w:rsid w:val="7D2204B9"/>
    <w:rsid w:val="7D3C5F73"/>
    <w:rsid w:val="7D6A4C5A"/>
    <w:rsid w:val="7DC04775"/>
    <w:rsid w:val="7DD722F0"/>
    <w:rsid w:val="7E5F606D"/>
    <w:rsid w:val="7FC77E2B"/>
    <w:rsid w:val="7FF5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5A37D4A"/>
  <w15:docId w15:val="{CB3877C6-1A74-42CD-9927-9E1EE3BC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pacing w:val="6"/>
      <w:kern w:val="20"/>
      <w:szCs w:val="24"/>
    </w:rPr>
  </w:style>
  <w:style w:type="paragraph" w:styleId="1">
    <w:name w:val="heading 1"/>
    <w:basedOn w:val="a"/>
    <w:next w:val="a"/>
    <w:qFormat/>
    <w:pPr>
      <w:keepNext/>
      <w:keepLines/>
      <w:tabs>
        <w:tab w:val="center" w:pos="3840"/>
        <w:tab w:val="right" w:pos="8400"/>
      </w:tabs>
      <w:spacing w:beforeLines="100" w:before="312" w:afterLines="100" w:after="312"/>
      <w:jc w:val="center"/>
      <w:outlineLvl w:val="0"/>
    </w:pPr>
    <w:rPr>
      <w:rFonts w:eastAsia="黑体"/>
      <w:kern w:val="44"/>
      <w:sz w:val="48"/>
      <w:szCs w:val="20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next w:val="CMcontent"/>
    <w:uiPriority w:val="39"/>
    <w:qFormat/>
    <w:pPr>
      <w:ind w:firstLineChars="400" w:firstLine="400"/>
      <w:jc w:val="both"/>
    </w:pPr>
    <w:rPr>
      <w:sz w:val="24"/>
      <w:szCs w:val="24"/>
    </w:rPr>
  </w:style>
  <w:style w:type="paragraph" w:customStyle="1" w:styleId="CMcontent">
    <w:name w:val="CMcontent"/>
    <w:qFormat/>
    <w:pPr>
      <w:ind w:firstLineChars="200" w:firstLine="200"/>
      <w:jc w:val="both"/>
    </w:pPr>
    <w:rPr>
      <w:sz w:val="21"/>
      <w:szCs w:val="21"/>
    </w:r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CMcontent"/>
    <w:uiPriority w:val="39"/>
    <w:qFormat/>
    <w:pPr>
      <w:jc w:val="both"/>
    </w:pPr>
    <w:rPr>
      <w:sz w:val="24"/>
      <w:szCs w:val="24"/>
    </w:rPr>
  </w:style>
  <w:style w:type="paragraph" w:styleId="TOC2">
    <w:name w:val="toc 2"/>
    <w:next w:val="CMcontent"/>
    <w:uiPriority w:val="39"/>
    <w:qFormat/>
    <w:pPr>
      <w:ind w:firstLineChars="200" w:firstLine="200"/>
      <w:jc w:val="both"/>
    </w:pPr>
    <w:rPr>
      <w:sz w:val="24"/>
      <w:szCs w:val="24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CMtitleAbcn">
    <w:name w:val="CMtitleAbcn"/>
    <w:next w:val="CMcontent"/>
    <w:qFormat/>
    <w:pPr>
      <w:spacing w:line="480" w:lineRule="auto"/>
      <w:jc w:val="center"/>
    </w:pPr>
    <w:rPr>
      <w:rFonts w:eastAsia="黑体"/>
      <w:sz w:val="32"/>
      <w:szCs w:val="32"/>
    </w:rPr>
  </w:style>
  <w:style w:type="paragraph" w:customStyle="1" w:styleId="CMauthorAbcn">
    <w:name w:val="CMauthorAbcn"/>
    <w:next w:val="CMcontent"/>
    <w:qFormat/>
    <w:pPr>
      <w:spacing w:line="480" w:lineRule="auto"/>
      <w:jc w:val="center"/>
    </w:pPr>
    <w:rPr>
      <w:rFonts w:eastAsia="仿宋"/>
      <w:sz w:val="28"/>
      <w:szCs w:val="28"/>
    </w:rPr>
  </w:style>
  <w:style w:type="paragraph" w:customStyle="1" w:styleId="CMcontentAbcn">
    <w:name w:val="CMcontentAbcn"/>
    <w:next w:val="CMcontent"/>
    <w:qFormat/>
    <w:pPr>
      <w:ind w:left="453" w:right="453"/>
      <w:jc w:val="both"/>
    </w:pPr>
    <w:rPr>
      <w:rFonts w:eastAsia="仿宋"/>
      <w:sz w:val="21"/>
      <w:szCs w:val="21"/>
    </w:rPr>
  </w:style>
  <w:style w:type="paragraph" w:customStyle="1" w:styleId="CMtitleAben">
    <w:name w:val="CMtitleAben"/>
    <w:next w:val="CMcontent"/>
    <w:qFormat/>
    <w:pPr>
      <w:spacing w:beforeLines="100" w:afterLines="100" w:line="300" w:lineRule="exact"/>
      <w:ind w:leftChars="200" w:left="200" w:rightChars="200" w:right="200"/>
      <w:jc w:val="center"/>
    </w:pPr>
    <w:rPr>
      <w:b/>
      <w:sz w:val="28"/>
      <w:szCs w:val="28"/>
    </w:rPr>
  </w:style>
  <w:style w:type="paragraph" w:customStyle="1" w:styleId="CMauthorAben">
    <w:name w:val="CMauthorAben"/>
    <w:next w:val="CMcontent"/>
    <w:qFormat/>
    <w:pPr>
      <w:ind w:leftChars="200" w:left="200" w:rightChars="200" w:right="200"/>
      <w:jc w:val="both"/>
    </w:pPr>
    <w:rPr>
      <w:i/>
      <w:sz w:val="21"/>
      <w:szCs w:val="21"/>
    </w:rPr>
  </w:style>
  <w:style w:type="paragraph" w:customStyle="1" w:styleId="CMcontentAben">
    <w:name w:val="CMcontentAben"/>
    <w:next w:val="CMcontent"/>
    <w:qFormat/>
    <w:pPr>
      <w:ind w:left="453" w:right="453"/>
      <w:jc w:val="both"/>
    </w:pPr>
    <w:rPr>
      <w:sz w:val="21"/>
      <w:szCs w:val="21"/>
    </w:rPr>
  </w:style>
  <w:style w:type="paragraph" w:customStyle="1" w:styleId="CMheading1">
    <w:name w:val="CMheading1"/>
    <w:next w:val="CMcontent"/>
    <w:qFormat/>
    <w:pPr>
      <w:spacing w:beforeLines="50" w:afterLines="50" w:line="480" w:lineRule="auto"/>
      <w:outlineLvl w:val="0"/>
    </w:pPr>
    <w:rPr>
      <w:rFonts w:eastAsia="仿宋"/>
      <w:b/>
      <w:sz w:val="28"/>
      <w:szCs w:val="28"/>
    </w:rPr>
  </w:style>
  <w:style w:type="paragraph" w:customStyle="1" w:styleId="CMheading2">
    <w:name w:val="CMheading2"/>
    <w:next w:val="CMcontent"/>
    <w:qFormat/>
    <w:pPr>
      <w:spacing w:beforeLines="20" w:afterLines="20"/>
      <w:outlineLvl w:val="1"/>
    </w:pPr>
    <w:rPr>
      <w:rFonts w:eastAsia="黑体"/>
      <w:sz w:val="21"/>
      <w:szCs w:val="21"/>
    </w:rPr>
  </w:style>
  <w:style w:type="paragraph" w:customStyle="1" w:styleId="CMheading3">
    <w:name w:val="CMheading3"/>
    <w:next w:val="CMcontent"/>
    <w:qFormat/>
    <w:pPr>
      <w:outlineLvl w:val="2"/>
    </w:pPr>
    <w:rPr>
      <w:sz w:val="21"/>
      <w:szCs w:val="21"/>
    </w:rPr>
  </w:style>
  <w:style w:type="paragraph" w:customStyle="1" w:styleId="CMcaption">
    <w:name w:val="CMcaption"/>
    <w:next w:val="CMcontent"/>
    <w:qFormat/>
    <w:pPr>
      <w:jc w:val="center"/>
    </w:pPr>
    <w:rPr>
      <w:rFonts w:eastAsia="黑体"/>
      <w:sz w:val="18"/>
      <w:szCs w:val="18"/>
    </w:rPr>
  </w:style>
  <w:style w:type="paragraph" w:customStyle="1" w:styleId="CMcaptionTable">
    <w:name w:val="CMcaptionTable"/>
    <w:next w:val="CMcontent"/>
    <w:qFormat/>
    <w:pPr>
      <w:jc w:val="center"/>
    </w:pPr>
    <w:rPr>
      <w:rFonts w:eastAsia="黑体"/>
      <w:sz w:val="18"/>
      <w:szCs w:val="18"/>
    </w:rPr>
  </w:style>
  <w:style w:type="paragraph" w:customStyle="1" w:styleId="CMheading1Cls">
    <w:name w:val="CMheading1Cls"/>
    <w:next w:val="CMcontent"/>
    <w:qFormat/>
    <w:pPr>
      <w:spacing w:line="480" w:lineRule="auto"/>
      <w:outlineLvl w:val="0"/>
    </w:pPr>
    <w:rPr>
      <w:rFonts w:eastAsia="仿宋"/>
      <w:b/>
      <w:sz w:val="28"/>
      <w:szCs w:val="28"/>
    </w:rPr>
  </w:style>
  <w:style w:type="paragraph" w:customStyle="1" w:styleId="CMcontentCls">
    <w:name w:val="CMcontentCls"/>
    <w:next w:val="CMcontent"/>
    <w:qFormat/>
    <w:pPr>
      <w:ind w:firstLineChars="200" w:firstLine="200"/>
      <w:jc w:val="both"/>
    </w:pPr>
    <w:rPr>
      <w:sz w:val="21"/>
      <w:szCs w:val="21"/>
    </w:rPr>
  </w:style>
  <w:style w:type="paragraph" w:customStyle="1" w:styleId="CMheading1Thx">
    <w:name w:val="CMheading1Thx"/>
    <w:next w:val="CMcontent"/>
    <w:qFormat/>
    <w:pPr>
      <w:spacing w:line="480" w:lineRule="auto"/>
      <w:outlineLvl w:val="0"/>
    </w:pPr>
    <w:rPr>
      <w:b/>
      <w:sz w:val="21"/>
      <w:szCs w:val="21"/>
    </w:rPr>
  </w:style>
  <w:style w:type="paragraph" w:customStyle="1" w:styleId="CMcontentThx">
    <w:name w:val="CMcontentThx"/>
    <w:next w:val="CMcontent"/>
    <w:qFormat/>
    <w:pPr>
      <w:ind w:firstLineChars="200" w:firstLine="200"/>
      <w:jc w:val="both"/>
    </w:pPr>
    <w:rPr>
      <w:sz w:val="21"/>
      <w:szCs w:val="21"/>
    </w:rPr>
  </w:style>
  <w:style w:type="paragraph" w:customStyle="1" w:styleId="CMheading1Ref">
    <w:name w:val="CMheading1Ref"/>
    <w:next w:val="CMcontent"/>
    <w:qFormat/>
    <w:pPr>
      <w:spacing w:line="480" w:lineRule="auto"/>
      <w:outlineLvl w:val="0"/>
    </w:pPr>
    <w:rPr>
      <w:b/>
      <w:sz w:val="21"/>
      <w:szCs w:val="21"/>
    </w:rPr>
  </w:style>
  <w:style w:type="paragraph" w:customStyle="1" w:styleId="CMreflist">
    <w:name w:val="CMreflist"/>
    <w:next w:val="CMcontent"/>
    <w:qFormat/>
    <w:pPr>
      <w:numPr>
        <w:numId w:val="1"/>
      </w:numPr>
      <w:jc w:val="both"/>
    </w:pPr>
    <w:rPr>
      <w:sz w:val="18"/>
      <w:szCs w:val="18"/>
    </w:rPr>
  </w:style>
  <w:style w:type="paragraph" w:customStyle="1" w:styleId="CMheadingNo">
    <w:name w:val="CMheadingNo"/>
    <w:next w:val="CMcontent"/>
    <w:qFormat/>
    <w:pPr>
      <w:jc w:val="center"/>
    </w:pPr>
    <w:rPr>
      <w:rFonts w:eastAsia="黑体"/>
      <w:sz w:val="32"/>
      <w:szCs w:val="32"/>
    </w:rPr>
  </w:style>
  <w:style w:type="character" w:customStyle="1" w:styleId="a6">
    <w:name w:val="页眉 字符"/>
    <w:basedOn w:val="a0"/>
    <w:link w:val="a5"/>
    <w:qFormat/>
    <w:rPr>
      <w:spacing w:val="6"/>
      <w:kern w:val="20"/>
      <w:sz w:val="18"/>
      <w:szCs w:val="18"/>
    </w:rPr>
  </w:style>
  <w:style w:type="character" w:customStyle="1" w:styleId="a4">
    <w:name w:val="页脚 字符"/>
    <w:basedOn w:val="a0"/>
    <w:link w:val="a3"/>
    <w:qFormat/>
    <w:rPr>
      <w:spacing w:val="6"/>
      <w:kern w:val="20"/>
      <w:sz w:val="18"/>
      <w:szCs w:val="18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paragraph" w:styleId="a9">
    <w:name w:val="List Paragraph"/>
    <w:qFormat/>
    <w:rPr>
      <w:rFonts w:ascii="Calibri" w:hAnsi="Calibri" w:cs="宋体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24</Pages>
  <Words>1346</Words>
  <Characters>7674</Characters>
  <Application>Microsoft Office Word</Application>
  <DocSecurity>0</DocSecurity>
  <Lines>63</Lines>
  <Paragraphs>18</Paragraphs>
  <ScaleCrop>false</ScaleCrop>
  <Company>kuai65</Company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>868e79dffb8ae8dd3a9a04017403d0149157985a</dc:description>
  <cp:lastModifiedBy>茁恒 黄</cp:lastModifiedBy>
  <cp:revision>223</cp:revision>
  <dcterms:created xsi:type="dcterms:W3CDTF">2020-02-26T02:36:00Z</dcterms:created>
  <dcterms:modified xsi:type="dcterms:W3CDTF">2025-05-29T01:04:00Z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Styles">
    <vt:lpwstr>1B282A4E53C7433CD51E46A0B8184A21A7DD54AC</vt:lpwstr>
  </property>
  <property fmtid="{D5CDD505-2E9C-101B-9397-08002B2CF9AE}" pid="4" name="Glossary">
    <vt:lpwstr>84E29135914DC42BD7F7FCCE9B5924FA560CCF85</vt:lpwstr>
  </property>
  <property fmtid="{D5CDD505-2E9C-101B-9397-08002B2CF9AE}" pid="5" name="ICV">
    <vt:lpwstr>25FFDDB3BD9D4B05B5704620652CFBED</vt:lpwstr>
  </property>
</Properties>
</file>