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36FD0" w14:textId="178C0059" w:rsidR="00C046AA" w:rsidRDefault="007071FD" w:rsidP="0063782A">
      <w:pPr>
        <w:jc w:val="center"/>
        <w:rPr>
          <w:b/>
          <w:kern w:val="44"/>
          <w:sz w:val="44"/>
        </w:rPr>
      </w:pPr>
      <w:r>
        <w:rPr>
          <w:noProof/>
        </w:rPr>
        <w:drawing>
          <wp:inline distT="0" distB="0" distL="0" distR="0" wp14:anchorId="48A35B16" wp14:editId="765796EE">
            <wp:extent cx="2527300" cy="25273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0165A" w14:textId="45B33A45" w:rsidR="00D35B87" w:rsidRDefault="00B512B2" w:rsidP="0063782A">
      <w:pPr>
        <w:jc w:val="center"/>
        <w:rPr>
          <w:rFonts w:ascii="楷体" w:eastAsia="楷体" w:hAnsi="楷体"/>
          <w:b/>
          <w:bCs/>
          <w:color w:val="FF0000"/>
          <w:sz w:val="40"/>
          <w:szCs w:val="48"/>
        </w:rPr>
      </w:pPr>
      <w:r w:rsidRPr="0063782A">
        <w:rPr>
          <w:rFonts w:ascii="楷体" w:eastAsia="楷体" w:hAnsi="楷体" w:hint="eastAsia"/>
          <w:b/>
          <w:bCs/>
          <w:sz w:val="40"/>
          <w:szCs w:val="48"/>
        </w:rPr>
        <w:t>SCHNIE</w:t>
      </w:r>
      <w:r w:rsidR="002C2D7B" w:rsidRPr="0063782A">
        <w:rPr>
          <w:rFonts w:ascii="楷体" w:eastAsia="楷体" w:hAnsi="楷体" w:hint="eastAsia"/>
          <w:b/>
          <w:bCs/>
          <w:sz w:val="40"/>
          <w:szCs w:val="48"/>
        </w:rPr>
        <w:t>标准化测试</w:t>
      </w:r>
      <w:r w:rsidR="003D27F2" w:rsidRPr="0063782A">
        <w:rPr>
          <w:rFonts w:ascii="楷体" w:eastAsia="楷体" w:hAnsi="楷体" w:hint="eastAsia"/>
          <w:b/>
          <w:bCs/>
          <w:sz w:val="40"/>
          <w:szCs w:val="48"/>
        </w:rPr>
        <w:t>2</w:t>
      </w:r>
      <w:r w:rsidR="003D27F2" w:rsidRPr="0063782A">
        <w:rPr>
          <w:rFonts w:ascii="楷体" w:eastAsia="楷体" w:hAnsi="楷体"/>
          <w:b/>
          <w:bCs/>
          <w:sz w:val="40"/>
          <w:szCs w:val="48"/>
        </w:rPr>
        <w:t>025</w:t>
      </w:r>
      <w:r w:rsidR="00B930AE" w:rsidRPr="0063782A">
        <w:rPr>
          <w:rFonts w:ascii="楷体" w:eastAsia="楷体" w:hAnsi="楷体"/>
          <w:b/>
          <w:bCs/>
          <w:sz w:val="40"/>
          <w:szCs w:val="48"/>
        </w:rPr>
        <w:t>-</w:t>
      </w:r>
      <w:r w:rsidR="00B930AE" w:rsidRPr="0063782A">
        <w:rPr>
          <w:rFonts w:ascii="楷体" w:eastAsia="楷体" w:hAnsi="楷体" w:hint="eastAsia"/>
          <w:b/>
          <w:bCs/>
          <w:color w:val="FF0000"/>
          <w:sz w:val="40"/>
          <w:szCs w:val="48"/>
        </w:rPr>
        <w:t>版本号：0</w:t>
      </w:r>
      <w:r w:rsidR="002C2D7B" w:rsidRPr="0063782A">
        <w:rPr>
          <w:rFonts w:ascii="楷体" w:eastAsia="楷体" w:hAnsi="楷体"/>
          <w:b/>
          <w:bCs/>
          <w:color w:val="FF0000"/>
          <w:sz w:val="40"/>
          <w:szCs w:val="48"/>
        </w:rPr>
        <w:t>912</w:t>
      </w:r>
    </w:p>
    <w:p w14:paraId="6CE87A21" w14:textId="77777777" w:rsidR="0063782A" w:rsidRPr="0063782A" w:rsidRDefault="0063782A" w:rsidP="0063782A">
      <w:pPr>
        <w:jc w:val="center"/>
        <w:rPr>
          <w:rFonts w:ascii="楷体" w:eastAsia="楷体" w:hAnsi="楷体"/>
          <w:b/>
          <w:bCs/>
          <w:sz w:val="40"/>
          <w:szCs w:val="48"/>
        </w:rPr>
      </w:pPr>
    </w:p>
    <w:p w14:paraId="6AF36FD2" w14:textId="174CD04F" w:rsidR="00C046AA" w:rsidRPr="008E1690" w:rsidRDefault="00B512B2" w:rsidP="008E1690">
      <w:pPr>
        <w:jc w:val="center"/>
        <w:rPr>
          <w:b/>
          <w:bCs/>
          <w:sz w:val="40"/>
          <w:szCs w:val="48"/>
        </w:rPr>
      </w:pPr>
      <w:r w:rsidRPr="008E1690">
        <w:rPr>
          <w:rFonts w:hint="eastAsia"/>
          <w:b/>
          <w:bCs/>
          <w:sz w:val="40"/>
          <w:szCs w:val="48"/>
        </w:rPr>
        <w:t>（试题卷）</w:t>
      </w:r>
    </w:p>
    <w:p w14:paraId="6AF36FD3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注意事项：</w:t>
      </w:r>
    </w:p>
    <w:p w14:paraId="6AF36FD4" w14:textId="64BB8B2A" w:rsidR="00C046AA" w:rsidRDefault="00D0123F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1</w:t>
      </w:r>
      <w:r w:rsidR="00B512B2">
        <w:rPr>
          <w:rFonts w:ascii="宋体" w:hAnsi="宋体" w:hint="eastAsia"/>
          <w:sz w:val="28"/>
          <w:szCs w:val="28"/>
        </w:rPr>
        <w:t>.答题前，请保持良好的心态，和较为</w:t>
      </w:r>
      <w:r w:rsidR="00B512B2">
        <w:rPr>
          <w:rFonts w:ascii="宋体" w:hAnsi="宋体" w:hint="eastAsia"/>
          <w:color w:val="FF0000"/>
          <w:sz w:val="28"/>
          <w:szCs w:val="28"/>
        </w:rPr>
        <w:t>清晰的思维</w:t>
      </w:r>
      <w:r w:rsidR="00B512B2">
        <w:rPr>
          <w:rFonts w:ascii="宋体" w:hAnsi="宋体" w:hint="eastAsia"/>
          <w:sz w:val="28"/>
          <w:szCs w:val="28"/>
        </w:rPr>
        <w:t>：答案可能不唯一，但存在第九边缘认知下</w:t>
      </w:r>
      <w:r w:rsidR="00B512B2">
        <w:rPr>
          <w:rFonts w:ascii="宋体" w:hAnsi="宋体" w:hint="eastAsia"/>
          <w:color w:val="FF0000"/>
          <w:sz w:val="28"/>
          <w:szCs w:val="28"/>
        </w:rPr>
        <w:t>最佳的选项</w:t>
      </w:r>
      <w:r w:rsidR="00B512B2">
        <w:rPr>
          <w:rFonts w:ascii="宋体" w:hAnsi="宋体" w:hint="eastAsia"/>
          <w:sz w:val="28"/>
          <w:szCs w:val="28"/>
        </w:rPr>
        <w:t>。</w:t>
      </w:r>
    </w:p>
    <w:p w14:paraId="6AF36FD6" w14:textId="69766D78" w:rsidR="00C046AA" w:rsidRDefault="00D0123F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2</w:t>
      </w:r>
      <w:r w:rsidR="00B512B2">
        <w:rPr>
          <w:rFonts w:ascii="宋体" w:hAnsi="宋体" w:hint="eastAsia"/>
          <w:sz w:val="28"/>
          <w:szCs w:val="28"/>
        </w:rPr>
        <w:t>.作答时，可查询资料</w:t>
      </w:r>
      <w:r w:rsidR="002C2D7B">
        <w:rPr>
          <w:rFonts w:ascii="宋体" w:hAnsi="宋体" w:hint="eastAsia"/>
          <w:sz w:val="28"/>
          <w:szCs w:val="28"/>
        </w:rPr>
        <w:t>、</w:t>
      </w:r>
      <w:r w:rsidR="00B512B2">
        <w:rPr>
          <w:rFonts w:ascii="宋体" w:hAnsi="宋体" w:hint="eastAsia"/>
          <w:sz w:val="28"/>
          <w:szCs w:val="28"/>
        </w:rPr>
        <w:t>也</w:t>
      </w:r>
      <w:r w:rsidR="00B512B2">
        <w:rPr>
          <w:rFonts w:ascii="宋体" w:hAnsi="宋体" w:hint="eastAsia"/>
          <w:color w:val="FF0000"/>
          <w:sz w:val="28"/>
          <w:szCs w:val="28"/>
        </w:rPr>
        <w:t>可与其他考生相交流</w:t>
      </w:r>
      <w:r w:rsidR="00B512B2">
        <w:rPr>
          <w:rFonts w:ascii="宋体" w:hAnsi="宋体" w:hint="eastAsia"/>
          <w:sz w:val="28"/>
          <w:szCs w:val="28"/>
        </w:rPr>
        <w:t>。但不得与无关人员交流，若引起任何争端，后果自负。</w:t>
      </w:r>
    </w:p>
    <w:p w14:paraId="4A0AD319" w14:textId="3C24BF2B" w:rsidR="006601E0" w:rsidRPr="006601E0" w:rsidRDefault="006601E0" w:rsidP="006601E0">
      <w:pPr>
        <w:rPr>
          <w:rFonts w:ascii="宋体" w:hAnsi="宋体"/>
          <w:sz w:val="28"/>
          <w:szCs w:val="28"/>
        </w:rPr>
      </w:pPr>
      <w:r w:rsidRPr="006601E0">
        <w:rPr>
          <w:rFonts w:ascii="宋体" w:hAnsi="宋体"/>
          <w:sz w:val="28"/>
          <w:szCs w:val="28"/>
        </w:rPr>
        <w:t>3</w:t>
      </w:r>
      <w:r w:rsidRPr="006601E0">
        <w:rPr>
          <w:rFonts w:ascii="宋体" w:hAnsi="宋体" w:hint="eastAsia"/>
          <w:sz w:val="28"/>
          <w:szCs w:val="28"/>
        </w:rPr>
        <w:t>.前</w:t>
      </w:r>
      <w:r w:rsidR="00471F44">
        <w:rPr>
          <w:rFonts w:ascii="宋体" w:hAnsi="宋体"/>
          <w:b/>
          <w:bCs/>
          <w:color w:val="FF0000"/>
          <w:sz w:val="28"/>
          <w:szCs w:val="28"/>
        </w:rPr>
        <w:t>1</w:t>
      </w:r>
      <w:r w:rsidRPr="006601E0">
        <w:rPr>
          <w:rFonts w:ascii="宋体" w:hAnsi="宋体" w:hint="eastAsia"/>
          <w:sz w:val="28"/>
          <w:szCs w:val="28"/>
        </w:rPr>
        <w:t>个部分推荐测试时间为</w:t>
      </w:r>
      <w:r w:rsidR="00471F44">
        <w:rPr>
          <w:rFonts w:ascii="宋体" w:hAnsi="宋体"/>
          <w:sz w:val="28"/>
          <w:szCs w:val="28"/>
        </w:rPr>
        <w:t>60</w:t>
      </w:r>
      <w:r w:rsidRPr="006601E0">
        <w:rPr>
          <w:rFonts w:ascii="宋体" w:hAnsi="宋体" w:hint="eastAsia"/>
          <w:sz w:val="28"/>
          <w:szCs w:val="28"/>
        </w:rPr>
        <w:t>分钟，</w:t>
      </w:r>
      <w:r w:rsidR="00F803CA">
        <w:rPr>
          <w:rFonts w:ascii="宋体" w:hAnsi="宋体" w:hint="eastAsia"/>
          <w:sz w:val="28"/>
          <w:szCs w:val="28"/>
        </w:rPr>
        <w:t>按需作答，</w:t>
      </w:r>
      <w:r w:rsidRPr="006601E0">
        <w:rPr>
          <w:rFonts w:ascii="宋体" w:hAnsi="宋体" w:hint="eastAsia"/>
          <w:sz w:val="28"/>
          <w:szCs w:val="28"/>
        </w:rPr>
        <w:t>客观评卷。</w:t>
      </w:r>
    </w:p>
    <w:p w14:paraId="6AF36FD9" w14:textId="6CFDDB3A" w:rsidR="00C046AA" w:rsidRDefault="006601E0">
      <w:pPr>
        <w:rPr>
          <w:rFonts w:ascii="宋体" w:hAnsi="宋体"/>
          <w:sz w:val="28"/>
          <w:szCs w:val="28"/>
        </w:rPr>
      </w:pPr>
      <w:r w:rsidRPr="006601E0">
        <w:rPr>
          <w:rFonts w:ascii="宋体" w:hAnsi="宋体"/>
          <w:sz w:val="28"/>
          <w:szCs w:val="28"/>
        </w:rPr>
        <w:t>4</w:t>
      </w:r>
      <w:r w:rsidRPr="006601E0">
        <w:rPr>
          <w:rFonts w:ascii="宋体" w:hAnsi="宋体" w:hint="eastAsia"/>
          <w:sz w:val="28"/>
          <w:szCs w:val="28"/>
        </w:rPr>
        <w:t>.后</w:t>
      </w:r>
      <w:r w:rsidR="008449BD">
        <w:rPr>
          <w:rFonts w:ascii="宋体" w:hAnsi="宋体"/>
          <w:b/>
          <w:bCs/>
          <w:color w:val="FF0000"/>
          <w:sz w:val="28"/>
          <w:szCs w:val="28"/>
        </w:rPr>
        <w:t>3</w:t>
      </w:r>
      <w:r w:rsidRPr="006601E0">
        <w:rPr>
          <w:rFonts w:ascii="宋体" w:hAnsi="宋体" w:hint="eastAsia"/>
          <w:sz w:val="28"/>
          <w:szCs w:val="28"/>
        </w:rPr>
        <w:t>个部分参与认知分析，不计分数，</w:t>
      </w:r>
      <w:r w:rsidR="008449BD">
        <w:rPr>
          <w:rFonts w:ascii="宋体" w:hAnsi="宋体" w:hint="eastAsia"/>
          <w:sz w:val="28"/>
          <w:szCs w:val="28"/>
        </w:rPr>
        <w:t>不限时间，</w:t>
      </w:r>
      <w:r w:rsidRPr="006601E0">
        <w:rPr>
          <w:rFonts w:ascii="宋体" w:hAnsi="宋体" w:hint="eastAsia"/>
          <w:sz w:val="28"/>
          <w:szCs w:val="28"/>
        </w:rPr>
        <w:t>主观</w:t>
      </w:r>
      <w:r w:rsidR="0079581C">
        <w:rPr>
          <w:rFonts w:ascii="宋体" w:hAnsi="宋体" w:hint="eastAsia"/>
          <w:sz w:val="28"/>
          <w:szCs w:val="28"/>
        </w:rPr>
        <w:t>评价</w:t>
      </w:r>
      <w:r w:rsidRPr="006601E0">
        <w:rPr>
          <w:rFonts w:ascii="宋体" w:hAnsi="宋体" w:hint="eastAsia"/>
          <w:sz w:val="28"/>
          <w:szCs w:val="28"/>
        </w:rPr>
        <w:t>。</w:t>
      </w:r>
    </w:p>
    <w:p w14:paraId="65FB1F26" w14:textId="083F8038" w:rsidR="00F66AB5" w:rsidRPr="00F66AB5" w:rsidRDefault="00F66AB5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5.</w:t>
      </w:r>
      <w:r>
        <w:rPr>
          <w:rFonts w:ascii="宋体" w:hAnsi="宋体" w:hint="eastAsia"/>
          <w:sz w:val="28"/>
          <w:szCs w:val="28"/>
        </w:rPr>
        <w:t>当你认为你“极有可能”成为我们的“协作者”时，请</w:t>
      </w:r>
      <w:r w:rsidR="00766E30">
        <w:rPr>
          <w:rFonts w:ascii="宋体" w:hAnsi="宋体" w:hint="eastAsia"/>
          <w:sz w:val="28"/>
          <w:szCs w:val="28"/>
        </w:rPr>
        <w:t>完成</w:t>
      </w:r>
      <w:r w:rsidR="00766E30" w:rsidRPr="00135113">
        <w:rPr>
          <w:rFonts w:ascii="宋体" w:hAnsi="宋体" w:hint="eastAsia"/>
          <w:b/>
          <w:bCs/>
          <w:color w:val="FF0000"/>
          <w:sz w:val="28"/>
          <w:szCs w:val="28"/>
        </w:rPr>
        <w:t>P</w:t>
      </w:r>
      <w:r w:rsidR="00766E30" w:rsidRPr="00135113">
        <w:rPr>
          <w:rFonts w:ascii="宋体" w:hAnsi="宋体"/>
          <w:b/>
          <w:bCs/>
          <w:color w:val="FF0000"/>
          <w:sz w:val="28"/>
          <w:szCs w:val="28"/>
        </w:rPr>
        <w:t>ART</w:t>
      </w:r>
      <w:r w:rsidR="00135113" w:rsidRPr="00135113">
        <w:rPr>
          <w:rFonts w:ascii="宋体" w:hAnsi="宋体"/>
          <w:b/>
          <w:bCs/>
          <w:color w:val="FF0000"/>
          <w:sz w:val="28"/>
          <w:szCs w:val="28"/>
        </w:rPr>
        <w:t>5</w:t>
      </w:r>
      <w:r>
        <w:rPr>
          <w:rFonts w:ascii="宋体" w:hAnsi="宋体" w:hint="eastAsia"/>
          <w:sz w:val="28"/>
          <w:szCs w:val="28"/>
        </w:rPr>
        <w:t>。</w:t>
      </w:r>
    </w:p>
    <w:p w14:paraId="6AF36FDA" w14:textId="2A679365" w:rsidR="00C046AA" w:rsidRDefault="00F66AB5" w:rsidP="009D66FF">
      <w:pPr>
        <w:rPr>
          <w:rFonts w:ascii="宋体" w:hAnsi="宋体"/>
          <w:b/>
          <w:bCs/>
          <w:color w:val="FF0000"/>
          <w:sz w:val="28"/>
          <w:szCs w:val="28"/>
        </w:rPr>
      </w:pPr>
      <w:r>
        <w:rPr>
          <w:rFonts w:ascii="宋体" w:hAnsi="宋体"/>
          <w:b/>
          <w:bCs/>
          <w:color w:val="FF0000"/>
          <w:sz w:val="28"/>
          <w:szCs w:val="28"/>
        </w:rPr>
        <w:t>6</w:t>
      </w:r>
      <w:r w:rsidR="00E3242A" w:rsidRPr="00E3242A">
        <w:rPr>
          <w:rFonts w:ascii="宋体" w:hAnsi="宋体"/>
          <w:b/>
          <w:bCs/>
          <w:color w:val="FF0000"/>
          <w:sz w:val="28"/>
          <w:szCs w:val="28"/>
        </w:rPr>
        <w:t>.</w:t>
      </w:r>
      <w:r w:rsidR="00E3242A" w:rsidRPr="001C7065">
        <w:rPr>
          <w:rFonts w:ascii="宋体" w:hAnsi="宋体" w:hint="eastAsia"/>
          <w:bCs/>
          <w:sz w:val="28"/>
          <w:szCs w:val="28"/>
        </w:rPr>
        <w:t>请以word</w:t>
      </w:r>
      <w:r w:rsidR="00E3242A" w:rsidRPr="001C7065">
        <w:rPr>
          <w:rFonts w:ascii="宋体" w:hAnsi="宋体"/>
          <w:bCs/>
          <w:sz w:val="28"/>
          <w:szCs w:val="28"/>
        </w:rPr>
        <w:t>/md</w:t>
      </w:r>
      <w:r w:rsidR="00E3242A" w:rsidRPr="001C7065">
        <w:rPr>
          <w:rFonts w:ascii="宋体" w:hAnsi="宋体" w:hint="eastAsia"/>
          <w:bCs/>
          <w:sz w:val="28"/>
          <w:szCs w:val="28"/>
        </w:rPr>
        <w:t>格式</w:t>
      </w:r>
      <w:r w:rsidR="00B62DAA" w:rsidRPr="001C7065">
        <w:rPr>
          <w:rFonts w:ascii="宋体" w:hAnsi="宋体" w:hint="eastAsia"/>
          <w:bCs/>
          <w:sz w:val="28"/>
          <w:szCs w:val="28"/>
        </w:rPr>
        <w:t>，包含</w:t>
      </w:r>
      <w:r w:rsidR="00B54713" w:rsidRPr="001C7065">
        <w:rPr>
          <w:rFonts w:ascii="宋体" w:hAnsi="宋体" w:hint="eastAsia"/>
          <w:bCs/>
          <w:sz w:val="28"/>
          <w:szCs w:val="28"/>
        </w:rPr>
        <w:t>题目在内</w:t>
      </w:r>
      <w:r w:rsidR="00B62DAA" w:rsidRPr="001C7065">
        <w:rPr>
          <w:rFonts w:ascii="宋体" w:hAnsi="宋体" w:hint="eastAsia"/>
          <w:bCs/>
          <w:sz w:val="28"/>
          <w:szCs w:val="28"/>
        </w:rPr>
        <w:t>，</w:t>
      </w:r>
      <w:r w:rsidR="00B54713" w:rsidRPr="001C7065">
        <w:rPr>
          <w:rFonts w:ascii="宋体" w:hAnsi="宋体" w:hint="eastAsia"/>
          <w:bCs/>
          <w:sz w:val="28"/>
          <w:szCs w:val="28"/>
        </w:rPr>
        <w:t>将作答结果</w:t>
      </w:r>
      <w:r w:rsidR="00B62DAA" w:rsidRPr="001C7065">
        <w:rPr>
          <w:rFonts w:ascii="宋体" w:hAnsi="宋体" w:hint="eastAsia"/>
          <w:bCs/>
          <w:sz w:val="28"/>
          <w:szCs w:val="28"/>
        </w:rPr>
        <w:t>一次性</w:t>
      </w:r>
      <w:r w:rsidR="00E3242A" w:rsidRPr="001C7065">
        <w:rPr>
          <w:rFonts w:ascii="宋体" w:hAnsi="宋体" w:hint="eastAsia"/>
          <w:bCs/>
          <w:sz w:val="28"/>
          <w:szCs w:val="28"/>
        </w:rPr>
        <w:t>发送至邮箱，Q</w:t>
      </w:r>
      <w:r w:rsidR="00E3242A" w:rsidRPr="001C7065">
        <w:rPr>
          <w:rFonts w:ascii="宋体" w:hAnsi="宋体"/>
          <w:bCs/>
          <w:sz w:val="28"/>
          <w:szCs w:val="28"/>
        </w:rPr>
        <w:t>Q</w:t>
      </w:r>
      <w:r w:rsidR="00E3242A" w:rsidRPr="001C7065">
        <w:rPr>
          <w:rFonts w:ascii="宋体" w:hAnsi="宋体" w:hint="eastAsia"/>
          <w:bCs/>
          <w:sz w:val="28"/>
          <w:szCs w:val="28"/>
        </w:rPr>
        <w:t>/微信等</w:t>
      </w:r>
      <w:r w:rsidR="002C2D7B" w:rsidRPr="001C7065">
        <w:rPr>
          <w:rFonts w:ascii="宋体" w:hAnsi="宋体" w:hint="eastAsia"/>
          <w:bCs/>
          <w:sz w:val="28"/>
          <w:szCs w:val="28"/>
        </w:rPr>
        <w:t>非正式</w:t>
      </w:r>
      <w:r w:rsidR="00E3242A" w:rsidRPr="001C7065">
        <w:rPr>
          <w:rFonts w:ascii="宋体" w:hAnsi="宋体" w:hint="eastAsia"/>
          <w:bCs/>
          <w:sz w:val="28"/>
          <w:szCs w:val="28"/>
        </w:rPr>
        <w:t>渠道概不接收！</w:t>
      </w:r>
      <w:r w:rsidR="009D66FF">
        <w:rPr>
          <w:rFonts w:ascii="宋体" w:hAnsi="宋体" w:hint="eastAsia"/>
          <w:b/>
          <w:bCs/>
          <w:color w:val="FF0000"/>
          <w:sz w:val="28"/>
          <w:szCs w:val="28"/>
        </w:rPr>
        <w:t>若您不希望收到反馈，也可不提交作答情况。</w:t>
      </w:r>
      <w:r w:rsidR="00473ACF">
        <w:rPr>
          <w:rFonts w:ascii="宋体" w:hAnsi="宋体" w:hint="eastAsia"/>
          <w:b/>
          <w:bCs/>
          <w:color w:val="FF0000"/>
          <w:sz w:val="28"/>
          <w:szCs w:val="28"/>
        </w:rPr>
        <w:t>反馈未必会包含</w:t>
      </w:r>
      <w:r w:rsidR="0050623F">
        <w:rPr>
          <w:rFonts w:ascii="宋体" w:hAnsi="宋体" w:hint="eastAsia"/>
          <w:b/>
          <w:bCs/>
          <w:color w:val="FF0000"/>
          <w:sz w:val="28"/>
          <w:szCs w:val="28"/>
        </w:rPr>
        <w:t>分析</w:t>
      </w:r>
      <w:r w:rsidR="002D0F93">
        <w:rPr>
          <w:rFonts w:ascii="宋体" w:hAnsi="宋体" w:hint="eastAsia"/>
          <w:b/>
          <w:bCs/>
          <w:color w:val="FF0000"/>
          <w:sz w:val="28"/>
          <w:szCs w:val="28"/>
        </w:rPr>
        <w:t>部分</w:t>
      </w:r>
      <w:r w:rsidR="0050623F">
        <w:rPr>
          <w:rFonts w:ascii="宋体" w:hAnsi="宋体" w:hint="eastAsia"/>
          <w:b/>
          <w:bCs/>
          <w:color w:val="FF0000"/>
          <w:sz w:val="28"/>
          <w:szCs w:val="28"/>
        </w:rPr>
        <w:t>，这取决于您的作答情况。</w:t>
      </w:r>
    </w:p>
    <w:p w14:paraId="3BCC9BE4" w14:textId="77777777" w:rsidR="0098725C" w:rsidRPr="009D66FF" w:rsidRDefault="0098725C" w:rsidP="009D66FF">
      <w:pPr>
        <w:rPr>
          <w:b/>
          <w:bCs/>
          <w:sz w:val="30"/>
          <w:szCs w:val="30"/>
        </w:rPr>
      </w:pPr>
    </w:p>
    <w:p w14:paraId="269038A4" w14:textId="77777777" w:rsidR="00D35B87" w:rsidRDefault="00B512B2">
      <w:pPr>
        <w:tabs>
          <w:tab w:val="left" w:pos="216"/>
        </w:tabs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【</w:t>
      </w:r>
      <w:r>
        <w:rPr>
          <w:rFonts w:hint="eastAsia"/>
          <w:b/>
          <w:bCs/>
          <w:sz w:val="30"/>
          <w:szCs w:val="30"/>
        </w:rPr>
        <w:t>请填写</w:t>
      </w:r>
      <w:r w:rsidR="00D0123F" w:rsidRPr="00D0123F">
        <w:rPr>
          <w:rFonts w:hint="eastAsia"/>
          <w:color w:val="5B9BD5"/>
          <w:sz w:val="30"/>
          <w:szCs w:val="30"/>
        </w:rPr>
        <w:t>称呼</w:t>
      </w:r>
      <w:r>
        <w:rPr>
          <w:rFonts w:hint="eastAsia"/>
          <w:color w:val="5B9BD5"/>
          <w:sz w:val="30"/>
          <w:szCs w:val="30"/>
        </w:rPr>
        <w:t>姓名</w:t>
      </w:r>
      <w:r>
        <w:rPr>
          <w:rFonts w:hint="eastAsia"/>
          <w:sz w:val="30"/>
          <w:szCs w:val="30"/>
        </w:rPr>
        <w:t>】</w:t>
      </w:r>
    </w:p>
    <w:p w14:paraId="0C2D05EE" w14:textId="77777777" w:rsidR="00D35B87" w:rsidRDefault="00B512B2">
      <w:pPr>
        <w:tabs>
          <w:tab w:val="left" w:pos="216"/>
        </w:tabs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【</w:t>
      </w:r>
      <w:r>
        <w:rPr>
          <w:rFonts w:hint="eastAsia"/>
          <w:b/>
          <w:bCs/>
          <w:sz w:val="30"/>
          <w:szCs w:val="30"/>
        </w:rPr>
        <w:t>请填写</w:t>
      </w:r>
      <w:r>
        <w:rPr>
          <w:rFonts w:hint="eastAsia"/>
          <w:color w:val="5B9BD5"/>
          <w:sz w:val="30"/>
          <w:szCs w:val="30"/>
        </w:rPr>
        <w:t>工作邮箱</w:t>
      </w:r>
      <w:r>
        <w:rPr>
          <w:rFonts w:hint="eastAsia"/>
          <w:sz w:val="30"/>
          <w:szCs w:val="30"/>
        </w:rPr>
        <w:t>】</w:t>
      </w:r>
    </w:p>
    <w:p w14:paraId="6AF36FDF" w14:textId="7F0B6438" w:rsidR="00C046AA" w:rsidRDefault="00B512B2" w:rsidP="007071FD">
      <w:pPr>
        <w:tabs>
          <w:tab w:val="left" w:pos="216"/>
        </w:tabs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【</w:t>
      </w:r>
      <w:r>
        <w:rPr>
          <w:rFonts w:hint="eastAsia"/>
          <w:b/>
          <w:bCs/>
          <w:sz w:val="30"/>
          <w:szCs w:val="30"/>
        </w:rPr>
        <w:t>请填写</w:t>
      </w:r>
      <w:r w:rsidR="00D0123F">
        <w:rPr>
          <w:rFonts w:hint="eastAsia"/>
          <w:color w:val="5B9BD5"/>
          <w:sz w:val="30"/>
          <w:szCs w:val="30"/>
        </w:rPr>
        <w:t>起止</w:t>
      </w:r>
      <w:r>
        <w:rPr>
          <w:rFonts w:hint="eastAsia"/>
          <w:color w:val="5B9BD5"/>
          <w:sz w:val="30"/>
          <w:szCs w:val="30"/>
        </w:rPr>
        <w:t>时间</w:t>
      </w:r>
      <w:r>
        <w:rPr>
          <w:rFonts w:hint="eastAsia"/>
          <w:sz w:val="30"/>
          <w:szCs w:val="30"/>
        </w:rPr>
        <w:t>】</w:t>
      </w:r>
    </w:p>
    <w:p w14:paraId="6AF36FE1" w14:textId="46376968" w:rsidR="00C046AA" w:rsidRDefault="00B512B2">
      <w:pPr>
        <w:keepNext/>
        <w:keepLines/>
        <w:spacing w:before="340" w:after="330" w:line="576" w:lineRule="auto"/>
        <w:jc w:val="center"/>
        <w:outlineLvl w:val="0"/>
        <w:rPr>
          <w:b/>
          <w:kern w:val="44"/>
          <w:sz w:val="36"/>
        </w:rPr>
      </w:pPr>
      <w:r>
        <w:rPr>
          <w:rFonts w:hint="eastAsia"/>
          <w:b/>
          <w:kern w:val="44"/>
          <w:sz w:val="40"/>
          <w:szCs w:val="22"/>
        </w:rPr>
        <w:lastRenderedPageBreak/>
        <w:t>第一部分：</w:t>
      </w:r>
      <w:r w:rsidR="008D14C6">
        <w:rPr>
          <w:rFonts w:hint="eastAsia"/>
          <w:b/>
          <w:kern w:val="44"/>
          <w:sz w:val="40"/>
          <w:szCs w:val="22"/>
        </w:rPr>
        <w:t>“协作者”测评（选做）</w:t>
      </w:r>
    </w:p>
    <w:p w14:paraId="6AF36FE2" w14:textId="77777777" w:rsidR="00C046AA" w:rsidRDefault="00B512B2">
      <w:pPr>
        <w:jc w:val="center"/>
      </w:pPr>
      <w:r>
        <w:rPr>
          <w:rFonts w:hint="eastAsia"/>
          <w:b/>
          <w:bCs/>
        </w:rPr>
        <w:t>第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卷（选择题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共</w:t>
      </w:r>
      <w:r>
        <w:rPr>
          <w:rFonts w:hint="eastAsia"/>
          <w:b/>
          <w:bCs/>
        </w:rPr>
        <w:t>60</w:t>
      </w:r>
      <w:r>
        <w:rPr>
          <w:rFonts w:hint="eastAsia"/>
          <w:b/>
          <w:bCs/>
        </w:rPr>
        <w:t>分）</w:t>
      </w:r>
    </w:p>
    <w:p w14:paraId="6AF36FE3" w14:textId="29B5A846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hint="eastAsia"/>
          <w:b/>
          <w:bCs/>
          <w:sz w:val="30"/>
          <w:szCs w:val="30"/>
        </w:rPr>
        <w:t>一、单项选择题。</w:t>
      </w:r>
      <w:r>
        <w:rPr>
          <w:rFonts w:ascii="宋体" w:hAnsi="宋体" w:hint="eastAsia"/>
          <w:sz w:val="28"/>
          <w:szCs w:val="28"/>
        </w:rPr>
        <w:t>（本题共</w:t>
      </w:r>
      <w:r w:rsidR="00194337">
        <w:rPr>
          <w:rFonts w:ascii="宋体" w:hAnsi="宋体"/>
          <w:sz w:val="28"/>
          <w:szCs w:val="28"/>
        </w:rPr>
        <w:t>7</w:t>
      </w:r>
      <w:r>
        <w:rPr>
          <w:rFonts w:ascii="宋体" w:hAnsi="宋体" w:hint="eastAsia"/>
          <w:sz w:val="28"/>
          <w:szCs w:val="28"/>
        </w:rPr>
        <w:t>小题，每小题</w:t>
      </w:r>
      <w:r w:rsidR="00FC31E9">
        <w:rPr>
          <w:rFonts w:ascii="宋体" w:hAnsi="宋体"/>
          <w:sz w:val="28"/>
          <w:szCs w:val="28"/>
        </w:rPr>
        <w:t>1</w:t>
      </w:r>
      <w:r w:rsidR="00032927">
        <w:rPr>
          <w:rFonts w:ascii="宋体" w:hAnsi="宋体"/>
          <w:sz w:val="28"/>
          <w:szCs w:val="28"/>
        </w:rPr>
        <w:t>0</w:t>
      </w:r>
      <w:r>
        <w:rPr>
          <w:rFonts w:ascii="宋体" w:hAnsi="宋体" w:hint="eastAsia"/>
          <w:sz w:val="28"/>
          <w:szCs w:val="28"/>
        </w:rPr>
        <w:t>分，共</w:t>
      </w:r>
      <w:r w:rsidR="00FC31E9">
        <w:rPr>
          <w:rFonts w:ascii="宋体" w:hAnsi="宋体"/>
          <w:sz w:val="28"/>
          <w:szCs w:val="28"/>
        </w:rPr>
        <w:t>70</w:t>
      </w:r>
      <w:r>
        <w:rPr>
          <w:rFonts w:ascii="宋体" w:hAnsi="宋体" w:hint="eastAsia"/>
          <w:sz w:val="28"/>
          <w:szCs w:val="28"/>
        </w:rPr>
        <w:t>分。每小题只有一个选项最符合题目要求：答错可能反扣分，也可获得0-10分</w:t>
      </w:r>
      <w:r w:rsidR="00032927">
        <w:rPr>
          <w:rFonts w:ascii="宋体" w:hAnsi="宋体" w:hint="eastAsia"/>
          <w:sz w:val="28"/>
          <w:szCs w:val="28"/>
        </w:rPr>
        <w:t>。</w:t>
      </w:r>
      <w:r w:rsidR="00032927" w:rsidRPr="00032927">
        <w:rPr>
          <w:rFonts w:ascii="宋体" w:hAnsi="宋体" w:hint="eastAsia"/>
          <w:b/>
          <w:color w:val="FF0000"/>
          <w:sz w:val="28"/>
          <w:szCs w:val="28"/>
        </w:rPr>
        <w:t>请在作答后给予简要解释</w:t>
      </w:r>
      <w:r>
        <w:rPr>
          <w:rFonts w:ascii="宋体" w:hAnsi="宋体" w:hint="eastAsia"/>
          <w:sz w:val="28"/>
          <w:szCs w:val="28"/>
        </w:rPr>
        <w:t>）</w:t>
      </w:r>
    </w:p>
    <w:p w14:paraId="6AF36FE4" w14:textId="77777777" w:rsidR="00C046AA" w:rsidRDefault="00C046AA">
      <w:pPr>
        <w:ind w:firstLine="420"/>
        <w:jc w:val="left"/>
        <w:rPr>
          <w:rFonts w:ascii="宋体" w:hAnsi="宋体"/>
          <w:sz w:val="28"/>
          <w:szCs w:val="28"/>
        </w:rPr>
      </w:pPr>
    </w:p>
    <w:p w14:paraId="6AF36FE5" w14:textId="73B85F36" w:rsidR="00C046AA" w:rsidRDefault="00B8537A">
      <w:pPr>
        <w:ind w:firstLine="4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</w:t>
      </w:r>
      <w:r w:rsidR="00BE5F55">
        <w:rPr>
          <w:rFonts w:ascii="宋体" w:hAnsi="宋体" w:hint="eastAsia"/>
          <w:sz w:val="28"/>
          <w:szCs w:val="28"/>
        </w:rPr>
        <w:t>多向</w:t>
      </w:r>
      <w:r>
        <w:rPr>
          <w:rFonts w:ascii="宋体" w:hAnsi="宋体" w:hint="eastAsia"/>
          <w:sz w:val="28"/>
          <w:szCs w:val="28"/>
        </w:rPr>
        <w:t>性】</w:t>
      </w:r>
      <w:r w:rsidR="00A801FF">
        <w:rPr>
          <w:rFonts w:ascii="宋体" w:hAnsi="宋体"/>
          <w:sz w:val="28"/>
          <w:szCs w:val="28"/>
        </w:rPr>
        <w:t>1.</w:t>
      </w:r>
      <w:r w:rsidR="00BE5F55">
        <w:rPr>
          <w:rFonts w:ascii="宋体" w:hAnsi="宋体" w:hint="eastAsia"/>
          <w:sz w:val="28"/>
          <w:szCs w:val="28"/>
        </w:rPr>
        <w:t>“</w:t>
      </w:r>
      <w:r w:rsidR="00BE5F55" w:rsidRPr="00BE5F55">
        <w:rPr>
          <w:rFonts w:ascii="宋体" w:hAnsi="宋体" w:hint="eastAsia"/>
          <w:sz w:val="28"/>
          <w:szCs w:val="28"/>
        </w:rPr>
        <w:t>任何对象在被观测前，其特征是未确定的。观测者对对象进行的观测，能够使得对象的在宏事件约束下的特征唯一。这种唯一不是对象的自身特征，而是因为所有的量元活动受发生率影响，同时观测者的观测方式多样改变，导致不同的观测方式观测到对象的不同特征。</w:t>
      </w:r>
      <w:r w:rsidR="00BE5F55">
        <w:rPr>
          <w:rFonts w:ascii="宋体" w:hAnsi="宋体" w:hint="eastAsia"/>
          <w:sz w:val="28"/>
          <w:szCs w:val="28"/>
        </w:rPr>
        <w:t>”表达的是以下哪个观点？</w:t>
      </w:r>
      <w:r w:rsidR="00B512B2">
        <w:rPr>
          <w:rFonts w:ascii="宋体" w:hAnsi="宋体" w:hint="eastAsia"/>
          <w:sz w:val="28"/>
          <w:szCs w:val="28"/>
        </w:rPr>
        <w:t>(    )</w:t>
      </w:r>
    </w:p>
    <w:p w14:paraId="6AF36FE6" w14:textId="77777777" w:rsidR="00C046AA" w:rsidRDefault="00C046AA">
      <w:pPr>
        <w:ind w:left="420"/>
        <w:jc w:val="left"/>
        <w:rPr>
          <w:rFonts w:ascii="宋体" w:hAnsi="宋体"/>
          <w:sz w:val="28"/>
          <w:szCs w:val="28"/>
        </w:rPr>
      </w:pPr>
    </w:p>
    <w:p w14:paraId="6AF36FE7" w14:textId="561BD43A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A.观测</w:t>
      </w:r>
      <w:r w:rsidR="00BE5F55">
        <w:rPr>
          <w:rFonts w:ascii="宋体" w:hAnsi="宋体" w:hint="eastAsia"/>
          <w:sz w:val="28"/>
          <w:szCs w:val="28"/>
        </w:rPr>
        <w:t>选择</w:t>
      </w:r>
      <w:r>
        <w:rPr>
          <w:rFonts w:ascii="宋体" w:hAnsi="宋体" w:hint="eastAsia"/>
          <w:sz w:val="28"/>
          <w:szCs w:val="28"/>
        </w:rPr>
        <w:t xml:space="preserve">物质状态  </w:t>
      </w:r>
    </w:p>
    <w:p w14:paraId="6AF36FE8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B.观测决定物质状态    </w:t>
      </w:r>
    </w:p>
    <w:p w14:paraId="6AF36FE9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C.思维活动产生物质 </w:t>
      </w:r>
    </w:p>
    <w:p w14:paraId="6AF36FEA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D.行为影响物质状态</w:t>
      </w:r>
    </w:p>
    <w:p w14:paraId="6AF36FEC" w14:textId="3D992A43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37F72C53" w14:textId="77777777" w:rsidR="00211E22" w:rsidRDefault="00211E22">
      <w:pPr>
        <w:jc w:val="left"/>
        <w:rPr>
          <w:rFonts w:ascii="宋体" w:hAnsi="宋体"/>
          <w:sz w:val="28"/>
          <w:szCs w:val="28"/>
        </w:rPr>
      </w:pPr>
    </w:p>
    <w:p w14:paraId="6AF36FED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6FEE" w14:textId="1D4920C1" w:rsidR="00C046AA" w:rsidRDefault="009407C3">
      <w:pPr>
        <w:ind w:firstLine="4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</w:t>
      </w:r>
      <w:r w:rsidR="00DF3A48">
        <w:rPr>
          <w:rFonts w:ascii="宋体" w:hAnsi="宋体" w:hint="eastAsia"/>
          <w:sz w:val="28"/>
          <w:szCs w:val="28"/>
        </w:rPr>
        <w:t>同一</w:t>
      </w:r>
      <w:r>
        <w:rPr>
          <w:rFonts w:ascii="宋体" w:hAnsi="宋体" w:hint="eastAsia"/>
          <w:sz w:val="28"/>
          <w:szCs w:val="28"/>
        </w:rPr>
        <w:t>性】</w:t>
      </w:r>
      <w:r w:rsidR="00A801FF">
        <w:rPr>
          <w:rFonts w:ascii="宋体" w:hAnsi="宋体"/>
          <w:sz w:val="28"/>
          <w:szCs w:val="28"/>
        </w:rPr>
        <w:t>2.</w:t>
      </w:r>
      <w:r w:rsidR="00B512B2">
        <w:rPr>
          <w:rFonts w:ascii="宋体" w:hAnsi="宋体" w:hint="eastAsia"/>
          <w:sz w:val="28"/>
          <w:szCs w:val="28"/>
        </w:rPr>
        <w:t>不同</w:t>
      </w:r>
      <w:r w:rsidR="00DF3A48">
        <w:rPr>
          <w:rFonts w:ascii="宋体" w:hAnsi="宋体" w:hint="eastAsia"/>
          <w:sz w:val="28"/>
          <w:szCs w:val="28"/>
        </w:rPr>
        <w:t>意识体</w:t>
      </w:r>
      <w:r w:rsidR="00B512B2">
        <w:rPr>
          <w:rFonts w:ascii="宋体" w:hAnsi="宋体" w:hint="eastAsia"/>
          <w:sz w:val="28"/>
          <w:szCs w:val="28"/>
        </w:rPr>
        <w:t>所构建的时空若</w:t>
      </w:r>
      <w:r w:rsidR="00DF3A48">
        <w:rPr>
          <w:rFonts w:ascii="宋体" w:hAnsi="宋体" w:hint="eastAsia"/>
          <w:sz w:val="28"/>
          <w:szCs w:val="28"/>
        </w:rPr>
        <w:t>能够</w:t>
      </w:r>
      <w:r w:rsidR="00B512B2">
        <w:rPr>
          <w:rFonts w:ascii="宋体" w:hAnsi="宋体" w:hint="eastAsia"/>
          <w:sz w:val="28"/>
          <w:szCs w:val="28"/>
        </w:rPr>
        <w:t>相互叠加构成更稳定的时空，则</w:t>
      </w:r>
      <w:r w:rsidR="00DF3A48">
        <w:rPr>
          <w:rFonts w:ascii="宋体" w:hAnsi="宋体" w:hint="eastAsia"/>
          <w:sz w:val="28"/>
          <w:szCs w:val="28"/>
        </w:rPr>
        <w:t>证明</w:t>
      </w:r>
      <w:r w:rsidR="00B512B2">
        <w:rPr>
          <w:rFonts w:ascii="宋体" w:hAnsi="宋体" w:hint="eastAsia"/>
          <w:sz w:val="28"/>
          <w:szCs w:val="28"/>
        </w:rPr>
        <w:t>他们观测</w:t>
      </w:r>
      <w:r w:rsidR="00DF3A48">
        <w:rPr>
          <w:rFonts w:ascii="宋体" w:hAnsi="宋体" w:hint="eastAsia"/>
          <w:sz w:val="28"/>
          <w:szCs w:val="28"/>
        </w:rPr>
        <w:t>所有的</w:t>
      </w:r>
      <w:r w:rsidR="00B512B2">
        <w:rPr>
          <w:rFonts w:ascii="宋体" w:hAnsi="宋体" w:hint="eastAsia"/>
          <w:sz w:val="28"/>
          <w:szCs w:val="28"/>
        </w:rPr>
        <w:t>概率对象</w:t>
      </w:r>
      <w:r w:rsidR="00DF3A48">
        <w:rPr>
          <w:rFonts w:ascii="宋体" w:hAnsi="宋体" w:hint="eastAsia"/>
          <w:sz w:val="28"/>
          <w:szCs w:val="28"/>
        </w:rPr>
        <w:t>时</w:t>
      </w:r>
      <w:r w:rsidR="00B512B2">
        <w:rPr>
          <w:rFonts w:ascii="宋体" w:hAnsi="宋体" w:hint="eastAsia"/>
          <w:sz w:val="28"/>
          <w:szCs w:val="28"/>
        </w:rPr>
        <w:t>结果相同。假设A的特征为黑色</w:t>
      </w:r>
      <w:r w:rsidR="00FB0773">
        <w:rPr>
          <w:rFonts w:ascii="宋体" w:hAnsi="宋体" w:hint="eastAsia"/>
          <w:sz w:val="28"/>
          <w:szCs w:val="28"/>
        </w:rPr>
        <w:t>、</w:t>
      </w:r>
      <w:r w:rsidR="00B512B2">
        <w:rPr>
          <w:rFonts w:ascii="宋体" w:hAnsi="宋体" w:hint="eastAsia"/>
          <w:sz w:val="28"/>
          <w:szCs w:val="28"/>
        </w:rPr>
        <w:t>红色</w:t>
      </w:r>
      <w:r w:rsidR="00FB0773">
        <w:rPr>
          <w:rFonts w:ascii="宋体" w:hAnsi="宋体" w:hint="eastAsia"/>
          <w:sz w:val="28"/>
          <w:szCs w:val="28"/>
        </w:rPr>
        <w:t>、</w:t>
      </w:r>
      <w:r w:rsidR="00B512B2">
        <w:rPr>
          <w:rFonts w:ascii="宋体" w:hAnsi="宋体" w:hint="eastAsia"/>
          <w:sz w:val="28"/>
          <w:szCs w:val="28"/>
        </w:rPr>
        <w:t>悬浮，在B稳定时空内</w:t>
      </w:r>
      <w:r w:rsidR="00587ACE">
        <w:rPr>
          <w:rFonts w:ascii="宋体" w:hAnsi="宋体" w:hint="eastAsia"/>
          <w:sz w:val="28"/>
          <w:szCs w:val="28"/>
        </w:rPr>
        <w:t>的</w:t>
      </w:r>
      <w:r w:rsidR="00FB0773">
        <w:rPr>
          <w:rFonts w:ascii="宋体" w:hAnsi="宋体" w:hint="eastAsia"/>
          <w:sz w:val="28"/>
          <w:szCs w:val="28"/>
        </w:rPr>
        <w:t>多数</w:t>
      </w:r>
      <w:r w:rsidR="00587ACE">
        <w:rPr>
          <w:rFonts w:ascii="宋体" w:hAnsi="宋体" w:hint="eastAsia"/>
          <w:sz w:val="28"/>
          <w:szCs w:val="28"/>
        </w:rPr>
        <w:t>意识体</w:t>
      </w:r>
      <w:r w:rsidR="00B512B2">
        <w:rPr>
          <w:rFonts w:ascii="宋体" w:hAnsi="宋体" w:hint="eastAsia"/>
          <w:sz w:val="28"/>
          <w:szCs w:val="28"/>
        </w:rPr>
        <w:t>仅</w:t>
      </w:r>
      <w:r w:rsidR="00FB0773">
        <w:rPr>
          <w:rFonts w:ascii="宋体" w:hAnsi="宋体" w:hint="eastAsia"/>
          <w:sz w:val="28"/>
          <w:szCs w:val="28"/>
        </w:rPr>
        <w:t>能观测到</w:t>
      </w:r>
      <w:r w:rsidR="00B512B2">
        <w:rPr>
          <w:rFonts w:ascii="宋体" w:hAnsi="宋体" w:hint="eastAsia"/>
          <w:sz w:val="28"/>
          <w:szCs w:val="28"/>
        </w:rPr>
        <w:t>黑色</w:t>
      </w:r>
      <w:r w:rsidR="00FB0773">
        <w:rPr>
          <w:rFonts w:ascii="宋体" w:hAnsi="宋体" w:hint="eastAsia"/>
          <w:sz w:val="28"/>
          <w:szCs w:val="28"/>
        </w:rPr>
        <w:t>、</w:t>
      </w:r>
      <w:r w:rsidR="00B512B2">
        <w:rPr>
          <w:rFonts w:ascii="宋体" w:hAnsi="宋体" w:hint="eastAsia"/>
          <w:sz w:val="28"/>
          <w:szCs w:val="28"/>
        </w:rPr>
        <w:t>悬浮，则B稳定时空内</w:t>
      </w:r>
      <w:r w:rsidR="00FB0773">
        <w:rPr>
          <w:rFonts w:ascii="宋体" w:hAnsi="宋体" w:hint="eastAsia"/>
          <w:sz w:val="28"/>
          <w:szCs w:val="28"/>
        </w:rPr>
        <w:t>所有意识体</w:t>
      </w:r>
      <w:r w:rsidR="00B512B2">
        <w:rPr>
          <w:rFonts w:ascii="宋体" w:hAnsi="宋体" w:hint="eastAsia"/>
          <w:sz w:val="28"/>
          <w:szCs w:val="28"/>
        </w:rPr>
        <w:t>所</w:t>
      </w:r>
      <w:r w:rsidR="00FB0773">
        <w:rPr>
          <w:rFonts w:ascii="宋体" w:hAnsi="宋体" w:hint="eastAsia"/>
          <w:sz w:val="28"/>
          <w:szCs w:val="28"/>
        </w:rPr>
        <w:t>观测</w:t>
      </w:r>
      <w:r w:rsidR="00B512B2" w:rsidRPr="00FB0773">
        <w:rPr>
          <w:rFonts w:ascii="宋体" w:hAnsi="宋体" w:hint="eastAsia"/>
          <w:sz w:val="28"/>
          <w:szCs w:val="28"/>
        </w:rPr>
        <w:t>到</w:t>
      </w:r>
      <w:r w:rsidR="00B512B2">
        <w:rPr>
          <w:rFonts w:ascii="宋体" w:hAnsi="宋体" w:hint="eastAsia"/>
          <w:sz w:val="28"/>
          <w:szCs w:val="28"/>
        </w:rPr>
        <w:t>的A的特征为：（    ）</w:t>
      </w:r>
    </w:p>
    <w:p w14:paraId="6AF36FEF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6FF0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A.黑色，悬浮</w:t>
      </w:r>
      <w:r>
        <w:rPr>
          <w:rFonts w:ascii="宋体" w:hAnsi="宋体" w:hint="eastAsia"/>
          <w:sz w:val="28"/>
          <w:szCs w:val="28"/>
        </w:rPr>
        <w:tab/>
      </w:r>
    </w:p>
    <w:p w14:paraId="6AF36FF1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B.黑色结合红色，悬浮</w:t>
      </w:r>
    </w:p>
    <w:p w14:paraId="6AF36FF2" w14:textId="32E539CD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C.</w:t>
      </w:r>
      <w:r w:rsidR="00FB0773">
        <w:rPr>
          <w:rFonts w:ascii="宋体" w:hAnsi="宋体" w:hint="eastAsia"/>
          <w:sz w:val="28"/>
          <w:szCs w:val="28"/>
        </w:rPr>
        <w:t>黑色或者红色，</w:t>
      </w:r>
      <w:r>
        <w:rPr>
          <w:rFonts w:ascii="宋体" w:hAnsi="宋体" w:hint="eastAsia"/>
          <w:sz w:val="28"/>
          <w:szCs w:val="28"/>
        </w:rPr>
        <w:t>悬浮</w:t>
      </w:r>
    </w:p>
    <w:p w14:paraId="6AF36FF3" w14:textId="7B02C1B8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D.无法</w:t>
      </w:r>
      <w:r w:rsidR="00AF4646">
        <w:rPr>
          <w:rFonts w:ascii="宋体" w:hAnsi="宋体" w:hint="eastAsia"/>
          <w:sz w:val="28"/>
          <w:szCs w:val="28"/>
        </w:rPr>
        <w:t>确定</w:t>
      </w:r>
    </w:p>
    <w:p w14:paraId="72F16806" w14:textId="7F3F43A8" w:rsidR="00C046AA" w:rsidRDefault="00211E22" w:rsidP="00211E22">
      <w:pPr>
        <w:widowControl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br w:type="page"/>
      </w:r>
    </w:p>
    <w:p w14:paraId="6AF36FF6" w14:textId="6756A757" w:rsidR="00C046AA" w:rsidRDefault="000B4084">
      <w:pPr>
        <w:ind w:firstLine="4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【</w:t>
      </w:r>
      <w:r w:rsidR="00694E62">
        <w:rPr>
          <w:rFonts w:ascii="宋体" w:hAnsi="宋体" w:hint="eastAsia"/>
          <w:sz w:val="28"/>
          <w:szCs w:val="28"/>
        </w:rPr>
        <w:t>T</w:t>
      </w:r>
      <w:r>
        <w:rPr>
          <w:rFonts w:ascii="宋体" w:hAnsi="宋体" w:hint="eastAsia"/>
          <w:sz w:val="28"/>
          <w:szCs w:val="28"/>
        </w:rPr>
        <w:t>时间】</w:t>
      </w:r>
      <w:r w:rsidR="00B512B2">
        <w:rPr>
          <w:rFonts w:ascii="宋体" w:hAnsi="宋体" w:hint="eastAsia"/>
          <w:sz w:val="28"/>
          <w:szCs w:val="28"/>
        </w:rPr>
        <w:t>3.时间使物体在不同</w:t>
      </w:r>
      <w:r w:rsidR="0014798A">
        <w:rPr>
          <w:rFonts w:ascii="宋体" w:hAnsi="宋体" w:hint="eastAsia"/>
          <w:sz w:val="28"/>
          <w:szCs w:val="28"/>
        </w:rPr>
        <w:t>时空</w:t>
      </w:r>
      <w:r w:rsidR="00B512B2">
        <w:rPr>
          <w:rFonts w:ascii="宋体" w:hAnsi="宋体" w:hint="eastAsia"/>
          <w:sz w:val="28"/>
          <w:szCs w:val="28"/>
        </w:rPr>
        <w:t>中能连续性地转接，进而保持物体不与物体自身发生冲突。转接并不是简单转移，而是将不同空间内具有近乎相同衍影的物体相连。即不同空间为不同的“切片”，时间负责把有合理联系的切片串联起来。而类同取代是指多个对象在形态上相</w:t>
      </w:r>
      <w:r w:rsidR="0014798A">
        <w:rPr>
          <w:rFonts w:ascii="宋体" w:hAnsi="宋体" w:hint="eastAsia"/>
          <w:sz w:val="28"/>
          <w:szCs w:val="28"/>
        </w:rPr>
        <w:t>近、联系</w:t>
      </w:r>
      <w:r w:rsidR="00B512B2">
        <w:rPr>
          <w:rFonts w:ascii="宋体" w:hAnsi="宋体" w:hint="eastAsia"/>
          <w:sz w:val="28"/>
          <w:szCs w:val="28"/>
        </w:rPr>
        <w:t>上承接</w:t>
      </w:r>
      <w:r w:rsidR="0014798A">
        <w:rPr>
          <w:rFonts w:ascii="宋体" w:hAnsi="宋体" w:hint="eastAsia"/>
          <w:sz w:val="28"/>
          <w:szCs w:val="28"/>
        </w:rPr>
        <w:t>、</w:t>
      </w:r>
      <w:r w:rsidR="00B512B2">
        <w:rPr>
          <w:rFonts w:ascii="宋体" w:hAnsi="宋体" w:hint="eastAsia"/>
          <w:sz w:val="28"/>
          <w:szCs w:val="28"/>
        </w:rPr>
        <w:t>空间上互斥</w:t>
      </w:r>
      <w:r w:rsidR="0014798A">
        <w:rPr>
          <w:rFonts w:ascii="宋体" w:hAnsi="宋体" w:hint="eastAsia"/>
          <w:sz w:val="28"/>
          <w:szCs w:val="28"/>
        </w:rPr>
        <w:t>、</w:t>
      </w:r>
      <w:r w:rsidR="00B512B2">
        <w:rPr>
          <w:rFonts w:ascii="宋体" w:hAnsi="宋体" w:hint="eastAsia"/>
          <w:sz w:val="28"/>
          <w:szCs w:val="28"/>
        </w:rPr>
        <w:t>时间上继起，是一种与时间取代高度相似，但本质不同的取代方式。下列属于类同取代的是：（    ）</w:t>
      </w:r>
    </w:p>
    <w:p w14:paraId="6AF36FF7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6FF8" w14:textId="09F763CB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A.文件的</w:t>
      </w:r>
      <w:r w:rsidR="00CC52EC">
        <w:rPr>
          <w:rFonts w:ascii="宋体" w:hAnsi="宋体" w:hint="eastAsia"/>
          <w:sz w:val="28"/>
          <w:szCs w:val="28"/>
        </w:rPr>
        <w:t>复制</w:t>
      </w:r>
    </w:p>
    <w:p w14:paraId="6AF36FF9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B.物体的运动</w:t>
      </w:r>
    </w:p>
    <w:p w14:paraId="6AF36FFA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C.思路的推进</w:t>
      </w:r>
    </w:p>
    <w:p w14:paraId="6AF36FFB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D.想法的陈述</w:t>
      </w:r>
    </w:p>
    <w:p w14:paraId="6AF36FFC" w14:textId="3913832F" w:rsidR="00C046AA" w:rsidRDefault="00C046AA">
      <w:pPr>
        <w:ind w:left="360"/>
        <w:jc w:val="left"/>
        <w:rPr>
          <w:rFonts w:ascii="宋体" w:hAnsi="宋体"/>
          <w:sz w:val="28"/>
          <w:szCs w:val="28"/>
        </w:rPr>
      </w:pPr>
    </w:p>
    <w:p w14:paraId="3C9C855B" w14:textId="77777777" w:rsidR="00211E22" w:rsidRDefault="00211E22">
      <w:pPr>
        <w:ind w:left="360"/>
        <w:jc w:val="left"/>
        <w:rPr>
          <w:rFonts w:ascii="宋体" w:hAnsi="宋体"/>
          <w:sz w:val="28"/>
          <w:szCs w:val="28"/>
        </w:rPr>
      </w:pPr>
    </w:p>
    <w:p w14:paraId="5181652F" w14:textId="6FBC5377" w:rsidR="00A801FF" w:rsidRDefault="00A801FF" w:rsidP="00A801FF">
      <w:pPr>
        <w:ind w:firstLine="4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【水】4</w:t>
      </w:r>
      <w:r>
        <w:rPr>
          <w:rFonts w:ascii="宋体" w:hAnsi="宋体"/>
          <w:sz w:val="28"/>
          <w:szCs w:val="28"/>
        </w:rPr>
        <w:t>.</w:t>
      </w:r>
      <w:r>
        <w:rPr>
          <w:rFonts w:ascii="宋体" w:hAnsi="宋体" w:hint="eastAsia"/>
          <w:sz w:val="28"/>
          <w:szCs w:val="28"/>
        </w:rPr>
        <w:t>虚代表承纳，</w:t>
      </w:r>
      <w:r w:rsidRPr="00976860">
        <w:rPr>
          <w:rFonts w:ascii="宋体" w:hAnsi="宋体" w:hint="eastAsia"/>
          <w:sz w:val="28"/>
          <w:szCs w:val="28"/>
        </w:rPr>
        <w:t>使万物能够</w:t>
      </w:r>
      <w:r w:rsidRPr="00862CC1">
        <w:rPr>
          <w:rFonts w:ascii="宋体" w:hAnsi="宋体" w:hint="eastAsia"/>
          <w:sz w:val="28"/>
          <w:szCs w:val="28"/>
        </w:rPr>
        <w:t>同一</w:t>
      </w:r>
      <w:r w:rsidRPr="00976860">
        <w:rPr>
          <w:rFonts w:ascii="宋体" w:hAnsi="宋体" w:hint="eastAsia"/>
          <w:sz w:val="28"/>
          <w:szCs w:val="28"/>
        </w:rPr>
        <w:t>地暂时共存</w:t>
      </w:r>
      <w:r>
        <w:rPr>
          <w:rFonts w:ascii="宋体" w:hAnsi="宋体" w:hint="eastAsia"/>
          <w:sz w:val="28"/>
          <w:szCs w:val="28"/>
        </w:rPr>
        <w:t>；</w:t>
      </w:r>
      <w:r w:rsidRPr="00E57F59">
        <w:rPr>
          <w:rFonts w:ascii="宋体" w:hAnsi="宋体" w:hint="eastAsia"/>
          <w:sz w:val="28"/>
          <w:szCs w:val="28"/>
        </w:rPr>
        <w:t>实代表分离，使万物能拥有显化的区别。</w:t>
      </w:r>
      <w:r>
        <w:rPr>
          <w:rFonts w:ascii="宋体" w:hAnsi="宋体" w:hint="eastAsia"/>
          <w:sz w:val="28"/>
          <w:szCs w:val="28"/>
        </w:rPr>
        <w:t>阴代表禁锢，使</w:t>
      </w:r>
      <w:r w:rsidRPr="00F55940">
        <w:rPr>
          <w:rFonts w:ascii="宋体" w:hAnsi="宋体" w:hint="eastAsia"/>
          <w:sz w:val="28"/>
          <w:szCs w:val="28"/>
        </w:rPr>
        <w:t>万物</w:t>
      </w:r>
      <w:r>
        <w:rPr>
          <w:rFonts w:ascii="宋体" w:hAnsi="宋体" w:hint="eastAsia"/>
          <w:sz w:val="28"/>
          <w:szCs w:val="28"/>
        </w:rPr>
        <w:t>不超出既有的规律；阳代表产生，使万事永不停歇地变化。如果水代表阴，则火为阳；若土为实，则风为虚。那么，虚位的阴元素最可能表示以下哪种含义？（   ）</w:t>
      </w:r>
    </w:p>
    <w:p w14:paraId="6C13AEF0" w14:textId="77777777" w:rsidR="00A801FF" w:rsidRDefault="00A801FF" w:rsidP="00A801FF">
      <w:pPr>
        <w:jc w:val="left"/>
        <w:rPr>
          <w:rFonts w:ascii="宋体" w:hAnsi="宋体"/>
          <w:sz w:val="28"/>
          <w:szCs w:val="28"/>
        </w:rPr>
      </w:pPr>
    </w:p>
    <w:p w14:paraId="4A2B187C" w14:textId="77777777" w:rsidR="00A801FF" w:rsidRDefault="00A801FF" w:rsidP="00A801FF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A.符合自然，相和共生</w:t>
      </w:r>
    </w:p>
    <w:p w14:paraId="72572B14" w14:textId="77777777" w:rsidR="00A801FF" w:rsidRDefault="00A801FF" w:rsidP="00A801FF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B.反客为主，司控万物    </w:t>
      </w:r>
    </w:p>
    <w:p w14:paraId="151C9CE6" w14:textId="77777777" w:rsidR="00A801FF" w:rsidRDefault="00A801FF" w:rsidP="00A801FF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C.寻求规律，无形融入</w:t>
      </w:r>
    </w:p>
    <w:p w14:paraId="05BBD623" w14:textId="77777777" w:rsidR="00A801FF" w:rsidRDefault="00A801FF" w:rsidP="00A801FF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D.化解矛盾，平等生存</w:t>
      </w:r>
    </w:p>
    <w:p w14:paraId="6AF3700D" w14:textId="5BB4C162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406BB7D3" w14:textId="77777777" w:rsidR="00211E22" w:rsidRPr="00A801FF" w:rsidRDefault="00211E22">
      <w:pPr>
        <w:jc w:val="left"/>
        <w:rPr>
          <w:rFonts w:ascii="宋体" w:hAnsi="宋体"/>
          <w:sz w:val="28"/>
          <w:szCs w:val="28"/>
        </w:rPr>
      </w:pPr>
    </w:p>
    <w:p w14:paraId="31013925" w14:textId="3EF34A7A" w:rsidR="00A801FF" w:rsidRDefault="00A801FF" w:rsidP="00A801FF">
      <w:pPr>
        <w:ind w:firstLine="420"/>
        <w:jc w:val="left"/>
        <w:rPr>
          <w:rFonts w:ascii="宋体" w:hAnsi="宋体"/>
          <w:sz w:val="28"/>
          <w:szCs w:val="28"/>
        </w:rPr>
      </w:pPr>
      <w:r w:rsidRPr="00BC0197">
        <w:rPr>
          <w:rFonts w:ascii="宋体" w:hAnsi="宋体" w:hint="eastAsia"/>
          <w:sz w:val="28"/>
          <w:szCs w:val="28"/>
        </w:rPr>
        <w:t>【火】</w:t>
      </w:r>
      <w:r>
        <w:rPr>
          <w:rFonts w:ascii="宋体" w:hAnsi="宋体"/>
          <w:sz w:val="28"/>
          <w:szCs w:val="28"/>
        </w:rPr>
        <w:t>5</w:t>
      </w:r>
      <w:r w:rsidRPr="00BC0197">
        <w:rPr>
          <w:rFonts w:ascii="宋体" w:hAnsi="宋体" w:hint="eastAsia"/>
          <w:sz w:val="28"/>
          <w:szCs w:val="28"/>
        </w:rPr>
        <w:t>.</w:t>
      </w:r>
      <w:r>
        <w:rPr>
          <w:rFonts w:ascii="宋体" w:hAnsi="宋体" w:hint="eastAsia"/>
          <w:sz w:val="28"/>
          <w:szCs w:val="28"/>
        </w:rPr>
        <w:t>第九边缘</w:t>
      </w:r>
      <w:r w:rsidRPr="00BC0197">
        <w:rPr>
          <w:rFonts w:ascii="宋体" w:hAnsi="宋体" w:hint="eastAsia"/>
          <w:sz w:val="28"/>
          <w:szCs w:val="28"/>
        </w:rPr>
        <w:t>将元素分为三类：感知-事物变化的前提，创造-事物变化的结果、记录-事物变化的维持。我们需要先感知相关的信息，然后创造出一定的事物，最后维持这个新生的“变化”。那么，下列词汇最接近“创造”的是？</w:t>
      </w:r>
      <w:r w:rsidR="005A3064">
        <w:rPr>
          <w:rFonts w:ascii="宋体" w:hAnsi="宋体" w:hint="eastAsia"/>
          <w:sz w:val="28"/>
          <w:szCs w:val="28"/>
        </w:rPr>
        <w:t>(    )</w:t>
      </w:r>
    </w:p>
    <w:p w14:paraId="16FA0408" w14:textId="77777777" w:rsidR="00A801FF" w:rsidRDefault="00A801FF" w:rsidP="00A801FF">
      <w:pPr>
        <w:ind w:firstLine="420"/>
        <w:jc w:val="left"/>
        <w:rPr>
          <w:rFonts w:ascii="宋体" w:hAnsi="宋体"/>
          <w:sz w:val="28"/>
          <w:szCs w:val="28"/>
        </w:rPr>
      </w:pPr>
    </w:p>
    <w:p w14:paraId="24B29685" w14:textId="7DEF9097" w:rsidR="004C55F1" w:rsidRDefault="004C55F1" w:rsidP="004C55F1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A</w:t>
      </w:r>
      <w:r w:rsidR="00A801FF">
        <w:rPr>
          <w:rFonts w:ascii="宋体" w:hAnsi="宋体" w:hint="eastAsia"/>
          <w:sz w:val="28"/>
          <w:szCs w:val="28"/>
        </w:rPr>
        <w:t>.坚守自适</w:t>
      </w:r>
    </w:p>
    <w:p w14:paraId="19A17DE1" w14:textId="6D5A74B2" w:rsidR="00A801FF" w:rsidRDefault="004C55F1" w:rsidP="00A801FF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/>
          <w:sz w:val="28"/>
          <w:szCs w:val="28"/>
        </w:rPr>
        <w:t>B</w:t>
      </w:r>
      <w:r>
        <w:rPr>
          <w:rFonts w:ascii="宋体" w:hAnsi="宋体" w:hint="eastAsia"/>
          <w:sz w:val="28"/>
          <w:szCs w:val="28"/>
        </w:rPr>
        <w:t>.</w:t>
      </w:r>
      <w:r w:rsidRPr="00AC04E0">
        <w:rPr>
          <w:rFonts w:ascii="宋体" w:hAnsi="宋体" w:hint="eastAsia"/>
          <w:sz w:val="28"/>
          <w:szCs w:val="28"/>
        </w:rPr>
        <w:t>化异为等</w:t>
      </w:r>
    </w:p>
    <w:p w14:paraId="6366F2C8" w14:textId="77777777" w:rsidR="00A801FF" w:rsidRDefault="00A801FF" w:rsidP="00A801FF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C.随异而动</w:t>
      </w:r>
    </w:p>
    <w:p w14:paraId="7F7CDEE2" w14:textId="1BD53155" w:rsidR="00A801FF" w:rsidRDefault="00A801FF" w:rsidP="00A801FF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D.</w:t>
      </w:r>
      <w:r w:rsidRPr="00CF3DB1">
        <w:rPr>
          <w:rFonts w:ascii="宋体" w:hAnsi="宋体" w:hint="eastAsia"/>
          <w:sz w:val="28"/>
          <w:szCs w:val="28"/>
        </w:rPr>
        <w:t>归向四方</w:t>
      </w:r>
    </w:p>
    <w:p w14:paraId="6AF3700F" w14:textId="463BAD1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2431A5F0" w14:textId="7F57EAE5" w:rsidR="008D14C6" w:rsidRDefault="008D14C6" w:rsidP="008D14C6">
      <w:pPr>
        <w:ind w:firstLine="4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【人生】</w:t>
      </w:r>
      <w:r w:rsidR="00194337">
        <w:rPr>
          <w:rFonts w:ascii="宋体" w:hAnsi="宋体"/>
          <w:sz w:val="28"/>
          <w:szCs w:val="28"/>
        </w:rPr>
        <w:t>6</w:t>
      </w:r>
      <w:r>
        <w:rPr>
          <w:rFonts w:ascii="宋体" w:hAnsi="宋体" w:hint="eastAsia"/>
          <w:sz w:val="28"/>
          <w:szCs w:val="28"/>
        </w:rPr>
        <w:t>.《九边-发展论》中记载，人生可以分为6个不同的阶段。其中第一个阶段“赋形”描述为发现世界，观察外界，探索世界；第三个阶段“九虹”描述为形成稳定思维，初步处理抽象事物。那么，第二个阶段可以描述为：（   ）</w:t>
      </w:r>
    </w:p>
    <w:p w14:paraId="1FB7B48B" w14:textId="77777777" w:rsidR="008D14C6" w:rsidRDefault="008D14C6" w:rsidP="008D14C6">
      <w:pPr>
        <w:jc w:val="left"/>
        <w:rPr>
          <w:rFonts w:ascii="宋体" w:hAnsi="宋体"/>
          <w:sz w:val="28"/>
          <w:szCs w:val="28"/>
        </w:rPr>
      </w:pPr>
    </w:p>
    <w:p w14:paraId="6595EF7E" w14:textId="59DC775E" w:rsidR="008D14C6" w:rsidRDefault="008D14C6" w:rsidP="008D14C6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A.</w:t>
      </w:r>
      <w:r w:rsidR="004D1289">
        <w:rPr>
          <w:rFonts w:ascii="宋体" w:hAnsi="宋体" w:hint="eastAsia"/>
          <w:sz w:val="28"/>
          <w:szCs w:val="28"/>
        </w:rPr>
        <w:t>寻求外界规律，无形融入</w:t>
      </w:r>
    </w:p>
    <w:p w14:paraId="44119B0D" w14:textId="77777777" w:rsidR="008D14C6" w:rsidRDefault="008D14C6" w:rsidP="008D14C6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B.感受外界的种种限制，被自身束缚    </w:t>
      </w:r>
    </w:p>
    <w:p w14:paraId="7276193C" w14:textId="2AE9793A" w:rsidR="008D14C6" w:rsidRDefault="008D14C6" w:rsidP="008D14C6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C.</w:t>
      </w:r>
      <w:r w:rsidR="004D1289">
        <w:rPr>
          <w:rFonts w:ascii="宋体" w:hAnsi="宋体" w:hint="eastAsia"/>
          <w:sz w:val="28"/>
          <w:szCs w:val="28"/>
        </w:rPr>
        <w:t>学习外界知识，思维依靠具体事物</w:t>
      </w:r>
    </w:p>
    <w:p w14:paraId="37B318FF" w14:textId="77777777" w:rsidR="008D14C6" w:rsidRDefault="008D14C6" w:rsidP="008D14C6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D.探寻自身能力的界限，并不断完善</w:t>
      </w:r>
    </w:p>
    <w:p w14:paraId="7A6C34C7" w14:textId="2A9B72ED" w:rsidR="008D14C6" w:rsidRDefault="008D14C6">
      <w:pPr>
        <w:jc w:val="left"/>
        <w:rPr>
          <w:rFonts w:ascii="宋体" w:hAnsi="宋体"/>
          <w:sz w:val="28"/>
          <w:szCs w:val="28"/>
        </w:rPr>
      </w:pPr>
    </w:p>
    <w:p w14:paraId="2894B56E" w14:textId="77777777" w:rsidR="00211E22" w:rsidRDefault="00211E22">
      <w:pPr>
        <w:jc w:val="left"/>
        <w:rPr>
          <w:rFonts w:ascii="宋体" w:hAnsi="宋体"/>
          <w:sz w:val="28"/>
          <w:szCs w:val="28"/>
        </w:rPr>
      </w:pPr>
    </w:p>
    <w:p w14:paraId="27797B52" w14:textId="19889329" w:rsidR="00032EE0" w:rsidRDefault="00032EE0" w:rsidP="00032EE0">
      <w:pPr>
        <w:ind w:firstLine="4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【语言】</w:t>
      </w:r>
      <w:r w:rsidR="00194337">
        <w:rPr>
          <w:rFonts w:ascii="宋体" w:hAnsi="宋体"/>
          <w:sz w:val="28"/>
          <w:szCs w:val="28"/>
        </w:rPr>
        <w:t>7</w:t>
      </w:r>
      <w:r>
        <w:rPr>
          <w:rFonts w:ascii="宋体" w:hAnsi="宋体" w:hint="eastAsia"/>
          <w:sz w:val="28"/>
          <w:szCs w:val="28"/>
        </w:rPr>
        <w:t>.《九边-人生观》中记载的“第九理性”，可包含六个部分：善于行动、平等交流、相和处事；慎待权威、抵抗愚昧、认同自身。那么</w:t>
      </w:r>
      <w:r w:rsidR="00211E22">
        <w:rPr>
          <w:rFonts w:ascii="宋体" w:hAnsi="宋体" w:hint="eastAsia"/>
          <w:sz w:val="28"/>
          <w:szCs w:val="28"/>
        </w:rPr>
        <w:t>，</w:t>
      </w:r>
      <w:r>
        <w:rPr>
          <w:rFonts w:ascii="宋体" w:hAnsi="宋体" w:hint="eastAsia"/>
          <w:sz w:val="28"/>
          <w:szCs w:val="28"/>
        </w:rPr>
        <w:t>“认同自身”最关键的要求是：（   ）</w:t>
      </w:r>
    </w:p>
    <w:p w14:paraId="7A7CAF8F" w14:textId="77777777" w:rsidR="00032EE0" w:rsidRDefault="00032EE0" w:rsidP="00032EE0">
      <w:pPr>
        <w:jc w:val="left"/>
        <w:rPr>
          <w:rFonts w:ascii="宋体" w:hAnsi="宋体"/>
          <w:sz w:val="28"/>
          <w:szCs w:val="28"/>
        </w:rPr>
      </w:pPr>
    </w:p>
    <w:p w14:paraId="1C67F8B0" w14:textId="77777777" w:rsidR="00032EE0" w:rsidRDefault="00032EE0" w:rsidP="00032EE0">
      <w:pPr>
        <w:numPr>
          <w:ilvl w:val="0"/>
          <w:numId w:val="2"/>
        </w:num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不被传统约束，但守己见同时保守处事</w:t>
      </w:r>
    </w:p>
    <w:p w14:paraId="5BBC359A" w14:textId="77777777" w:rsidR="00032EE0" w:rsidRDefault="00032EE0" w:rsidP="00032EE0">
      <w:pPr>
        <w:numPr>
          <w:ilvl w:val="0"/>
          <w:numId w:val="2"/>
        </w:num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谨防信念闭锁认知</w:t>
      </w:r>
    </w:p>
    <w:p w14:paraId="5E614197" w14:textId="77777777" w:rsidR="00032EE0" w:rsidRDefault="00032EE0" w:rsidP="00032EE0">
      <w:pPr>
        <w:numPr>
          <w:ilvl w:val="0"/>
          <w:numId w:val="2"/>
        </w:num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尊重他人的意愿、隐私和自由</w:t>
      </w:r>
    </w:p>
    <w:p w14:paraId="541E263B" w14:textId="77777777" w:rsidR="00032EE0" w:rsidRDefault="00032EE0" w:rsidP="00032EE0">
      <w:pPr>
        <w:numPr>
          <w:ilvl w:val="0"/>
          <w:numId w:val="2"/>
        </w:num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先热爱，再规范</w:t>
      </w:r>
    </w:p>
    <w:p w14:paraId="6AF37015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16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55C8E5D5" w14:textId="2A028D21" w:rsidR="00211E22" w:rsidRDefault="00194337" w:rsidP="00A801FF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二</w:t>
      </w:r>
      <w:r w:rsidR="00A801FF">
        <w:rPr>
          <w:rFonts w:ascii="宋体" w:hAnsi="宋体" w:hint="eastAsia"/>
          <w:b/>
          <w:bCs/>
          <w:sz w:val="28"/>
          <w:szCs w:val="28"/>
        </w:rPr>
        <w:t>、陈述题。</w:t>
      </w:r>
      <w:r w:rsidR="00A801FF">
        <w:rPr>
          <w:rFonts w:ascii="宋体" w:hAnsi="宋体" w:hint="eastAsia"/>
          <w:sz w:val="28"/>
          <w:szCs w:val="28"/>
        </w:rPr>
        <w:t>（</w:t>
      </w:r>
      <w:r>
        <w:rPr>
          <w:rFonts w:ascii="宋体" w:hAnsi="宋体" w:hint="eastAsia"/>
          <w:sz w:val="28"/>
          <w:szCs w:val="28"/>
        </w:rPr>
        <w:t>选择一题作答，</w:t>
      </w:r>
      <w:r w:rsidR="00FC31E9">
        <w:rPr>
          <w:rFonts w:ascii="宋体" w:hAnsi="宋体" w:hint="eastAsia"/>
          <w:sz w:val="28"/>
          <w:szCs w:val="28"/>
        </w:rPr>
        <w:t>共计3</w:t>
      </w:r>
      <w:r w:rsidR="00FC31E9">
        <w:rPr>
          <w:rFonts w:ascii="宋体" w:hAnsi="宋体"/>
          <w:sz w:val="28"/>
          <w:szCs w:val="28"/>
        </w:rPr>
        <w:t>0</w:t>
      </w:r>
      <w:r w:rsidR="00FC31E9">
        <w:rPr>
          <w:rFonts w:ascii="宋体" w:hAnsi="宋体" w:hint="eastAsia"/>
          <w:sz w:val="28"/>
          <w:szCs w:val="28"/>
        </w:rPr>
        <w:t>分。</w:t>
      </w:r>
      <w:r w:rsidR="00A801FF">
        <w:rPr>
          <w:rFonts w:ascii="宋体" w:hAnsi="宋体" w:hint="eastAsia"/>
          <w:sz w:val="28"/>
          <w:szCs w:val="28"/>
        </w:rPr>
        <w:t>）</w:t>
      </w:r>
    </w:p>
    <w:p w14:paraId="0D9B8566" w14:textId="77777777" w:rsidR="00211E22" w:rsidRDefault="00211E22" w:rsidP="00FC31E9">
      <w:pPr>
        <w:ind w:left="560"/>
        <w:jc w:val="left"/>
        <w:rPr>
          <w:rFonts w:ascii="宋体" w:hAnsi="宋体"/>
          <w:sz w:val="28"/>
          <w:szCs w:val="28"/>
        </w:rPr>
      </w:pPr>
    </w:p>
    <w:p w14:paraId="6F225155" w14:textId="2EFBD15C" w:rsidR="00A801FF" w:rsidRDefault="00A801FF" w:rsidP="00211E22">
      <w:pPr>
        <w:ind w:firstLine="4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【阴、阳】</w:t>
      </w:r>
      <w:r w:rsidR="00BF50D8">
        <w:rPr>
          <w:rFonts w:ascii="宋体" w:hAnsi="宋体" w:hint="eastAsia"/>
          <w:sz w:val="28"/>
          <w:szCs w:val="28"/>
        </w:rPr>
        <w:t>8</w:t>
      </w:r>
      <w:r w:rsidR="00BF50D8">
        <w:rPr>
          <w:rFonts w:ascii="宋体" w:hAnsi="宋体"/>
          <w:sz w:val="28"/>
          <w:szCs w:val="28"/>
        </w:rPr>
        <w:t>.</w:t>
      </w:r>
      <w:r>
        <w:rPr>
          <w:rFonts w:ascii="宋体" w:hAnsi="宋体" w:hint="eastAsia"/>
          <w:sz w:val="28"/>
          <w:szCs w:val="28"/>
        </w:rPr>
        <w:t>请简要分析转化、平衡、冲突、差异之间的（相生）关系</w:t>
      </w:r>
      <w:r w:rsidRPr="00CD17BC">
        <w:rPr>
          <w:rFonts w:ascii="宋体" w:hAnsi="宋体" w:hint="eastAsia"/>
          <w:sz w:val="28"/>
          <w:szCs w:val="28"/>
        </w:rPr>
        <w:t>（提示：</w:t>
      </w:r>
      <w:r>
        <w:rPr>
          <w:rFonts w:ascii="宋体" w:hAnsi="宋体" w:hint="eastAsia"/>
          <w:sz w:val="28"/>
          <w:szCs w:val="28"/>
        </w:rPr>
        <w:t>可给出</w:t>
      </w:r>
      <w:r w:rsidRPr="00CD17BC">
        <w:rPr>
          <w:rFonts w:ascii="宋体" w:hAnsi="宋体" w:hint="eastAsia"/>
          <w:sz w:val="28"/>
          <w:szCs w:val="28"/>
        </w:rPr>
        <w:t>四对</w:t>
      </w:r>
      <w:r>
        <w:rPr>
          <w:rFonts w:ascii="宋体" w:hAnsi="宋体" w:hint="eastAsia"/>
          <w:sz w:val="28"/>
          <w:szCs w:val="28"/>
        </w:rPr>
        <w:t>关系</w:t>
      </w:r>
      <w:r w:rsidRPr="00CD17BC">
        <w:rPr>
          <w:rFonts w:ascii="宋体" w:hAnsi="宋体" w:hint="eastAsia"/>
          <w:sz w:val="28"/>
          <w:szCs w:val="28"/>
        </w:rPr>
        <w:t>）</w:t>
      </w:r>
      <w:r>
        <w:rPr>
          <w:rFonts w:ascii="宋体" w:hAnsi="宋体" w:hint="eastAsia"/>
          <w:sz w:val="28"/>
          <w:szCs w:val="28"/>
        </w:rPr>
        <w:t>。</w:t>
      </w:r>
    </w:p>
    <w:p w14:paraId="12972DC1" w14:textId="77777777" w:rsidR="00A801FF" w:rsidRDefault="00A801FF" w:rsidP="00A801FF">
      <w:pPr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注：平衡：使各信息相互联系并可协和发展；转化：使某方发展能够转化为其他发展；冲突：发展方向不相容而相互间制约发展；差异：发展方向有区别而向不同结果发展。</w:t>
      </w:r>
    </w:p>
    <w:p w14:paraId="6AF3701C" w14:textId="77777777" w:rsidR="00C046AA" w:rsidRPr="00A801FF" w:rsidRDefault="00C046AA">
      <w:pPr>
        <w:ind w:firstLineChars="200" w:firstLine="560"/>
        <w:jc w:val="left"/>
        <w:rPr>
          <w:rFonts w:ascii="宋体" w:hAnsi="宋体"/>
          <w:sz w:val="28"/>
          <w:szCs w:val="28"/>
        </w:rPr>
      </w:pPr>
    </w:p>
    <w:p w14:paraId="7A74ED26" w14:textId="6CDAD2AA" w:rsidR="00194337" w:rsidRDefault="00194337" w:rsidP="00EE3690">
      <w:pPr>
        <w:ind w:firstLine="4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【六道】</w:t>
      </w:r>
      <w:r w:rsidR="00BF50D8">
        <w:rPr>
          <w:rFonts w:ascii="宋体" w:hAnsi="宋体" w:hint="eastAsia"/>
          <w:sz w:val="28"/>
          <w:szCs w:val="28"/>
        </w:rPr>
        <w:t>9</w:t>
      </w:r>
      <w:r w:rsidR="00BF50D8">
        <w:rPr>
          <w:rFonts w:ascii="宋体" w:hAnsi="宋体"/>
          <w:sz w:val="28"/>
          <w:szCs w:val="28"/>
        </w:rPr>
        <w:t>.</w:t>
      </w:r>
      <w:r>
        <w:rPr>
          <w:rFonts w:ascii="宋体" w:hAnsi="宋体" w:hint="eastAsia"/>
          <w:sz w:val="28"/>
          <w:szCs w:val="28"/>
        </w:rPr>
        <w:t>在生活中，我们常常遇到各种麻烦，但有至少六种不同的应对方法：一是将自己与外界相联系，尝试用自己的方法解决；二是放弃操控它，任凭其自然发展；三是聚集各方的能力，共同解决；四是引领各方，改变问题的本质；五是克服欲望遵守规矩，不去违背规则；六是与世间万物共同前行，不分彼此，相互包容。这六种方式在生活中很常见，尝试举出它们所对应的职业或者社会成员。</w:t>
      </w:r>
    </w:p>
    <w:p w14:paraId="236FCDE1" w14:textId="77B39458" w:rsidR="00385D3A" w:rsidRPr="00194337" w:rsidRDefault="00385D3A" w:rsidP="00194337">
      <w:pPr>
        <w:jc w:val="left"/>
        <w:rPr>
          <w:rFonts w:ascii="宋体" w:hAnsi="宋体"/>
          <w:sz w:val="28"/>
          <w:szCs w:val="28"/>
        </w:rPr>
      </w:pPr>
    </w:p>
    <w:p w14:paraId="5DE0D04B" w14:textId="600D5985" w:rsidR="00162D58" w:rsidRDefault="00162D58" w:rsidP="00162D58">
      <w:pPr>
        <w:keepNext/>
        <w:keepLines/>
        <w:spacing w:before="340" w:after="330" w:line="576" w:lineRule="auto"/>
        <w:jc w:val="center"/>
        <w:outlineLvl w:val="0"/>
        <w:rPr>
          <w:rFonts w:ascii="宋体" w:hAnsi="宋体"/>
          <w:b/>
          <w:kern w:val="44"/>
          <w:sz w:val="44"/>
        </w:rPr>
      </w:pPr>
      <w:r>
        <w:rPr>
          <w:rFonts w:ascii="宋体" w:hAnsi="宋体" w:hint="eastAsia"/>
          <w:b/>
          <w:kern w:val="44"/>
          <w:sz w:val="44"/>
        </w:rPr>
        <w:lastRenderedPageBreak/>
        <w:t>第</w:t>
      </w:r>
      <w:r w:rsidR="00EF0548">
        <w:rPr>
          <w:rFonts w:ascii="宋体" w:hAnsi="宋体" w:hint="eastAsia"/>
          <w:b/>
          <w:kern w:val="44"/>
          <w:sz w:val="44"/>
        </w:rPr>
        <w:t>二</w:t>
      </w:r>
      <w:r>
        <w:rPr>
          <w:rFonts w:ascii="宋体" w:hAnsi="宋体" w:hint="eastAsia"/>
          <w:b/>
          <w:kern w:val="44"/>
          <w:sz w:val="44"/>
        </w:rPr>
        <w:t>部分：高位建构力测试</w:t>
      </w:r>
    </w:p>
    <w:p w14:paraId="0D4E0469" w14:textId="0E9BCB11" w:rsidR="00162D58" w:rsidRDefault="007F3A1E" w:rsidP="007F3A1E">
      <w:pPr>
        <w:tabs>
          <w:tab w:val="left" w:pos="312"/>
        </w:tabs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 w:rsidR="00162D58">
        <w:rPr>
          <w:rFonts w:ascii="宋体" w:hAnsi="宋体" w:hint="eastAsia"/>
          <w:sz w:val="28"/>
          <w:szCs w:val="28"/>
        </w:rPr>
        <w:t>指出在判断“是否去做这件事情”时，“价值”、“信念”、“规章”、“利益”、“目标”、“秩序”、“情感”、“能力”</w:t>
      </w:r>
      <w:r w:rsidR="00777605">
        <w:rPr>
          <w:rFonts w:ascii="宋体" w:hAnsi="宋体" w:hint="eastAsia"/>
          <w:sz w:val="28"/>
          <w:szCs w:val="28"/>
        </w:rPr>
        <w:t>、“权威”、“资格”</w:t>
      </w:r>
      <w:r w:rsidR="003409F0">
        <w:rPr>
          <w:rFonts w:ascii="宋体" w:hAnsi="宋体" w:hint="eastAsia"/>
          <w:sz w:val="28"/>
          <w:szCs w:val="28"/>
        </w:rPr>
        <w:t>、“安逸”</w:t>
      </w:r>
      <w:r w:rsidR="00162D58">
        <w:rPr>
          <w:rFonts w:ascii="宋体" w:hAnsi="宋体" w:hint="eastAsia"/>
          <w:sz w:val="28"/>
          <w:szCs w:val="28"/>
        </w:rPr>
        <w:t xml:space="preserve"> 的考虑优先级，并给出简要说明。</w:t>
      </w:r>
    </w:p>
    <w:p w14:paraId="050BD936" w14:textId="77777777" w:rsidR="00162D58" w:rsidRDefault="00162D58" w:rsidP="00162D58">
      <w:pPr>
        <w:rPr>
          <w:rFonts w:ascii="宋体" w:hAnsi="宋体"/>
          <w:sz w:val="28"/>
          <w:szCs w:val="28"/>
        </w:rPr>
      </w:pPr>
    </w:p>
    <w:p w14:paraId="32988E69" w14:textId="0A8657AE" w:rsidR="00162D58" w:rsidRDefault="00162D58" w:rsidP="00162D58">
      <w:pPr>
        <w:ind w:firstLine="42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提示：此题不需要给出高度的、规范的、严谨的回答，按实际情况作答即可。且只需要解释前后词汇之间的关系，如选择“价值、信念、规章”可解释为：价值是事物是否能存在点根本，但我们无法分清事物是否有价值时，可按照信念做出判断；信念是我们在迷茫中行事的航标，但我们未找到航标时，可按照一定的规章办事；规章是世俗者制定的规矩，基于一定的经验，可能具有合理性。</w:t>
      </w:r>
    </w:p>
    <w:p w14:paraId="5EDE6E46" w14:textId="17BA48BF" w:rsidR="00777605" w:rsidRDefault="00777605" w:rsidP="00162D58">
      <w:pPr>
        <w:ind w:firstLine="42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同时，多个词汇可以处于同一优先级。</w:t>
      </w:r>
      <w:r w:rsidR="003409F0">
        <w:rPr>
          <w:rFonts w:ascii="楷体" w:eastAsia="楷体" w:hAnsi="楷体" w:cs="楷体" w:hint="eastAsia"/>
          <w:sz w:val="24"/>
        </w:rPr>
        <w:t>你也可以使用自己认为重要的词汇、删掉一些我们提供的词汇：不过需要你做出额外的注明。</w:t>
      </w:r>
    </w:p>
    <w:p w14:paraId="219C28EA" w14:textId="77777777" w:rsidR="00162D58" w:rsidRDefault="00162D58" w:rsidP="00162D58">
      <w:pPr>
        <w:rPr>
          <w:rFonts w:ascii="宋体" w:hAnsi="宋体"/>
          <w:sz w:val="28"/>
          <w:szCs w:val="28"/>
        </w:rPr>
      </w:pPr>
    </w:p>
    <w:p w14:paraId="7EDA5984" w14:textId="77777777" w:rsidR="00162D58" w:rsidRDefault="00162D58" w:rsidP="00162D58">
      <w:pPr>
        <w:rPr>
          <w:rFonts w:ascii="宋体" w:hAnsi="宋体"/>
          <w:sz w:val="28"/>
          <w:szCs w:val="28"/>
        </w:rPr>
      </w:pPr>
    </w:p>
    <w:p w14:paraId="19A92C38" w14:textId="77777777" w:rsidR="00162D58" w:rsidRDefault="00162D58" w:rsidP="00162D58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             </w:t>
      </w:r>
    </w:p>
    <w:p w14:paraId="0A121F36" w14:textId="77777777" w:rsidR="00162D58" w:rsidRDefault="00162D58" w:rsidP="00162D58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          </w:t>
      </w:r>
    </w:p>
    <w:p w14:paraId="74441D4D" w14:textId="77777777" w:rsidR="00162D58" w:rsidRDefault="00162D58" w:rsidP="00162D58">
      <w:pPr>
        <w:rPr>
          <w:rFonts w:ascii="宋体" w:hAnsi="宋体"/>
          <w:sz w:val="28"/>
          <w:szCs w:val="28"/>
        </w:rPr>
      </w:pPr>
    </w:p>
    <w:p w14:paraId="1A7AFFFC" w14:textId="77777777" w:rsidR="00162D58" w:rsidRDefault="00162D58" w:rsidP="00162D58">
      <w:pPr>
        <w:widowControl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br w:type="page"/>
      </w:r>
    </w:p>
    <w:p w14:paraId="6AF37102" w14:textId="185EDE64" w:rsidR="00C046AA" w:rsidRPr="00BA3751" w:rsidRDefault="00B512B2" w:rsidP="00BA3751">
      <w:pPr>
        <w:keepNext/>
        <w:keepLines/>
        <w:spacing w:before="340" w:after="330" w:line="576" w:lineRule="auto"/>
        <w:jc w:val="center"/>
        <w:outlineLvl w:val="0"/>
        <w:rPr>
          <w:rFonts w:ascii="宋体" w:hAnsi="宋体"/>
          <w:b/>
          <w:kern w:val="44"/>
          <w:sz w:val="44"/>
        </w:rPr>
      </w:pPr>
      <w:r>
        <w:rPr>
          <w:rFonts w:ascii="宋体" w:hAnsi="宋体" w:hint="eastAsia"/>
          <w:b/>
          <w:kern w:val="44"/>
          <w:sz w:val="44"/>
        </w:rPr>
        <w:lastRenderedPageBreak/>
        <w:t>第</w:t>
      </w:r>
      <w:r w:rsidR="00777605">
        <w:rPr>
          <w:rFonts w:ascii="宋体" w:hAnsi="宋体" w:hint="eastAsia"/>
          <w:b/>
          <w:kern w:val="44"/>
          <w:sz w:val="44"/>
        </w:rPr>
        <w:t>三</w:t>
      </w:r>
      <w:r>
        <w:rPr>
          <w:rFonts w:ascii="宋体" w:hAnsi="宋体" w:hint="eastAsia"/>
          <w:b/>
          <w:kern w:val="44"/>
          <w:sz w:val="44"/>
        </w:rPr>
        <w:t>部分：</w:t>
      </w:r>
      <w:r w:rsidR="00777605">
        <w:rPr>
          <w:rFonts w:ascii="宋体" w:hAnsi="宋体" w:hint="eastAsia"/>
          <w:b/>
          <w:kern w:val="44"/>
          <w:sz w:val="44"/>
        </w:rPr>
        <w:t>人格倾向测试</w:t>
      </w:r>
    </w:p>
    <w:p w14:paraId="6AF37103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04" w14:textId="6EDF7CA4" w:rsidR="00C046AA" w:rsidRDefault="00BA3751" w:rsidP="00BA3751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  <w:highlight w:val="lightGray"/>
        </w:rPr>
        <w:t>一、</w:t>
      </w:r>
      <w:r w:rsidR="00CD32D6">
        <w:rPr>
          <w:rFonts w:ascii="宋体" w:hAnsi="宋体" w:hint="eastAsia"/>
          <w:sz w:val="28"/>
          <w:szCs w:val="28"/>
        </w:rPr>
        <w:t>叙述</w:t>
      </w:r>
      <w:r w:rsidR="00B512B2">
        <w:rPr>
          <w:rFonts w:ascii="宋体" w:hAnsi="宋体" w:hint="eastAsia"/>
          <w:sz w:val="28"/>
          <w:szCs w:val="28"/>
        </w:rPr>
        <w:t>。</w:t>
      </w:r>
    </w:p>
    <w:p w14:paraId="6AF37105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06" w14:textId="443C0E49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1.</w:t>
      </w:r>
      <w:r w:rsidR="00245114">
        <w:rPr>
          <w:rFonts w:ascii="宋体" w:hAnsi="宋体" w:hint="eastAsia"/>
          <w:sz w:val="28"/>
          <w:szCs w:val="28"/>
        </w:rPr>
        <w:t>【</w:t>
      </w:r>
      <w:r>
        <w:rPr>
          <w:rFonts w:ascii="宋体" w:hAnsi="宋体" w:hint="eastAsia"/>
          <w:sz w:val="28"/>
          <w:szCs w:val="28"/>
        </w:rPr>
        <w:t>创造</w:t>
      </w:r>
      <w:r w:rsidR="00245114">
        <w:rPr>
          <w:rFonts w:ascii="宋体" w:hAnsi="宋体" w:hint="eastAsia"/>
          <w:sz w:val="28"/>
          <w:szCs w:val="28"/>
        </w:rPr>
        <w:t>】</w:t>
      </w:r>
      <w:r>
        <w:rPr>
          <w:rFonts w:ascii="宋体" w:hAnsi="宋体" w:hint="eastAsia"/>
          <w:sz w:val="28"/>
          <w:szCs w:val="28"/>
        </w:rPr>
        <w:t>。重新定义轨迹，寻找新的人生：</w:t>
      </w:r>
    </w:p>
    <w:p w14:paraId="6AF37107" w14:textId="13ACF143" w:rsidR="00C046AA" w:rsidRDefault="00B512B2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假如你即将忘掉所有的事情，你的意识将会在你出生那一刻再次出现。在这之前，你有机会给新的“自我”写三行预告，你会写下：</w:t>
      </w:r>
      <w:r w:rsidR="007D1CD5">
        <w:rPr>
          <w:rFonts w:ascii="宋体" w:hAnsi="宋体" w:hint="eastAsia"/>
          <w:sz w:val="28"/>
          <w:szCs w:val="28"/>
        </w:rPr>
        <w:t>（即“</w:t>
      </w:r>
      <w:r w:rsidR="00495260">
        <w:rPr>
          <w:rFonts w:ascii="宋体" w:hAnsi="宋体" w:hint="eastAsia"/>
          <w:sz w:val="28"/>
          <w:szCs w:val="28"/>
        </w:rPr>
        <w:t>有无限可能的</w:t>
      </w:r>
      <w:r w:rsidR="007D1CD5">
        <w:rPr>
          <w:rFonts w:ascii="宋体" w:hAnsi="宋体" w:hint="eastAsia"/>
          <w:sz w:val="28"/>
          <w:szCs w:val="28"/>
        </w:rPr>
        <w:t>重生”）</w:t>
      </w:r>
    </w:p>
    <w:p w14:paraId="6AF37108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09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0A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0B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0C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0D" w14:textId="35DDD6D2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2.</w:t>
      </w:r>
      <w:r w:rsidR="00245114">
        <w:rPr>
          <w:rFonts w:ascii="宋体" w:hAnsi="宋体" w:hint="eastAsia"/>
          <w:sz w:val="28"/>
          <w:szCs w:val="28"/>
        </w:rPr>
        <w:t>【</w:t>
      </w:r>
      <w:r>
        <w:rPr>
          <w:rFonts w:ascii="宋体" w:hAnsi="宋体" w:hint="eastAsia"/>
          <w:sz w:val="28"/>
          <w:szCs w:val="28"/>
        </w:rPr>
        <w:t>记录</w:t>
      </w:r>
      <w:r w:rsidR="00245114">
        <w:rPr>
          <w:rFonts w:ascii="宋体" w:hAnsi="宋体" w:hint="eastAsia"/>
          <w:sz w:val="28"/>
          <w:szCs w:val="28"/>
        </w:rPr>
        <w:t>】</w:t>
      </w:r>
      <w:r>
        <w:rPr>
          <w:rFonts w:ascii="宋体" w:hAnsi="宋体" w:hint="eastAsia"/>
          <w:sz w:val="28"/>
          <w:szCs w:val="28"/>
        </w:rPr>
        <w:t>。无法改变轨迹，只能改变态度：</w:t>
      </w:r>
    </w:p>
    <w:p w14:paraId="6AF3710E" w14:textId="77777777" w:rsidR="00C046AA" w:rsidRDefault="00B512B2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假如你即将忘掉所有的事情，你的意识会沿着体验过的人生再次出现。在这之前，你有机会给新的“自我”写三行提醒，你会写下：</w:t>
      </w:r>
    </w:p>
    <w:p w14:paraId="6AF37110" w14:textId="5C9649B1" w:rsidR="00C046AA" w:rsidRDefault="00A048F0">
      <w:pPr>
        <w:rPr>
          <w:rFonts w:ascii="宋体" w:hAnsi="宋体"/>
          <w:sz w:val="28"/>
          <w:szCs w:val="28"/>
        </w:rPr>
      </w:pPr>
      <w:r w:rsidRPr="00A048F0">
        <w:rPr>
          <w:rFonts w:ascii="宋体" w:hAnsi="宋体" w:hint="eastAsia"/>
          <w:sz w:val="28"/>
          <w:szCs w:val="28"/>
        </w:rPr>
        <w:t>（即“命运已定的情况下”）</w:t>
      </w:r>
    </w:p>
    <w:p w14:paraId="5C6566A4" w14:textId="77777777" w:rsidR="00B9698A" w:rsidRDefault="00B9698A">
      <w:pPr>
        <w:rPr>
          <w:rFonts w:ascii="宋体" w:hAnsi="宋体"/>
          <w:sz w:val="28"/>
          <w:szCs w:val="28"/>
        </w:rPr>
      </w:pPr>
    </w:p>
    <w:p w14:paraId="15B7709A" w14:textId="77777777" w:rsidR="00B9698A" w:rsidRDefault="00B9698A">
      <w:pPr>
        <w:rPr>
          <w:rFonts w:ascii="宋体" w:hAnsi="宋体"/>
          <w:sz w:val="28"/>
          <w:szCs w:val="28"/>
        </w:rPr>
      </w:pPr>
    </w:p>
    <w:p w14:paraId="28C83E80" w14:textId="77777777" w:rsidR="00B9698A" w:rsidRDefault="00B9698A">
      <w:pPr>
        <w:rPr>
          <w:rFonts w:ascii="宋体" w:hAnsi="宋体"/>
          <w:sz w:val="28"/>
          <w:szCs w:val="28"/>
        </w:rPr>
      </w:pPr>
    </w:p>
    <w:p w14:paraId="6AF37111" w14:textId="47831631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3.</w:t>
      </w:r>
      <w:r w:rsidR="00245114">
        <w:rPr>
          <w:rFonts w:ascii="宋体" w:hAnsi="宋体" w:hint="eastAsia"/>
          <w:sz w:val="28"/>
          <w:szCs w:val="28"/>
        </w:rPr>
        <w:t>【</w:t>
      </w:r>
      <w:r>
        <w:rPr>
          <w:rFonts w:ascii="宋体" w:hAnsi="宋体" w:hint="eastAsia"/>
          <w:sz w:val="28"/>
          <w:szCs w:val="28"/>
        </w:rPr>
        <w:t>感知</w:t>
      </w:r>
      <w:r w:rsidR="00245114">
        <w:rPr>
          <w:rFonts w:ascii="宋体" w:hAnsi="宋体" w:hint="eastAsia"/>
          <w:sz w:val="28"/>
          <w:szCs w:val="28"/>
        </w:rPr>
        <w:t>】</w:t>
      </w:r>
      <w:r>
        <w:rPr>
          <w:rFonts w:ascii="宋体" w:hAnsi="宋体" w:hint="eastAsia"/>
          <w:sz w:val="28"/>
          <w:szCs w:val="28"/>
        </w:rPr>
        <w:t>。清空所有轨迹，终向世界告别：</w:t>
      </w:r>
    </w:p>
    <w:p w14:paraId="6AF37112" w14:textId="4FDAC0CA" w:rsidR="00C046AA" w:rsidRDefault="00B512B2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假如你即将忘掉所有的事情，你的意识再也不会在这个世界出现。但是在这之前，你有机会给</w:t>
      </w:r>
      <w:r w:rsidR="0099465F" w:rsidRPr="0099465F">
        <w:rPr>
          <w:rFonts w:ascii="宋体" w:hAnsi="宋体" w:hint="eastAsia"/>
          <w:sz w:val="28"/>
          <w:szCs w:val="28"/>
        </w:rPr>
        <w:t>此时此刻</w:t>
      </w:r>
      <w:r>
        <w:rPr>
          <w:rFonts w:ascii="宋体" w:hAnsi="宋体" w:hint="eastAsia"/>
          <w:sz w:val="28"/>
          <w:szCs w:val="28"/>
        </w:rPr>
        <w:t>的“自我”写三行告别，你会写下：</w:t>
      </w:r>
    </w:p>
    <w:p w14:paraId="6AF37113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15" w14:textId="11B34439" w:rsidR="00C046AA" w:rsidRDefault="009F0529" w:rsidP="009F0529">
      <w:pPr>
        <w:widowControl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br w:type="page"/>
      </w:r>
    </w:p>
    <w:p w14:paraId="6AF37116" w14:textId="7743291C" w:rsidR="00C046AA" w:rsidRDefault="00B512B2">
      <w:pPr>
        <w:numPr>
          <w:ilvl w:val="0"/>
          <w:numId w:val="3"/>
        </w:num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辨析。（在做出选择后，可简要解释你的选择，除非你认为没有必要这么做。）</w:t>
      </w:r>
    </w:p>
    <w:p w14:paraId="6AF37117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18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1.生命和死亡</w:t>
      </w:r>
      <w:r>
        <w:rPr>
          <w:rFonts w:ascii="宋体" w:hAnsi="宋体" w:hint="eastAsia"/>
          <w:sz w:val="28"/>
          <w:szCs w:val="28"/>
        </w:rPr>
        <w:t>：</w:t>
      </w:r>
    </w:p>
    <w:p w14:paraId="6AF37119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在【无痛苦但有牵挂地离开】，和【痛苦但被爱着地活着】之间，你会选择：</w:t>
      </w:r>
    </w:p>
    <w:p w14:paraId="6AF3711A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1B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1C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2.手段和正义：</w:t>
      </w:r>
    </w:p>
    <w:p w14:paraId="6AF3711D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在【无必要的磨损和牺牲但是正义的】，和【易达到的完美且轻松但是不正当的】之间，你会选择：</w:t>
      </w:r>
    </w:p>
    <w:p w14:paraId="6AF3711E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1F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20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3.理想和生活：</w:t>
      </w:r>
    </w:p>
    <w:p w14:paraId="6AF37121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在【冒险去追求易碎的理想】，和【平稳去体验有序的生活】之间，你会选择：</w:t>
      </w:r>
    </w:p>
    <w:p w14:paraId="6AF37122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23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24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4.愚弄和崇高：</w:t>
      </w:r>
    </w:p>
    <w:p w14:paraId="6AF37125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在【无原则的相互取悦】，和【有思想的相互尊重】之间，你会选择：</w:t>
      </w:r>
    </w:p>
    <w:p w14:paraId="6AF37126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27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28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5.体验和责任：</w:t>
      </w:r>
    </w:p>
    <w:p w14:paraId="6AF37129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在【享受属于自己的生活】，和【承担延续生命的责任】之间，你会选择：</w:t>
      </w:r>
    </w:p>
    <w:p w14:paraId="13EB2723" w14:textId="77777777" w:rsidR="009F0529" w:rsidRDefault="009F0529">
      <w:pPr>
        <w:rPr>
          <w:rFonts w:ascii="宋体" w:hAnsi="宋体"/>
          <w:sz w:val="28"/>
          <w:szCs w:val="28"/>
        </w:rPr>
      </w:pPr>
    </w:p>
    <w:p w14:paraId="74BABDE8" w14:textId="77777777" w:rsidR="009F0529" w:rsidRDefault="009F0529">
      <w:pPr>
        <w:rPr>
          <w:rFonts w:ascii="宋体" w:hAnsi="宋体"/>
          <w:sz w:val="28"/>
          <w:szCs w:val="28"/>
        </w:rPr>
      </w:pPr>
    </w:p>
    <w:p w14:paraId="6AF3712A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6.自我和他我：</w:t>
      </w:r>
    </w:p>
    <w:p w14:paraId="6AF3712B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在【以自己不变的观点看外界】，和【受外界影响不断改变自我】之间，你会选择：</w:t>
      </w:r>
    </w:p>
    <w:p w14:paraId="35CCA66D" w14:textId="17078C7B" w:rsidR="00C046AA" w:rsidRDefault="00ED3EF6" w:rsidP="00ED3EF6">
      <w:pPr>
        <w:widowControl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br w:type="page"/>
      </w:r>
    </w:p>
    <w:p w14:paraId="6AF3712D" w14:textId="1C1ED813" w:rsidR="00C046AA" w:rsidRDefault="0081068B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三、</w:t>
      </w:r>
      <w:r w:rsidR="00CD32D6">
        <w:rPr>
          <w:rFonts w:ascii="宋体" w:hAnsi="宋体" w:hint="eastAsia"/>
          <w:sz w:val="28"/>
          <w:szCs w:val="28"/>
        </w:rPr>
        <w:t>简答</w:t>
      </w:r>
      <w:r>
        <w:rPr>
          <w:rFonts w:ascii="宋体" w:hAnsi="宋体" w:hint="eastAsia"/>
          <w:sz w:val="28"/>
          <w:szCs w:val="28"/>
        </w:rPr>
        <w:t>。</w:t>
      </w:r>
    </w:p>
    <w:p w14:paraId="6AF3712E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654232C" w14:textId="77777777" w:rsidR="00CD32D6" w:rsidRDefault="00CD32D6" w:rsidP="00CD32D6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【全局】</w:t>
      </w:r>
    </w:p>
    <w:p w14:paraId="44D639C2" w14:textId="77777777" w:rsidR="00CD32D6" w:rsidRDefault="00CD32D6" w:rsidP="00CD32D6">
      <w:pPr>
        <w:rPr>
          <w:rFonts w:ascii="宋体" w:hAnsi="宋体"/>
          <w:sz w:val="28"/>
          <w:szCs w:val="28"/>
        </w:rPr>
      </w:pPr>
      <w:r w:rsidRPr="002835FF">
        <w:rPr>
          <w:rFonts w:ascii="宋体" w:hAnsi="宋体" w:hint="eastAsia"/>
          <w:sz w:val="28"/>
          <w:szCs w:val="28"/>
        </w:rPr>
        <w:t>1.大多数人的利益、重要人的利益是更大的利益吗？</w:t>
      </w:r>
    </w:p>
    <w:p w14:paraId="69729B18" w14:textId="77777777" w:rsidR="00CD32D6" w:rsidRPr="007241FB" w:rsidRDefault="00CD32D6" w:rsidP="00CD32D6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2</w:t>
      </w:r>
      <w:r w:rsidRPr="006764FC">
        <w:rPr>
          <w:rFonts w:ascii="宋体" w:hAnsi="宋体" w:hint="eastAsia"/>
          <w:sz w:val="28"/>
          <w:szCs w:val="28"/>
        </w:rPr>
        <w:t>.文化和生命发生激烈冲突时，优先保护哪个？</w:t>
      </w:r>
    </w:p>
    <w:p w14:paraId="6CB4DCD4" w14:textId="77777777" w:rsidR="00CD32D6" w:rsidRPr="007241FB" w:rsidRDefault="00CD32D6" w:rsidP="00CD32D6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3</w:t>
      </w:r>
      <w:r w:rsidRPr="007241FB">
        <w:rPr>
          <w:rFonts w:ascii="宋体" w:hAnsi="宋体" w:hint="eastAsia"/>
          <w:sz w:val="28"/>
          <w:szCs w:val="28"/>
        </w:rPr>
        <w:t>.因虚假信息带来的资源损失，比效率低下更危险吗？</w:t>
      </w:r>
    </w:p>
    <w:p w14:paraId="7188AD8B" w14:textId="77777777" w:rsidR="00CD32D6" w:rsidRPr="0012268C" w:rsidRDefault="00CD32D6" w:rsidP="00CD32D6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4.</w:t>
      </w:r>
      <w:r w:rsidRPr="0012268C">
        <w:rPr>
          <w:rFonts w:ascii="宋体" w:hAnsi="宋体" w:hint="eastAsia"/>
          <w:sz w:val="28"/>
          <w:szCs w:val="28"/>
        </w:rPr>
        <w:t>低级的自由，是否应当服从高级的自由？</w:t>
      </w:r>
    </w:p>
    <w:p w14:paraId="2376A981" w14:textId="77777777" w:rsidR="00CD32D6" w:rsidRPr="00272037" w:rsidRDefault="00CD32D6" w:rsidP="00CD32D6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5.</w:t>
      </w:r>
      <w:r w:rsidRPr="00272037">
        <w:rPr>
          <w:rFonts w:ascii="宋体" w:hAnsi="宋体" w:hint="eastAsia"/>
          <w:sz w:val="28"/>
          <w:szCs w:val="28"/>
        </w:rPr>
        <w:t>规则的作用是弥补还是保护？</w:t>
      </w:r>
    </w:p>
    <w:p w14:paraId="1A518505" w14:textId="77777777" w:rsidR="00CD32D6" w:rsidRPr="00A45529" w:rsidRDefault="00CD32D6" w:rsidP="00CD32D6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6</w:t>
      </w:r>
      <w:r w:rsidRPr="00A45529">
        <w:rPr>
          <w:rFonts w:ascii="宋体" w:hAnsi="宋体"/>
          <w:sz w:val="28"/>
          <w:szCs w:val="28"/>
        </w:rPr>
        <w:t>.</w:t>
      </w:r>
      <w:r w:rsidRPr="00A45529">
        <w:rPr>
          <w:rFonts w:ascii="宋体" w:hAnsi="宋体" w:hint="eastAsia"/>
          <w:sz w:val="28"/>
          <w:szCs w:val="28"/>
        </w:rPr>
        <w:t>通过合理的手段，占据超出规定范围的资源，合理吗？</w:t>
      </w:r>
    </w:p>
    <w:p w14:paraId="4468CB69" w14:textId="77777777" w:rsidR="00CD32D6" w:rsidRDefault="00CD32D6" w:rsidP="00CD32D6">
      <w:pPr>
        <w:rPr>
          <w:rFonts w:ascii="宋体" w:hAnsi="宋体"/>
          <w:sz w:val="28"/>
          <w:szCs w:val="28"/>
        </w:rPr>
      </w:pPr>
    </w:p>
    <w:p w14:paraId="035056A3" w14:textId="77777777" w:rsidR="00CD32D6" w:rsidRPr="00A45529" w:rsidRDefault="00CD32D6" w:rsidP="00CD32D6">
      <w:pPr>
        <w:rPr>
          <w:rFonts w:ascii="宋体" w:hAnsi="宋体"/>
          <w:sz w:val="28"/>
          <w:szCs w:val="28"/>
        </w:rPr>
      </w:pPr>
    </w:p>
    <w:p w14:paraId="3C185660" w14:textId="77777777" w:rsidR="00CD32D6" w:rsidRDefault="00CD32D6" w:rsidP="00CD32D6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【交互】</w:t>
      </w:r>
    </w:p>
    <w:p w14:paraId="0CB66C55" w14:textId="77777777" w:rsidR="00CD32D6" w:rsidRDefault="00CD32D6" w:rsidP="00CD32D6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1.</w:t>
      </w:r>
      <w:r w:rsidRPr="002835FF">
        <w:rPr>
          <w:rFonts w:ascii="宋体" w:hAnsi="宋体" w:hint="eastAsia"/>
          <w:sz w:val="28"/>
          <w:szCs w:val="28"/>
        </w:rPr>
        <w:t>群体之恶，是人性的问题，还是环境的问题？</w:t>
      </w:r>
    </w:p>
    <w:p w14:paraId="4D66BFFC" w14:textId="77777777" w:rsidR="00CD32D6" w:rsidRPr="00D241CA" w:rsidRDefault="00CD32D6" w:rsidP="00CD32D6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</w:t>
      </w:r>
      <w:r>
        <w:rPr>
          <w:rFonts w:ascii="宋体" w:hAnsi="宋体"/>
          <w:sz w:val="28"/>
          <w:szCs w:val="28"/>
        </w:rPr>
        <w:t>.</w:t>
      </w:r>
      <w:r w:rsidRPr="00D241CA">
        <w:rPr>
          <w:rFonts w:ascii="宋体" w:hAnsi="宋体"/>
          <w:sz w:val="28"/>
          <w:szCs w:val="28"/>
        </w:rPr>
        <w:t>后天情感</w:t>
      </w:r>
      <w:r>
        <w:rPr>
          <w:rFonts w:ascii="宋体" w:hAnsi="宋体" w:hint="eastAsia"/>
          <w:sz w:val="28"/>
          <w:szCs w:val="28"/>
        </w:rPr>
        <w:t>，</w:t>
      </w:r>
      <w:r w:rsidRPr="00D241CA">
        <w:rPr>
          <w:rFonts w:ascii="宋体" w:hAnsi="宋体"/>
          <w:sz w:val="28"/>
          <w:szCs w:val="28"/>
        </w:rPr>
        <w:t>能否压制先天血脉？</w:t>
      </w:r>
    </w:p>
    <w:p w14:paraId="79E00ED8" w14:textId="77777777" w:rsidR="00CD32D6" w:rsidRDefault="00CD32D6" w:rsidP="00CD32D6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3.</w:t>
      </w:r>
      <w:r w:rsidRPr="00272037">
        <w:rPr>
          <w:rFonts w:ascii="宋体" w:hAnsi="宋体" w:hint="eastAsia"/>
          <w:sz w:val="28"/>
          <w:szCs w:val="28"/>
        </w:rPr>
        <w:t>当你的利益被相同处境的</w:t>
      </w:r>
      <w:r>
        <w:rPr>
          <w:rFonts w:ascii="宋体" w:hAnsi="宋体" w:hint="eastAsia"/>
          <w:sz w:val="28"/>
          <w:szCs w:val="28"/>
        </w:rPr>
        <w:t>“受害者”</w:t>
      </w:r>
      <w:r w:rsidRPr="00272037">
        <w:rPr>
          <w:rFonts w:ascii="宋体" w:hAnsi="宋体" w:hint="eastAsia"/>
          <w:sz w:val="28"/>
          <w:szCs w:val="28"/>
        </w:rPr>
        <w:t>侵犯时，是夺</w:t>
      </w:r>
      <w:r>
        <w:rPr>
          <w:rFonts w:ascii="宋体" w:hAnsi="宋体" w:hint="eastAsia"/>
          <w:sz w:val="28"/>
          <w:szCs w:val="28"/>
        </w:rPr>
        <w:t>走他的</w:t>
      </w:r>
      <w:r w:rsidRPr="00272037">
        <w:rPr>
          <w:rFonts w:ascii="宋体" w:hAnsi="宋体" w:hint="eastAsia"/>
          <w:sz w:val="28"/>
          <w:szCs w:val="28"/>
        </w:rPr>
        <w:t>利益</w:t>
      </w:r>
      <w:r>
        <w:rPr>
          <w:rFonts w:ascii="宋体" w:hAnsi="宋体" w:hint="eastAsia"/>
          <w:sz w:val="28"/>
          <w:szCs w:val="28"/>
        </w:rPr>
        <w:t>？</w:t>
      </w:r>
    </w:p>
    <w:p w14:paraId="23A66EAE" w14:textId="77777777" w:rsidR="00CD32D6" w:rsidRDefault="00CD32D6" w:rsidP="00CD32D6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4</w:t>
      </w:r>
      <w:r>
        <w:rPr>
          <w:rFonts w:ascii="宋体" w:hAnsi="宋体"/>
          <w:sz w:val="28"/>
          <w:szCs w:val="28"/>
        </w:rPr>
        <w:t>.</w:t>
      </w:r>
      <w:r>
        <w:rPr>
          <w:rFonts w:ascii="宋体" w:hAnsi="宋体" w:hint="eastAsia"/>
          <w:sz w:val="28"/>
          <w:szCs w:val="28"/>
        </w:rPr>
        <w:t>是否进行“不确定对方能否得到帮助”的善行？</w:t>
      </w:r>
    </w:p>
    <w:p w14:paraId="42F0C694" w14:textId="77777777" w:rsidR="00CD32D6" w:rsidRPr="001C2B19" w:rsidRDefault="00CD32D6" w:rsidP="00CD32D6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5.</w:t>
      </w:r>
      <w:r w:rsidRPr="001C2B19">
        <w:rPr>
          <w:rFonts w:ascii="宋体" w:hAnsi="宋体" w:hint="eastAsia"/>
          <w:sz w:val="28"/>
          <w:szCs w:val="28"/>
        </w:rPr>
        <w:t>说谎是认知的积极突破，还是不慎染上的恶习？</w:t>
      </w:r>
    </w:p>
    <w:p w14:paraId="29FEEC8A" w14:textId="77777777" w:rsidR="00CD32D6" w:rsidRPr="001C2B19" w:rsidRDefault="00CD32D6" w:rsidP="00CD32D6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6.</w:t>
      </w:r>
      <w:r w:rsidRPr="001C2B19">
        <w:rPr>
          <w:rFonts w:ascii="宋体" w:hAnsi="宋体" w:hint="eastAsia"/>
          <w:sz w:val="28"/>
          <w:szCs w:val="28"/>
        </w:rPr>
        <w:t>欺瞒能否成为一种保护？</w:t>
      </w:r>
    </w:p>
    <w:p w14:paraId="33C53CA1" w14:textId="77777777" w:rsidR="00CD32D6" w:rsidRPr="00087E32" w:rsidRDefault="00CD32D6" w:rsidP="00CD32D6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7.</w:t>
      </w:r>
      <w:r>
        <w:rPr>
          <w:rFonts w:ascii="宋体" w:hAnsi="宋体" w:hint="eastAsia"/>
          <w:sz w:val="28"/>
          <w:szCs w:val="28"/>
        </w:rPr>
        <w:t>是否</w:t>
      </w:r>
      <w:r w:rsidRPr="00087E32">
        <w:rPr>
          <w:rFonts w:ascii="宋体" w:hAnsi="宋体" w:hint="eastAsia"/>
          <w:sz w:val="28"/>
          <w:szCs w:val="28"/>
        </w:rPr>
        <w:t>漠视竞争对象的非竞争性</w:t>
      </w:r>
      <w:r>
        <w:rPr>
          <w:rFonts w:ascii="宋体" w:hAnsi="宋体" w:hint="eastAsia"/>
          <w:sz w:val="28"/>
          <w:szCs w:val="28"/>
        </w:rPr>
        <w:t>的、但</w:t>
      </w:r>
      <w:r w:rsidRPr="00087E32">
        <w:rPr>
          <w:rFonts w:ascii="宋体" w:hAnsi="宋体" w:hint="eastAsia"/>
          <w:sz w:val="28"/>
          <w:szCs w:val="28"/>
        </w:rPr>
        <w:t>非正当</w:t>
      </w:r>
      <w:r>
        <w:rPr>
          <w:rFonts w:ascii="宋体" w:hAnsi="宋体" w:hint="eastAsia"/>
          <w:sz w:val="28"/>
          <w:szCs w:val="28"/>
        </w:rPr>
        <w:t>的</w:t>
      </w:r>
      <w:r w:rsidRPr="00087E32">
        <w:rPr>
          <w:rFonts w:ascii="宋体" w:hAnsi="宋体" w:hint="eastAsia"/>
          <w:sz w:val="28"/>
          <w:szCs w:val="28"/>
        </w:rPr>
        <w:t>权益？</w:t>
      </w:r>
    </w:p>
    <w:p w14:paraId="30B3C5CE" w14:textId="77777777" w:rsidR="00CD32D6" w:rsidRDefault="00CD32D6" w:rsidP="00CD32D6">
      <w:pPr>
        <w:rPr>
          <w:rFonts w:ascii="宋体" w:hAnsi="宋体"/>
          <w:sz w:val="28"/>
          <w:szCs w:val="28"/>
        </w:rPr>
      </w:pPr>
    </w:p>
    <w:p w14:paraId="7BB83717" w14:textId="77777777" w:rsidR="00CD32D6" w:rsidRPr="001C2B19" w:rsidRDefault="00CD32D6" w:rsidP="00CD32D6">
      <w:pPr>
        <w:rPr>
          <w:rFonts w:ascii="宋体" w:hAnsi="宋体"/>
          <w:sz w:val="28"/>
          <w:szCs w:val="28"/>
        </w:rPr>
      </w:pPr>
    </w:p>
    <w:p w14:paraId="65266397" w14:textId="77777777" w:rsidR="00CD32D6" w:rsidRDefault="00CD32D6" w:rsidP="00CD32D6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【自我】</w:t>
      </w:r>
    </w:p>
    <w:p w14:paraId="0CC789FA" w14:textId="77777777" w:rsidR="00CD32D6" w:rsidRPr="00EF2A48" w:rsidRDefault="00CD32D6" w:rsidP="00CD32D6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1.</w:t>
      </w:r>
      <w:r w:rsidRPr="00EF2A48">
        <w:rPr>
          <w:rFonts w:ascii="宋体" w:hAnsi="宋体" w:hint="eastAsia"/>
          <w:sz w:val="28"/>
          <w:szCs w:val="28"/>
        </w:rPr>
        <w:t>没有自我意识的生命，有其生命价值吗？</w:t>
      </w:r>
    </w:p>
    <w:p w14:paraId="5E04E16F" w14:textId="77777777" w:rsidR="00CD32D6" w:rsidRDefault="00CD32D6" w:rsidP="00CD32D6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</w:t>
      </w:r>
      <w:r>
        <w:rPr>
          <w:rFonts w:ascii="宋体" w:hAnsi="宋体"/>
          <w:sz w:val="28"/>
          <w:szCs w:val="28"/>
        </w:rPr>
        <w:t>.</w:t>
      </w:r>
      <w:r w:rsidRPr="00D72D8F">
        <w:rPr>
          <w:rFonts w:ascii="宋体" w:hAnsi="宋体" w:hint="eastAsia"/>
          <w:sz w:val="28"/>
          <w:szCs w:val="28"/>
        </w:rPr>
        <w:t>赋予、维持、敬畏生命，是生命</w:t>
      </w:r>
      <w:r>
        <w:rPr>
          <w:rFonts w:ascii="宋体" w:hAnsi="宋体" w:hint="eastAsia"/>
          <w:sz w:val="28"/>
          <w:szCs w:val="28"/>
        </w:rPr>
        <w:t>应</w:t>
      </w:r>
      <w:r w:rsidRPr="00D72D8F">
        <w:rPr>
          <w:rFonts w:ascii="宋体" w:hAnsi="宋体" w:hint="eastAsia"/>
          <w:sz w:val="28"/>
          <w:szCs w:val="28"/>
        </w:rPr>
        <w:t>有的责任，还是仅是一种选择？</w:t>
      </w:r>
    </w:p>
    <w:p w14:paraId="7C494034" w14:textId="77777777" w:rsidR="00CD32D6" w:rsidRDefault="00CD32D6" w:rsidP="00CD32D6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3.</w:t>
      </w:r>
      <w:r w:rsidRPr="00F41040">
        <w:rPr>
          <w:rFonts w:ascii="宋体" w:hAnsi="宋体" w:hint="eastAsia"/>
          <w:sz w:val="28"/>
          <w:szCs w:val="28"/>
        </w:rPr>
        <w:t>如何对待“当下自己不认可，但世俗认可且自己未来需要的事物”？</w:t>
      </w:r>
    </w:p>
    <w:p w14:paraId="213105C6" w14:textId="77777777" w:rsidR="00CD32D6" w:rsidRPr="001957D1" w:rsidRDefault="00CD32D6" w:rsidP="00CD32D6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4</w:t>
      </w:r>
      <w:r w:rsidRPr="001957D1">
        <w:rPr>
          <w:rFonts w:ascii="宋体" w:hAnsi="宋体" w:hint="eastAsia"/>
          <w:sz w:val="28"/>
          <w:szCs w:val="28"/>
        </w:rPr>
        <w:t>.为何生存？</w:t>
      </w:r>
    </w:p>
    <w:p w14:paraId="70B75292" w14:textId="77777777" w:rsidR="00CD32D6" w:rsidRPr="001957D1" w:rsidRDefault="00CD32D6" w:rsidP="00CD32D6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5.</w:t>
      </w:r>
      <w:r w:rsidRPr="001957D1">
        <w:rPr>
          <w:rFonts w:ascii="宋体" w:hAnsi="宋体" w:hint="eastAsia"/>
          <w:sz w:val="28"/>
          <w:szCs w:val="28"/>
        </w:rPr>
        <w:t>为何追求？</w:t>
      </w:r>
    </w:p>
    <w:p w14:paraId="43E79C7B" w14:textId="77777777" w:rsidR="00CD32D6" w:rsidRPr="001957D1" w:rsidRDefault="00CD32D6" w:rsidP="00CD32D6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6.</w:t>
      </w:r>
      <w:r w:rsidRPr="001957D1">
        <w:rPr>
          <w:rFonts w:ascii="宋体" w:hAnsi="宋体" w:hint="eastAsia"/>
          <w:sz w:val="28"/>
          <w:szCs w:val="28"/>
        </w:rPr>
        <w:t>为何悲观？</w:t>
      </w:r>
    </w:p>
    <w:p w14:paraId="276AF4D3" w14:textId="77777777" w:rsidR="00CD32D6" w:rsidRPr="001957D1" w:rsidRDefault="00CD32D6" w:rsidP="00CD32D6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7.</w:t>
      </w:r>
      <w:r w:rsidRPr="001957D1">
        <w:rPr>
          <w:rFonts w:ascii="宋体" w:hAnsi="宋体" w:hint="eastAsia"/>
          <w:sz w:val="28"/>
          <w:szCs w:val="28"/>
        </w:rPr>
        <w:t>为何乐观？</w:t>
      </w:r>
    </w:p>
    <w:p w14:paraId="5ED4968C" w14:textId="08787AD5" w:rsidR="00C046AA" w:rsidRPr="00DE7AAC" w:rsidRDefault="00DE7AAC" w:rsidP="00DE7AAC">
      <w:pPr>
        <w:widowControl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br w:type="page"/>
      </w:r>
    </w:p>
    <w:p w14:paraId="6AF37130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153FE771" w14:textId="3D85ACCD" w:rsidR="00ED3EF6" w:rsidRPr="00ED3EF6" w:rsidRDefault="00ED3EF6" w:rsidP="00ED3EF6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四</w:t>
      </w:r>
      <w:r w:rsidR="00DE7AAC">
        <w:rPr>
          <w:rFonts w:ascii="宋体" w:hAnsi="宋体" w:hint="eastAsia"/>
          <w:sz w:val="28"/>
          <w:szCs w:val="28"/>
        </w:rPr>
        <w:t>、</w:t>
      </w:r>
      <w:r w:rsidRPr="00ED3EF6">
        <w:rPr>
          <w:rFonts w:ascii="宋体" w:hAnsi="宋体" w:hint="eastAsia"/>
          <w:sz w:val="28"/>
          <w:szCs w:val="28"/>
        </w:rPr>
        <w:t>排序。（请按照题目要求</w:t>
      </w:r>
      <w:r w:rsidR="00DE7AAC">
        <w:rPr>
          <w:rFonts w:ascii="宋体" w:hAnsi="宋体" w:hint="eastAsia"/>
          <w:sz w:val="28"/>
          <w:szCs w:val="28"/>
        </w:rPr>
        <w:t>；</w:t>
      </w:r>
      <w:r w:rsidRPr="00ED3EF6">
        <w:rPr>
          <w:rFonts w:ascii="宋体" w:hAnsi="宋体" w:hint="eastAsia"/>
          <w:sz w:val="28"/>
          <w:szCs w:val="28"/>
        </w:rPr>
        <w:t>按由主到次的顺序</w:t>
      </w:r>
      <w:r w:rsidRPr="00ED3EF6">
        <w:rPr>
          <w:rFonts w:ascii="宋体" w:hAnsi="宋体" w:hint="eastAsia"/>
          <w:b/>
          <w:bCs/>
          <w:sz w:val="28"/>
          <w:szCs w:val="28"/>
        </w:rPr>
        <w:t>排序</w:t>
      </w:r>
      <w:r w:rsidRPr="00ED3EF6">
        <w:rPr>
          <w:rFonts w:ascii="宋体" w:hAnsi="宋体" w:hint="eastAsia"/>
          <w:sz w:val="28"/>
          <w:szCs w:val="28"/>
        </w:rPr>
        <w:t>）</w:t>
      </w:r>
    </w:p>
    <w:p w14:paraId="4F9E9851" w14:textId="77777777" w:rsidR="00ED3EF6" w:rsidRPr="00DE7AAC" w:rsidRDefault="00ED3EF6" w:rsidP="00ED3EF6">
      <w:pPr>
        <w:rPr>
          <w:rFonts w:ascii="宋体" w:hAnsi="宋体"/>
          <w:sz w:val="28"/>
          <w:szCs w:val="28"/>
        </w:rPr>
      </w:pPr>
    </w:p>
    <w:p w14:paraId="12463318" w14:textId="77777777" w:rsidR="00ED3EF6" w:rsidRPr="00C44ADF" w:rsidRDefault="00ED3EF6" w:rsidP="00ED3EF6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1.大部分情况下我们相信权威，这是因为：</w:t>
      </w:r>
    </w:p>
    <w:p w14:paraId="2A22E721" w14:textId="77777777" w:rsidR="00ED3EF6" w:rsidRPr="00C44ADF" w:rsidRDefault="00ED3EF6" w:rsidP="00ED3EF6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A.早期认知来自于对权威的无条件信任，我们无力反驳</w:t>
      </w:r>
    </w:p>
    <w:p w14:paraId="18099470" w14:textId="77777777" w:rsidR="00ED3EF6" w:rsidRPr="00C44ADF" w:rsidRDefault="00ED3EF6" w:rsidP="00ED3EF6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B.权威代表力量和秩序，维持社会秩序的需要</w:t>
      </w:r>
    </w:p>
    <w:p w14:paraId="4290500C" w14:textId="77777777" w:rsidR="00ED3EF6" w:rsidRPr="00C44ADF" w:rsidRDefault="00ED3EF6" w:rsidP="00ED3EF6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C.相关人员诱导或强迫我们相信权威</w:t>
      </w:r>
    </w:p>
    <w:p w14:paraId="355BC183" w14:textId="77777777" w:rsidR="00ED3EF6" w:rsidRPr="00C44ADF" w:rsidRDefault="00ED3EF6" w:rsidP="00ED3EF6">
      <w:pPr>
        <w:rPr>
          <w:rFonts w:ascii="宋体" w:hAnsi="宋体"/>
          <w:sz w:val="28"/>
          <w:szCs w:val="28"/>
        </w:rPr>
      </w:pPr>
    </w:p>
    <w:p w14:paraId="1C1BA0AC" w14:textId="77777777" w:rsidR="00ED3EF6" w:rsidRPr="00C44ADF" w:rsidRDefault="00ED3EF6" w:rsidP="00ED3EF6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2.某人在高铁上脱鞋子平躺睡觉，他这样做是因为：</w:t>
      </w:r>
    </w:p>
    <w:p w14:paraId="6AEFB768" w14:textId="77777777" w:rsidR="00ED3EF6" w:rsidRPr="00C44ADF" w:rsidRDefault="00ED3EF6" w:rsidP="00ED3EF6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A.文化差异</w:t>
      </w:r>
    </w:p>
    <w:p w14:paraId="095BF138" w14:textId="77777777" w:rsidR="00ED3EF6" w:rsidRPr="00C44ADF" w:rsidRDefault="00ED3EF6" w:rsidP="00ED3EF6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B.刻意添堵</w:t>
      </w:r>
    </w:p>
    <w:p w14:paraId="27419C21" w14:textId="77777777" w:rsidR="00ED3EF6" w:rsidRPr="00C44ADF" w:rsidRDefault="00ED3EF6" w:rsidP="00ED3EF6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C.缺乏教养</w:t>
      </w:r>
    </w:p>
    <w:p w14:paraId="1B0F6CF7" w14:textId="77777777" w:rsidR="00ED3EF6" w:rsidRPr="00C44ADF" w:rsidRDefault="00ED3EF6" w:rsidP="00ED3EF6">
      <w:pPr>
        <w:rPr>
          <w:rFonts w:ascii="宋体" w:hAnsi="宋体"/>
          <w:sz w:val="28"/>
          <w:szCs w:val="28"/>
        </w:rPr>
      </w:pPr>
    </w:p>
    <w:p w14:paraId="39D40471" w14:textId="77777777" w:rsidR="00ED3EF6" w:rsidRPr="00C44ADF" w:rsidRDefault="00ED3EF6" w:rsidP="00ED3EF6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3.你认为“背叛”是一种什么样的行为：</w:t>
      </w:r>
    </w:p>
    <w:p w14:paraId="15BB2C2F" w14:textId="77777777" w:rsidR="00ED3EF6" w:rsidRPr="00C44ADF" w:rsidRDefault="00ED3EF6" w:rsidP="00ED3EF6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A.是一种异变，是某种强烈刺激导致的</w:t>
      </w:r>
    </w:p>
    <w:p w14:paraId="489AC557" w14:textId="77777777" w:rsidR="00ED3EF6" w:rsidRPr="00C44ADF" w:rsidRDefault="00ED3EF6" w:rsidP="00ED3EF6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B.是一种积蓄，是平时积压负面情绪的结果</w:t>
      </w:r>
    </w:p>
    <w:p w14:paraId="74917245" w14:textId="77777777" w:rsidR="00ED3EF6" w:rsidRPr="00C44ADF" w:rsidRDefault="00ED3EF6" w:rsidP="00ED3EF6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C.是一种蒙蔽，是由于信息不全面导致的</w:t>
      </w:r>
    </w:p>
    <w:p w14:paraId="0AD9AED7" w14:textId="77777777" w:rsidR="00ED3EF6" w:rsidRPr="00C44ADF" w:rsidRDefault="00ED3EF6" w:rsidP="00ED3EF6">
      <w:pPr>
        <w:rPr>
          <w:rFonts w:ascii="宋体" w:hAnsi="宋体"/>
          <w:sz w:val="28"/>
          <w:szCs w:val="28"/>
        </w:rPr>
      </w:pPr>
    </w:p>
    <w:p w14:paraId="5C1525A0" w14:textId="77777777" w:rsidR="00ED3EF6" w:rsidRPr="00C44ADF" w:rsidRDefault="00ED3EF6" w:rsidP="00ED3EF6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4.下列行为的“价值”从高到低排序：</w:t>
      </w:r>
    </w:p>
    <w:p w14:paraId="32515BD1" w14:textId="77777777" w:rsidR="00ED3EF6" w:rsidRPr="00C44ADF" w:rsidRDefault="00ED3EF6" w:rsidP="00ED3EF6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A.个人学习各种各样的已知的知识和技能</w:t>
      </w:r>
    </w:p>
    <w:p w14:paraId="763C41F4" w14:textId="77777777" w:rsidR="00ED3EF6" w:rsidRPr="00C44ADF" w:rsidRDefault="00ED3EF6" w:rsidP="00ED3EF6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B.科学家研究让雄性小白鼠怀孕的方法</w:t>
      </w:r>
    </w:p>
    <w:p w14:paraId="00BB3677" w14:textId="77777777" w:rsidR="00ED3EF6" w:rsidRPr="00C44ADF" w:rsidRDefault="00ED3EF6" w:rsidP="00ED3EF6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C.小说家创作各种各样的科幻小说</w:t>
      </w:r>
    </w:p>
    <w:p w14:paraId="29251A6B" w14:textId="77777777" w:rsidR="00ED3EF6" w:rsidRPr="00C44ADF" w:rsidRDefault="00ED3EF6" w:rsidP="00ED3EF6">
      <w:pPr>
        <w:rPr>
          <w:rFonts w:ascii="宋体" w:hAnsi="宋体"/>
          <w:sz w:val="28"/>
          <w:szCs w:val="28"/>
        </w:rPr>
      </w:pPr>
    </w:p>
    <w:p w14:paraId="0F7354A4" w14:textId="77777777" w:rsidR="00ED3EF6" w:rsidRPr="00C44ADF" w:rsidRDefault="00ED3EF6" w:rsidP="00ED3EF6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5.按某种标准排序以下“艺术”并给出说明：</w:t>
      </w:r>
    </w:p>
    <w:p w14:paraId="5682C76B" w14:textId="77777777" w:rsidR="00ED3EF6" w:rsidRPr="00C44ADF" w:rsidRDefault="00ED3EF6" w:rsidP="00ED3EF6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A.一面墙上捆着一根黄色的香蕉</w:t>
      </w:r>
    </w:p>
    <w:p w14:paraId="72294007" w14:textId="77777777" w:rsidR="00ED3EF6" w:rsidRPr="00C44ADF" w:rsidRDefault="00ED3EF6" w:rsidP="00ED3EF6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B.色彩繁杂的描绘星空油画</w:t>
      </w:r>
    </w:p>
    <w:p w14:paraId="338A4122" w14:textId="77777777" w:rsidR="00ED3EF6" w:rsidRPr="00C44ADF" w:rsidRDefault="00ED3EF6" w:rsidP="00ED3EF6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C.“一位女孩在荡秋千”的写实画</w:t>
      </w:r>
    </w:p>
    <w:p w14:paraId="59F1811A" w14:textId="77777777" w:rsidR="00ED3EF6" w:rsidRPr="00C44ADF" w:rsidRDefault="00ED3EF6" w:rsidP="00ED3EF6">
      <w:pPr>
        <w:rPr>
          <w:rFonts w:ascii="宋体" w:hAnsi="宋体"/>
          <w:sz w:val="28"/>
          <w:szCs w:val="28"/>
        </w:rPr>
      </w:pPr>
    </w:p>
    <w:p w14:paraId="20F2B4CA" w14:textId="77777777" w:rsidR="00ED3EF6" w:rsidRPr="00C44ADF" w:rsidRDefault="00ED3EF6" w:rsidP="00ED3EF6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6.你认为“偏见”来自：</w:t>
      </w:r>
    </w:p>
    <w:p w14:paraId="1A0E63E8" w14:textId="77777777" w:rsidR="00ED3EF6" w:rsidRPr="00C44ADF" w:rsidRDefault="00ED3EF6" w:rsidP="00ED3EF6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A.经验的积累</w:t>
      </w:r>
    </w:p>
    <w:p w14:paraId="351B6970" w14:textId="77777777" w:rsidR="00ED3EF6" w:rsidRPr="00C44ADF" w:rsidRDefault="00ED3EF6" w:rsidP="00ED3EF6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B.自身的懒惰</w:t>
      </w:r>
    </w:p>
    <w:p w14:paraId="77A8C354" w14:textId="77777777" w:rsidR="00ED3EF6" w:rsidRPr="00C44ADF" w:rsidRDefault="00ED3EF6" w:rsidP="00ED3EF6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C.自身的高傲</w:t>
      </w:r>
    </w:p>
    <w:p w14:paraId="205A5EF6" w14:textId="77777777" w:rsidR="00ED3EF6" w:rsidRPr="00C44ADF" w:rsidRDefault="00ED3EF6" w:rsidP="00ED3EF6">
      <w:pPr>
        <w:rPr>
          <w:rFonts w:ascii="宋体" w:hAnsi="宋体"/>
          <w:sz w:val="28"/>
          <w:szCs w:val="28"/>
        </w:rPr>
      </w:pPr>
    </w:p>
    <w:p w14:paraId="45F9B725" w14:textId="77777777" w:rsidR="00ED3EF6" w:rsidRPr="00C44ADF" w:rsidRDefault="00ED3EF6" w:rsidP="00ED3EF6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7.读书是为了什么：</w:t>
      </w:r>
    </w:p>
    <w:p w14:paraId="17F3CDA0" w14:textId="77777777" w:rsidR="00ED3EF6" w:rsidRPr="00C44ADF" w:rsidRDefault="00ED3EF6" w:rsidP="00ED3EF6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A.生存</w:t>
      </w:r>
    </w:p>
    <w:p w14:paraId="7F243C07" w14:textId="77777777" w:rsidR="00ED3EF6" w:rsidRPr="00C44ADF" w:rsidRDefault="00ED3EF6" w:rsidP="00ED3EF6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B.维系社会秩序</w:t>
      </w:r>
    </w:p>
    <w:p w14:paraId="2C1FCEA2" w14:textId="77777777" w:rsidR="00ED3EF6" w:rsidRPr="00C44ADF" w:rsidRDefault="00ED3EF6" w:rsidP="00ED3EF6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lastRenderedPageBreak/>
        <w:t>C.提升自我修养</w:t>
      </w:r>
    </w:p>
    <w:p w14:paraId="5B46DA84" w14:textId="77777777" w:rsidR="00ED3EF6" w:rsidRPr="00C44ADF" w:rsidRDefault="00ED3EF6" w:rsidP="00ED3EF6">
      <w:pPr>
        <w:rPr>
          <w:rFonts w:ascii="宋体" w:hAnsi="宋体"/>
          <w:sz w:val="28"/>
          <w:szCs w:val="28"/>
        </w:rPr>
      </w:pPr>
    </w:p>
    <w:p w14:paraId="4839E699" w14:textId="77777777" w:rsidR="00ED3EF6" w:rsidRPr="00C44ADF" w:rsidRDefault="00ED3EF6" w:rsidP="00ED3EF6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8.按某种标准排序以下“恐惧”并给出说明：</w:t>
      </w:r>
    </w:p>
    <w:p w14:paraId="705063F4" w14:textId="77777777" w:rsidR="00ED3EF6" w:rsidRPr="00C44ADF" w:rsidRDefault="00ED3EF6" w:rsidP="00ED3EF6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A.可预测过程但结果不确定的发展</w:t>
      </w:r>
    </w:p>
    <w:p w14:paraId="571788D1" w14:textId="77777777" w:rsidR="00ED3EF6" w:rsidRPr="00C44ADF" w:rsidRDefault="00ED3EF6" w:rsidP="00ED3EF6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B.不可预测过程但结果唯一的发展</w:t>
      </w:r>
    </w:p>
    <w:p w14:paraId="3CE89976" w14:textId="77777777" w:rsidR="00ED3EF6" w:rsidRPr="00C44ADF" w:rsidRDefault="00ED3EF6" w:rsidP="00ED3EF6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C.可预测过程且结果唯一的发展</w:t>
      </w:r>
    </w:p>
    <w:p w14:paraId="42540E0C" w14:textId="77777777" w:rsidR="00ED3EF6" w:rsidRPr="00C44ADF" w:rsidRDefault="00ED3EF6" w:rsidP="00ED3EF6">
      <w:pPr>
        <w:rPr>
          <w:rFonts w:ascii="宋体" w:hAnsi="宋体"/>
          <w:sz w:val="28"/>
          <w:szCs w:val="28"/>
        </w:rPr>
      </w:pPr>
    </w:p>
    <w:p w14:paraId="2DABB575" w14:textId="77777777" w:rsidR="00ED3EF6" w:rsidRPr="00C44ADF" w:rsidRDefault="00ED3EF6" w:rsidP="00ED3EF6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9.生存的意义在于：</w:t>
      </w:r>
    </w:p>
    <w:p w14:paraId="2F5D0DD7" w14:textId="77777777" w:rsidR="00ED3EF6" w:rsidRPr="00C44ADF" w:rsidRDefault="00ED3EF6" w:rsidP="00ED3EF6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A.维系社会秩序</w:t>
      </w:r>
    </w:p>
    <w:p w14:paraId="1FE8BDC2" w14:textId="77777777" w:rsidR="00ED3EF6" w:rsidRPr="00C44ADF" w:rsidRDefault="00ED3EF6" w:rsidP="00ED3EF6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B.弥补精神生活</w:t>
      </w:r>
    </w:p>
    <w:p w14:paraId="3EC48E59" w14:textId="77777777" w:rsidR="00ED3EF6" w:rsidRPr="00C44ADF" w:rsidRDefault="00ED3EF6" w:rsidP="00ED3EF6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C.享受物质生活的美好</w:t>
      </w:r>
    </w:p>
    <w:p w14:paraId="1595C221" w14:textId="77777777" w:rsidR="00ED3EF6" w:rsidRPr="00C44ADF" w:rsidRDefault="00ED3EF6" w:rsidP="00ED3EF6">
      <w:pPr>
        <w:rPr>
          <w:rFonts w:ascii="宋体" w:hAnsi="宋体"/>
          <w:sz w:val="28"/>
          <w:szCs w:val="28"/>
        </w:rPr>
      </w:pPr>
    </w:p>
    <w:p w14:paraId="2D451EA4" w14:textId="77777777" w:rsidR="00ED3EF6" w:rsidRPr="00C44ADF" w:rsidRDefault="00ED3EF6" w:rsidP="00ED3EF6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10.什么是“规范”：</w:t>
      </w:r>
    </w:p>
    <w:p w14:paraId="4FB54B53" w14:textId="77777777" w:rsidR="00ED3EF6" w:rsidRPr="00C44ADF" w:rsidRDefault="00ED3EF6" w:rsidP="00ED3EF6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A.和主流答案一致</w:t>
      </w:r>
    </w:p>
    <w:p w14:paraId="79178F82" w14:textId="77777777" w:rsidR="00ED3EF6" w:rsidRPr="00C44ADF" w:rsidRDefault="00ED3EF6" w:rsidP="00ED3EF6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B.和官方认知一致</w:t>
      </w:r>
    </w:p>
    <w:p w14:paraId="17E95EB2" w14:textId="77777777" w:rsidR="00ED3EF6" w:rsidRDefault="00ED3EF6" w:rsidP="00ED3EF6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C.和真理接近</w:t>
      </w:r>
    </w:p>
    <w:p w14:paraId="4599CCF0" w14:textId="136FF9E9" w:rsidR="00C046AA" w:rsidRPr="00ED3EF6" w:rsidRDefault="00DE7AAC" w:rsidP="00DE7AAC">
      <w:pPr>
        <w:widowControl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br w:type="page"/>
      </w:r>
    </w:p>
    <w:p w14:paraId="6AF3714D" w14:textId="7FE9D23A" w:rsidR="00C046AA" w:rsidRPr="000105D9" w:rsidRDefault="00B512B2" w:rsidP="000105D9">
      <w:pPr>
        <w:keepNext/>
        <w:keepLines/>
        <w:spacing w:before="340" w:after="330" w:line="576" w:lineRule="auto"/>
        <w:jc w:val="center"/>
        <w:outlineLvl w:val="0"/>
        <w:rPr>
          <w:rFonts w:ascii="宋体" w:hAnsi="宋体"/>
          <w:b/>
          <w:kern w:val="44"/>
          <w:sz w:val="44"/>
        </w:rPr>
      </w:pPr>
      <w:r>
        <w:rPr>
          <w:rFonts w:ascii="宋体" w:hAnsi="宋体" w:hint="eastAsia"/>
          <w:b/>
          <w:kern w:val="44"/>
          <w:sz w:val="44"/>
        </w:rPr>
        <w:lastRenderedPageBreak/>
        <w:t>第</w:t>
      </w:r>
      <w:r w:rsidR="000C2AD0">
        <w:rPr>
          <w:rFonts w:ascii="宋体" w:hAnsi="宋体" w:hint="eastAsia"/>
          <w:b/>
          <w:kern w:val="44"/>
          <w:sz w:val="44"/>
        </w:rPr>
        <w:t>四</w:t>
      </w:r>
      <w:r>
        <w:rPr>
          <w:rFonts w:ascii="宋体" w:hAnsi="宋体" w:hint="eastAsia"/>
          <w:b/>
          <w:kern w:val="44"/>
          <w:sz w:val="44"/>
        </w:rPr>
        <w:t>部分：</w:t>
      </w:r>
      <w:r w:rsidR="00A16819">
        <w:rPr>
          <w:rFonts w:ascii="宋体" w:hAnsi="宋体" w:hint="eastAsia"/>
          <w:b/>
          <w:kern w:val="44"/>
          <w:sz w:val="44"/>
        </w:rPr>
        <w:t>广泛世界</w:t>
      </w:r>
      <w:r>
        <w:rPr>
          <w:rFonts w:ascii="宋体" w:hAnsi="宋体" w:hint="eastAsia"/>
          <w:b/>
          <w:kern w:val="44"/>
          <w:sz w:val="44"/>
        </w:rPr>
        <w:t>观引导</w:t>
      </w:r>
    </w:p>
    <w:p w14:paraId="6AF3714E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一.对世界本质的整体把握</w:t>
      </w:r>
    </w:p>
    <w:p w14:paraId="6AF3714F" w14:textId="53B44705" w:rsidR="00C046AA" w:rsidRDefault="00B512B2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万物客观存在，还是受限于</w:t>
      </w:r>
      <w:r w:rsidR="00CC2236">
        <w:rPr>
          <w:rFonts w:ascii="宋体" w:hAnsi="宋体" w:hint="eastAsia"/>
          <w:sz w:val="28"/>
          <w:szCs w:val="28"/>
        </w:rPr>
        <w:t>我们的感知</w:t>
      </w:r>
      <w:r>
        <w:rPr>
          <w:rFonts w:ascii="宋体" w:hAnsi="宋体" w:hint="eastAsia"/>
          <w:sz w:val="28"/>
          <w:szCs w:val="28"/>
        </w:rPr>
        <w:t>？</w:t>
      </w:r>
    </w:p>
    <w:p w14:paraId="6AF37150" w14:textId="77777777" w:rsidR="00C046AA" w:rsidRDefault="00B512B2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事物性质是可知的，还是不可明确？</w:t>
      </w:r>
    </w:p>
    <w:p w14:paraId="6AF37151" w14:textId="77777777" w:rsidR="00C046AA" w:rsidRDefault="00B512B2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事物根本上是统一的，还是各自划分区域？</w:t>
      </w:r>
    </w:p>
    <w:p w14:paraId="6AF37152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53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54" w14:textId="266C6964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二.对</w:t>
      </w:r>
      <w:r w:rsidR="00A16819">
        <w:rPr>
          <w:rFonts w:ascii="宋体" w:hAnsi="宋体" w:hint="eastAsia"/>
          <w:sz w:val="28"/>
          <w:szCs w:val="28"/>
        </w:rPr>
        <w:t>对象</w:t>
      </w:r>
      <w:r>
        <w:rPr>
          <w:rFonts w:ascii="宋体" w:hAnsi="宋体" w:hint="eastAsia"/>
          <w:sz w:val="28"/>
          <w:szCs w:val="28"/>
        </w:rPr>
        <w:t>逻辑的规范划分</w:t>
      </w:r>
    </w:p>
    <w:p w14:paraId="6AF37155" w14:textId="6D89322A" w:rsidR="00C046AA" w:rsidRDefault="00A16819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实际</w:t>
      </w:r>
      <w:r w:rsidR="00B512B2">
        <w:rPr>
          <w:rFonts w:ascii="宋体" w:hAnsi="宋体" w:hint="eastAsia"/>
          <w:sz w:val="28"/>
          <w:szCs w:val="28"/>
        </w:rPr>
        <w:t>事物有哪些存在方式？</w:t>
      </w:r>
    </w:p>
    <w:p w14:paraId="6AF37156" w14:textId="7B3EFF75" w:rsidR="00C046AA" w:rsidRDefault="00A16819">
      <w:pPr>
        <w:ind w:firstLine="420"/>
        <w:rPr>
          <w:rFonts w:ascii="宋体" w:hAnsi="宋体"/>
          <w:sz w:val="28"/>
          <w:szCs w:val="28"/>
        </w:rPr>
      </w:pPr>
      <w:bookmarkStart w:id="0" w:name="_Hlk208477262"/>
      <w:r>
        <w:rPr>
          <w:rFonts w:ascii="宋体" w:hAnsi="宋体" w:hint="eastAsia"/>
          <w:sz w:val="28"/>
          <w:szCs w:val="28"/>
        </w:rPr>
        <w:t>抽象</w:t>
      </w:r>
      <w:r w:rsidR="00B512B2">
        <w:rPr>
          <w:rFonts w:ascii="宋体" w:hAnsi="宋体" w:hint="eastAsia"/>
          <w:sz w:val="28"/>
          <w:szCs w:val="28"/>
        </w:rPr>
        <w:t>信息</w:t>
      </w:r>
      <w:r w:rsidR="00B14DAA">
        <w:rPr>
          <w:rFonts w:ascii="宋体" w:hAnsi="宋体" w:hint="eastAsia"/>
          <w:sz w:val="28"/>
          <w:szCs w:val="28"/>
        </w:rPr>
        <w:t>如何表达</w:t>
      </w:r>
      <w:r w:rsidR="00B512B2">
        <w:rPr>
          <w:rFonts w:ascii="宋体" w:hAnsi="宋体" w:hint="eastAsia"/>
          <w:sz w:val="28"/>
          <w:szCs w:val="28"/>
        </w:rPr>
        <w:t>？</w:t>
      </w:r>
    </w:p>
    <w:bookmarkEnd w:id="0"/>
    <w:p w14:paraId="6AF37157" w14:textId="0C324797" w:rsidR="00C046AA" w:rsidRDefault="00A16819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对象</w:t>
      </w:r>
      <w:r w:rsidR="00B512B2">
        <w:rPr>
          <w:rFonts w:ascii="宋体" w:hAnsi="宋体" w:hint="eastAsia"/>
          <w:sz w:val="28"/>
          <w:szCs w:val="28"/>
        </w:rPr>
        <w:t>间有哪些关系？</w:t>
      </w:r>
    </w:p>
    <w:p w14:paraId="6AF37158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59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5A" w14:textId="12BD046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三.发展与</w:t>
      </w:r>
      <w:r w:rsidR="00D40757">
        <w:rPr>
          <w:rFonts w:ascii="宋体" w:hAnsi="宋体" w:hint="eastAsia"/>
          <w:sz w:val="28"/>
          <w:szCs w:val="28"/>
        </w:rPr>
        <w:t>收尾</w:t>
      </w:r>
    </w:p>
    <w:p w14:paraId="6AF3715B" w14:textId="6AE9D4F7" w:rsidR="00C046AA" w:rsidRDefault="008C0556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开端和终点</w:t>
      </w:r>
      <w:r w:rsidR="00B512B2">
        <w:rPr>
          <w:rFonts w:ascii="宋体" w:hAnsi="宋体" w:hint="eastAsia"/>
          <w:sz w:val="28"/>
          <w:szCs w:val="28"/>
        </w:rPr>
        <w:t>是</w:t>
      </w:r>
      <w:r w:rsidR="00296DE9">
        <w:rPr>
          <w:rFonts w:ascii="宋体" w:hAnsi="宋体" w:hint="eastAsia"/>
          <w:sz w:val="28"/>
          <w:szCs w:val="28"/>
        </w:rPr>
        <w:t>循环</w:t>
      </w:r>
      <w:r w:rsidR="00B512B2">
        <w:rPr>
          <w:rFonts w:ascii="宋体" w:hAnsi="宋体" w:hint="eastAsia"/>
          <w:sz w:val="28"/>
          <w:szCs w:val="28"/>
        </w:rPr>
        <w:t>的，还是存在端点？</w:t>
      </w:r>
    </w:p>
    <w:p w14:paraId="6AF3715C" w14:textId="44C75D85" w:rsidR="00C046AA" w:rsidRPr="008C0556" w:rsidRDefault="005D5D48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事物如何开展，走向结束后会是什么状态？</w:t>
      </w:r>
    </w:p>
    <w:p w14:paraId="6AF3715D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5E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5F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四.选择与取向</w:t>
      </w:r>
    </w:p>
    <w:p w14:paraId="6AF37160" w14:textId="6E363F3D" w:rsidR="00C046AA" w:rsidRDefault="00B512B2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真理</w:t>
      </w:r>
      <w:r w:rsidR="004B560C">
        <w:rPr>
          <w:rFonts w:ascii="宋体" w:hAnsi="宋体" w:hint="eastAsia"/>
          <w:sz w:val="28"/>
          <w:szCs w:val="28"/>
        </w:rPr>
        <w:t>或</w:t>
      </w:r>
      <w:r w:rsidR="00F512D9">
        <w:rPr>
          <w:rFonts w:ascii="宋体" w:hAnsi="宋体" w:hint="eastAsia"/>
          <w:sz w:val="28"/>
          <w:szCs w:val="28"/>
        </w:rPr>
        <w:t>知识</w:t>
      </w:r>
      <w:r>
        <w:rPr>
          <w:rFonts w:ascii="宋体" w:hAnsi="宋体" w:hint="eastAsia"/>
          <w:sz w:val="28"/>
          <w:szCs w:val="28"/>
        </w:rPr>
        <w:t>是客观</w:t>
      </w:r>
      <w:r w:rsidR="0039320A">
        <w:rPr>
          <w:rFonts w:ascii="宋体" w:hAnsi="宋体" w:hint="eastAsia"/>
          <w:sz w:val="28"/>
          <w:szCs w:val="28"/>
        </w:rPr>
        <w:t>存在</w:t>
      </w:r>
      <w:r>
        <w:rPr>
          <w:rFonts w:ascii="宋体" w:hAnsi="宋体" w:hint="eastAsia"/>
          <w:sz w:val="28"/>
          <w:szCs w:val="28"/>
        </w:rPr>
        <w:t>的，还是个性</w:t>
      </w:r>
      <w:r w:rsidR="0039320A">
        <w:rPr>
          <w:rFonts w:ascii="宋体" w:hAnsi="宋体" w:hint="eastAsia"/>
          <w:sz w:val="28"/>
          <w:szCs w:val="28"/>
        </w:rPr>
        <w:t>的</w:t>
      </w:r>
      <w:r>
        <w:rPr>
          <w:rFonts w:ascii="宋体" w:hAnsi="宋体" w:hint="eastAsia"/>
          <w:sz w:val="28"/>
          <w:szCs w:val="28"/>
        </w:rPr>
        <w:t>选择？</w:t>
      </w:r>
    </w:p>
    <w:p w14:paraId="6AF37161" w14:textId="6941E648" w:rsidR="00C046AA" w:rsidRDefault="001C3AB8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推理</w:t>
      </w:r>
      <w:r w:rsidR="004B560C">
        <w:rPr>
          <w:rFonts w:ascii="宋体" w:hAnsi="宋体" w:hint="eastAsia"/>
          <w:sz w:val="28"/>
          <w:szCs w:val="28"/>
        </w:rPr>
        <w:t>或</w:t>
      </w:r>
      <w:r w:rsidR="00823844">
        <w:rPr>
          <w:rFonts w:ascii="宋体" w:hAnsi="宋体" w:hint="eastAsia"/>
          <w:sz w:val="28"/>
          <w:szCs w:val="28"/>
        </w:rPr>
        <w:t>逻辑</w:t>
      </w:r>
      <w:r w:rsidR="00B512B2">
        <w:rPr>
          <w:rFonts w:ascii="宋体" w:hAnsi="宋体" w:hint="eastAsia"/>
          <w:sz w:val="28"/>
          <w:szCs w:val="28"/>
        </w:rPr>
        <w:t>是</w:t>
      </w:r>
      <w:r w:rsidR="00DB70C2">
        <w:rPr>
          <w:rFonts w:ascii="宋体" w:hAnsi="宋体" w:hint="eastAsia"/>
          <w:sz w:val="28"/>
          <w:szCs w:val="28"/>
        </w:rPr>
        <w:t>自然</w:t>
      </w:r>
      <w:r w:rsidR="00C22B94">
        <w:rPr>
          <w:rFonts w:ascii="宋体" w:hAnsi="宋体" w:hint="eastAsia"/>
          <w:sz w:val="28"/>
          <w:szCs w:val="28"/>
        </w:rPr>
        <w:t>成立</w:t>
      </w:r>
      <w:r w:rsidR="00B512B2">
        <w:rPr>
          <w:rFonts w:ascii="宋体" w:hAnsi="宋体" w:hint="eastAsia"/>
          <w:sz w:val="28"/>
          <w:szCs w:val="28"/>
        </w:rPr>
        <w:t>的，还是</w:t>
      </w:r>
      <w:r w:rsidR="00DB70C2">
        <w:rPr>
          <w:rFonts w:ascii="宋体" w:hAnsi="宋体" w:hint="eastAsia"/>
          <w:sz w:val="28"/>
          <w:szCs w:val="28"/>
        </w:rPr>
        <w:t>人构</w:t>
      </w:r>
      <w:r w:rsidR="00B512B2">
        <w:rPr>
          <w:rFonts w:ascii="宋体" w:hAnsi="宋体" w:hint="eastAsia"/>
          <w:sz w:val="28"/>
          <w:szCs w:val="28"/>
        </w:rPr>
        <w:t>的</w:t>
      </w:r>
      <w:r w:rsidR="00316035">
        <w:rPr>
          <w:rFonts w:ascii="宋体" w:hAnsi="宋体" w:hint="eastAsia"/>
          <w:sz w:val="28"/>
          <w:szCs w:val="28"/>
        </w:rPr>
        <w:t>语言</w:t>
      </w:r>
      <w:r w:rsidR="00B512B2">
        <w:rPr>
          <w:rFonts w:ascii="宋体" w:hAnsi="宋体" w:hint="eastAsia"/>
          <w:sz w:val="28"/>
          <w:szCs w:val="28"/>
        </w:rPr>
        <w:t>？</w:t>
      </w:r>
    </w:p>
    <w:p w14:paraId="6AF37162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63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64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五.生存与生活</w:t>
      </w:r>
    </w:p>
    <w:p w14:paraId="6AF37165" w14:textId="77777777" w:rsidR="00C046AA" w:rsidRDefault="00B512B2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在你的世界观里，维持生存有哪些必然因素？</w:t>
      </w:r>
    </w:p>
    <w:p w14:paraId="6AF37166" w14:textId="77777777" w:rsidR="00C046AA" w:rsidRDefault="00B512B2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在你的世界观里，追求生活有哪些不同方式？</w:t>
      </w:r>
    </w:p>
    <w:p w14:paraId="6AF37167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68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69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六.社会与自我</w:t>
      </w:r>
    </w:p>
    <w:p w14:paraId="6AF3716A" w14:textId="18D910E6" w:rsidR="00C046AA" w:rsidRDefault="00A1364E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社会规则</w:t>
      </w:r>
      <w:r w:rsidR="00B512B2">
        <w:rPr>
          <w:rFonts w:ascii="宋体" w:hAnsi="宋体" w:hint="eastAsia"/>
          <w:sz w:val="28"/>
          <w:szCs w:val="28"/>
        </w:rPr>
        <w:t>和</w:t>
      </w:r>
      <w:r>
        <w:rPr>
          <w:rFonts w:ascii="宋体" w:hAnsi="宋体" w:hint="eastAsia"/>
          <w:sz w:val="28"/>
          <w:szCs w:val="28"/>
        </w:rPr>
        <w:t>个人利益</w:t>
      </w:r>
      <w:r w:rsidR="00B512B2">
        <w:rPr>
          <w:rFonts w:ascii="宋体" w:hAnsi="宋体" w:hint="eastAsia"/>
          <w:sz w:val="28"/>
          <w:szCs w:val="28"/>
        </w:rPr>
        <w:t>发生冲突时，如何处理？</w:t>
      </w:r>
    </w:p>
    <w:p w14:paraId="6AF3716C" w14:textId="323B78FE" w:rsidR="00A16819" w:rsidRDefault="00B512B2" w:rsidP="008D5003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社会道德和个人判断发生冲突时，如何评判？</w:t>
      </w:r>
    </w:p>
    <w:p w14:paraId="649138C3" w14:textId="7983183A" w:rsidR="00C046AA" w:rsidRDefault="00A16819" w:rsidP="00A16819">
      <w:pPr>
        <w:widowControl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br w:type="page"/>
      </w:r>
    </w:p>
    <w:p w14:paraId="6AF3716D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七.实力和认知</w:t>
      </w:r>
    </w:p>
    <w:p w14:paraId="6AF3716E" w14:textId="32ACE641" w:rsidR="00C046AA" w:rsidRDefault="00B512B2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实力不足以支撑</w:t>
      </w:r>
      <w:r w:rsidR="001C4220">
        <w:rPr>
          <w:rFonts w:ascii="宋体" w:hAnsi="宋体" w:hint="eastAsia"/>
          <w:sz w:val="28"/>
          <w:szCs w:val="28"/>
        </w:rPr>
        <w:t>（较高的）</w:t>
      </w:r>
      <w:r>
        <w:rPr>
          <w:rFonts w:ascii="宋体" w:hAnsi="宋体" w:hint="eastAsia"/>
          <w:sz w:val="28"/>
          <w:szCs w:val="28"/>
        </w:rPr>
        <w:t>认知时，认知是什么地位？</w:t>
      </w:r>
    </w:p>
    <w:p w14:paraId="6AF3716F" w14:textId="3E015F92" w:rsidR="00C046AA" w:rsidRDefault="00B512B2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所处环境不认可</w:t>
      </w:r>
      <w:r w:rsidR="001C4220">
        <w:rPr>
          <w:rFonts w:ascii="宋体" w:hAnsi="宋体" w:hint="eastAsia"/>
          <w:sz w:val="28"/>
          <w:szCs w:val="28"/>
        </w:rPr>
        <w:t>（较高的）</w:t>
      </w:r>
      <w:r>
        <w:rPr>
          <w:rFonts w:ascii="宋体" w:hAnsi="宋体" w:hint="eastAsia"/>
          <w:sz w:val="28"/>
          <w:szCs w:val="28"/>
        </w:rPr>
        <w:t>实力时，实力是什么地位？</w:t>
      </w:r>
    </w:p>
    <w:p w14:paraId="6AF37170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71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72" w14:textId="37A2D9CB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八.对自我存在的空泛</w:t>
      </w:r>
      <w:r w:rsidR="00A16819">
        <w:rPr>
          <w:rFonts w:ascii="宋体" w:hAnsi="宋体" w:hint="eastAsia"/>
          <w:sz w:val="28"/>
          <w:szCs w:val="28"/>
        </w:rPr>
        <w:t>认知</w:t>
      </w:r>
    </w:p>
    <w:p w14:paraId="6AF37173" w14:textId="77777777" w:rsidR="00C046AA" w:rsidRDefault="00B512B2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自我和他我的界限是什么？</w:t>
      </w:r>
    </w:p>
    <w:p w14:paraId="6AF37174" w14:textId="77777777" w:rsidR="00C046AA" w:rsidRDefault="00B512B2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不同阶段自我界限是什么？</w:t>
      </w:r>
    </w:p>
    <w:p w14:paraId="6AF37175" w14:textId="77777777" w:rsidR="00C046AA" w:rsidRDefault="00B512B2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“自我”的概念依赖什么而产生？</w:t>
      </w:r>
    </w:p>
    <w:p w14:paraId="6AF37176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77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78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九.对一切概率的均衡判决</w:t>
      </w:r>
    </w:p>
    <w:p w14:paraId="6AF37179" w14:textId="596F3DE6" w:rsidR="00C046AA" w:rsidRDefault="00B512B2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万事皆可</w:t>
      </w:r>
      <w:r w:rsidR="002C2C77">
        <w:rPr>
          <w:rFonts w:ascii="宋体" w:hAnsi="宋体" w:hint="eastAsia"/>
          <w:sz w:val="28"/>
          <w:szCs w:val="28"/>
        </w:rPr>
        <w:t>发生</w:t>
      </w:r>
      <w:r>
        <w:rPr>
          <w:rFonts w:ascii="宋体" w:hAnsi="宋体" w:hint="eastAsia"/>
          <w:sz w:val="28"/>
          <w:szCs w:val="28"/>
        </w:rPr>
        <w:t>，还是依赖逻辑？</w:t>
      </w:r>
    </w:p>
    <w:p w14:paraId="6AF3717A" w14:textId="77777777" w:rsidR="00C046AA" w:rsidRDefault="00B512B2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事物早已决定，还是无限可能？</w:t>
      </w:r>
    </w:p>
    <w:p w14:paraId="6AF3717B" w14:textId="48FEE9BA" w:rsidR="00C046AA" w:rsidRDefault="00A16819">
      <w:pPr>
        <w:ind w:firstLine="420"/>
        <w:rPr>
          <w:rFonts w:ascii="宋体" w:hAnsi="宋体"/>
          <w:sz w:val="28"/>
          <w:szCs w:val="28"/>
        </w:rPr>
      </w:pPr>
      <w:r w:rsidRPr="00A16819">
        <w:rPr>
          <w:rFonts w:ascii="宋体" w:hAnsi="宋体" w:hint="eastAsia"/>
          <w:sz w:val="28"/>
          <w:szCs w:val="28"/>
        </w:rPr>
        <w:t>追求注定随生命而消逝的未来，</w:t>
      </w:r>
      <w:r w:rsidR="00B512B2">
        <w:rPr>
          <w:rFonts w:ascii="宋体" w:hAnsi="宋体" w:hint="eastAsia"/>
          <w:sz w:val="28"/>
          <w:szCs w:val="28"/>
        </w:rPr>
        <w:t>究竟是为了什么？</w:t>
      </w:r>
    </w:p>
    <w:p w14:paraId="6AF3717C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7D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A4" w14:textId="38E0AB2C" w:rsidR="00C046AA" w:rsidRDefault="002F7797" w:rsidP="002F7797">
      <w:pPr>
        <w:widowControl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br w:type="page"/>
      </w:r>
    </w:p>
    <w:p w14:paraId="5FC25190" w14:textId="41280BEA" w:rsidR="00635D17" w:rsidRPr="00DF6BCC" w:rsidRDefault="00BC5056" w:rsidP="00DF6BCC">
      <w:pPr>
        <w:keepNext/>
        <w:keepLines/>
        <w:spacing w:before="340" w:after="330" w:line="576" w:lineRule="auto"/>
        <w:jc w:val="center"/>
        <w:outlineLvl w:val="0"/>
        <w:rPr>
          <w:rFonts w:ascii="宋体" w:hAnsi="宋体"/>
          <w:b/>
          <w:kern w:val="44"/>
          <w:sz w:val="44"/>
        </w:rPr>
      </w:pPr>
      <w:r>
        <w:rPr>
          <w:rFonts w:ascii="宋体" w:hAnsi="宋体" w:hint="eastAsia"/>
          <w:b/>
          <w:kern w:val="44"/>
          <w:sz w:val="44"/>
        </w:rPr>
        <w:lastRenderedPageBreak/>
        <w:t>P</w:t>
      </w:r>
      <w:r>
        <w:rPr>
          <w:rFonts w:ascii="宋体" w:hAnsi="宋体"/>
          <w:b/>
          <w:kern w:val="44"/>
          <w:sz w:val="44"/>
        </w:rPr>
        <w:t>ART</w:t>
      </w:r>
      <w:r w:rsidR="00135113">
        <w:rPr>
          <w:rFonts w:ascii="宋体" w:hAnsi="宋体"/>
          <w:b/>
          <w:kern w:val="44"/>
          <w:sz w:val="44"/>
        </w:rPr>
        <w:t>5</w:t>
      </w:r>
      <w:r w:rsidR="00A549D9">
        <w:rPr>
          <w:rFonts w:ascii="宋体" w:hAnsi="宋体" w:hint="eastAsia"/>
          <w:b/>
          <w:kern w:val="44"/>
          <w:sz w:val="44"/>
        </w:rPr>
        <w:t>：</w:t>
      </w:r>
      <w:r w:rsidR="003F50CB">
        <w:rPr>
          <w:rFonts w:ascii="宋体" w:hAnsi="宋体" w:hint="eastAsia"/>
          <w:b/>
          <w:kern w:val="44"/>
          <w:sz w:val="44"/>
        </w:rPr>
        <w:t>协作者</w:t>
      </w:r>
      <w:r w:rsidR="000E718C">
        <w:rPr>
          <w:rFonts w:ascii="宋体" w:hAnsi="宋体" w:hint="eastAsia"/>
          <w:b/>
          <w:kern w:val="44"/>
          <w:sz w:val="44"/>
        </w:rPr>
        <w:t>自设</w:t>
      </w:r>
      <w:r w:rsidR="007D023C">
        <w:rPr>
          <w:rFonts w:ascii="宋体" w:hAnsi="宋体" w:hint="eastAsia"/>
          <w:b/>
          <w:kern w:val="44"/>
          <w:sz w:val="44"/>
        </w:rPr>
        <w:t>-</w:t>
      </w:r>
      <w:r w:rsidR="000B1B55">
        <w:rPr>
          <w:rFonts w:ascii="宋体" w:hAnsi="宋体" w:hint="eastAsia"/>
          <w:b/>
          <w:kern w:val="44"/>
          <w:sz w:val="44"/>
        </w:rPr>
        <w:t>O</w:t>
      </w:r>
      <w:r w:rsidR="000B1B55">
        <w:rPr>
          <w:rFonts w:ascii="宋体" w:hAnsi="宋体"/>
          <w:b/>
          <w:kern w:val="44"/>
          <w:sz w:val="44"/>
        </w:rPr>
        <w:t>C</w:t>
      </w:r>
      <w:r w:rsidR="009373EC">
        <w:rPr>
          <w:rFonts w:ascii="宋体" w:hAnsi="宋体" w:hint="eastAsia"/>
          <w:b/>
          <w:kern w:val="44"/>
          <w:sz w:val="44"/>
        </w:rPr>
        <w:t>诞生故事收集</w:t>
      </w:r>
      <w:r w:rsidR="000B1B55">
        <w:rPr>
          <w:rFonts w:ascii="宋体" w:hAnsi="宋体" w:hint="eastAsia"/>
          <w:b/>
          <w:kern w:val="44"/>
          <w:sz w:val="44"/>
        </w:rPr>
        <w:t>表</w:t>
      </w:r>
    </w:p>
    <w:p w14:paraId="022F5D4B" w14:textId="77777777" w:rsidR="001E5FC3" w:rsidRPr="001E5FC3" w:rsidRDefault="001E5FC3" w:rsidP="001E5FC3">
      <w:pPr>
        <w:rPr>
          <w:rFonts w:ascii="宋体" w:hAnsi="宋体"/>
          <w:sz w:val="28"/>
          <w:szCs w:val="28"/>
        </w:rPr>
      </w:pPr>
    </w:p>
    <w:p w14:paraId="655ED7FE" w14:textId="7A4A8188" w:rsidR="00A549D9" w:rsidRPr="00A549D9" w:rsidRDefault="00A549D9" w:rsidP="00A549D9">
      <w:pPr>
        <w:rPr>
          <w:rFonts w:ascii="宋体" w:hAnsi="宋体"/>
          <w:sz w:val="28"/>
          <w:szCs w:val="28"/>
        </w:rPr>
      </w:pPr>
      <w:r w:rsidRPr="00A549D9">
        <w:rPr>
          <w:rFonts w:ascii="宋体" w:hAnsi="宋体" w:hint="eastAsia"/>
          <w:sz w:val="28"/>
          <w:szCs w:val="28"/>
        </w:rPr>
        <w:t>【</w:t>
      </w:r>
      <w:r w:rsidR="00913275">
        <w:rPr>
          <w:rFonts w:ascii="宋体" w:hAnsi="宋体" w:hint="eastAsia"/>
          <w:sz w:val="28"/>
          <w:szCs w:val="28"/>
        </w:rPr>
        <w:t>宏观</w:t>
      </w:r>
      <w:r w:rsidRPr="00A549D9">
        <w:rPr>
          <w:rFonts w:ascii="宋体" w:hAnsi="宋体" w:hint="eastAsia"/>
          <w:sz w:val="28"/>
          <w:szCs w:val="28"/>
        </w:rPr>
        <w:t>】</w:t>
      </w:r>
    </w:p>
    <w:p w14:paraId="02912316" w14:textId="3FAABC7C" w:rsidR="00A549D9" w:rsidRPr="00A549D9" w:rsidRDefault="00A549D9" w:rsidP="003D3CEA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1.</w:t>
      </w:r>
      <w:r w:rsidRPr="00A549D9">
        <w:rPr>
          <w:rFonts w:ascii="宋体" w:hAnsi="宋体" w:hint="eastAsia"/>
          <w:sz w:val="28"/>
          <w:szCs w:val="28"/>
        </w:rPr>
        <w:t>如何处理对宏大抽象客体的情感态度? （如信念、愿景）</w:t>
      </w:r>
    </w:p>
    <w:p w14:paraId="14FBC77B" w14:textId="2AE00984" w:rsidR="00A549D9" w:rsidRPr="00A549D9" w:rsidRDefault="00A549D9" w:rsidP="003D3CEA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2.</w:t>
      </w:r>
      <w:r w:rsidRPr="00A549D9">
        <w:rPr>
          <w:rFonts w:ascii="宋体" w:hAnsi="宋体" w:hint="eastAsia"/>
          <w:sz w:val="28"/>
          <w:szCs w:val="28"/>
        </w:rPr>
        <w:t>你认为最重要的宏大情感是什么</w:t>
      </w:r>
      <w:r w:rsidR="00046F23">
        <w:rPr>
          <w:rFonts w:ascii="宋体" w:hAnsi="宋体" w:hint="eastAsia"/>
          <w:sz w:val="28"/>
          <w:szCs w:val="28"/>
        </w:rPr>
        <w:t>；</w:t>
      </w:r>
      <w:r w:rsidR="00182159">
        <w:rPr>
          <w:rFonts w:ascii="宋体" w:hAnsi="宋体" w:hint="eastAsia"/>
          <w:sz w:val="28"/>
          <w:szCs w:val="28"/>
        </w:rPr>
        <w:t>在你构造的世界观中，</w:t>
      </w:r>
      <w:r w:rsidRPr="00A549D9">
        <w:rPr>
          <w:rFonts w:ascii="宋体" w:hAnsi="宋体" w:hint="eastAsia"/>
          <w:sz w:val="28"/>
          <w:szCs w:val="28"/>
        </w:rPr>
        <w:t>是否允许</w:t>
      </w:r>
      <w:r w:rsidR="00182159">
        <w:rPr>
          <w:rFonts w:ascii="宋体" w:hAnsi="宋体" w:hint="eastAsia"/>
          <w:sz w:val="28"/>
          <w:szCs w:val="28"/>
        </w:rPr>
        <w:t>有</w:t>
      </w:r>
      <w:r w:rsidR="00EC18DA">
        <w:rPr>
          <w:rFonts w:ascii="宋体" w:hAnsi="宋体" w:hint="eastAsia"/>
          <w:sz w:val="28"/>
          <w:szCs w:val="28"/>
        </w:rPr>
        <w:t>对立的但同样强大的</w:t>
      </w:r>
      <w:r w:rsidRPr="00A549D9">
        <w:rPr>
          <w:rFonts w:ascii="宋体" w:hAnsi="宋体" w:hint="eastAsia"/>
          <w:sz w:val="28"/>
          <w:szCs w:val="28"/>
        </w:rPr>
        <w:t>观点？</w:t>
      </w:r>
    </w:p>
    <w:p w14:paraId="7F07D58E" w14:textId="77777777" w:rsidR="00A549D9" w:rsidRPr="00046F23" w:rsidRDefault="00A549D9" w:rsidP="00A549D9">
      <w:pPr>
        <w:rPr>
          <w:rFonts w:ascii="宋体" w:hAnsi="宋体"/>
          <w:sz w:val="28"/>
          <w:szCs w:val="28"/>
        </w:rPr>
      </w:pPr>
    </w:p>
    <w:p w14:paraId="0E389A2C" w14:textId="0A3A40FA" w:rsidR="002E4D92" w:rsidRPr="00A549D9" w:rsidRDefault="002E4D92" w:rsidP="002E4D92">
      <w:pPr>
        <w:rPr>
          <w:rFonts w:ascii="宋体" w:hAnsi="宋体"/>
          <w:sz w:val="28"/>
          <w:szCs w:val="28"/>
        </w:rPr>
      </w:pPr>
      <w:r w:rsidRPr="00A549D9">
        <w:rPr>
          <w:rFonts w:ascii="宋体" w:hAnsi="宋体" w:hint="eastAsia"/>
          <w:sz w:val="28"/>
          <w:szCs w:val="28"/>
        </w:rPr>
        <w:t>【</w:t>
      </w:r>
      <w:r w:rsidR="004B33F5">
        <w:rPr>
          <w:rFonts w:ascii="宋体" w:hAnsi="宋体" w:hint="eastAsia"/>
          <w:sz w:val="28"/>
          <w:szCs w:val="28"/>
        </w:rPr>
        <w:t>具现</w:t>
      </w:r>
      <w:r w:rsidRPr="00A549D9">
        <w:rPr>
          <w:rFonts w:ascii="宋体" w:hAnsi="宋体" w:hint="eastAsia"/>
          <w:sz w:val="28"/>
          <w:szCs w:val="28"/>
        </w:rPr>
        <w:t>】</w:t>
      </w:r>
    </w:p>
    <w:p w14:paraId="2C7F4B8C" w14:textId="7A5D0209" w:rsidR="002E4D92" w:rsidRPr="00E61EE5" w:rsidRDefault="002E4D92" w:rsidP="002E4D92">
      <w:pPr>
        <w:ind w:firstLine="420"/>
        <w:rPr>
          <w:rFonts w:ascii="宋体" w:hAnsi="宋体"/>
          <w:sz w:val="28"/>
          <w:szCs w:val="28"/>
        </w:rPr>
      </w:pPr>
      <w:r w:rsidRPr="00E61EE5">
        <w:rPr>
          <w:rFonts w:ascii="宋体" w:hAnsi="宋体" w:hint="eastAsia"/>
          <w:sz w:val="28"/>
          <w:szCs w:val="28"/>
        </w:rPr>
        <w:t>5.</w:t>
      </w:r>
      <w:r w:rsidRPr="00592388">
        <w:rPr>
          <w:rFonts w:ascii="宋体" w:hAnsi="宋体"/>
          <w:sz w:val="28"/>
          <w:szCs w:val="28"/>
        </w:rPr>
        <w:t>ta是怎样一个身份，职业、地位、种族如何？</w:t>
      </w:r>
    </w:p>
    <w:p w14:paraId="2A82113A" w14:textId="7AB874B1" w:rsidR="002E4D92" w:rsidRPr="00A549D9" w:rsidRDefault="002E4D92" w:rsidP="002E4D92">
      <w:pPr>
        <w:ind w:firstLine="420"/>
        <w:rPr>
          <w:rFonts w:ascii="宋体" w:hAnsi="宋体"/>
          <w:sz w:val="28"/>
          <w:szCs w:val="28"/>
        </w:rPr>
      </w:pPr>
      <w:r w:rsidRPr="00A549D9">
        <w:rPr>
          <w:rFonts w:ascii="宋体" w:hAnsi="宋体" w:hint="eastAsia"/>
          <w:sz w:val="28"/>
          <w:szCs w:val="28"/>
        </w:rPr>
        <w:t>6.</w:t>
      </w:r>
      <w:r>
        <w:rPr>
          <w:rFonts w:ascii="宋体" w:hAnsi="宋体" w:hint="eastAsia"/>
          <w:sz w:val="28"/>
          <w:szCs w:val="28"/>
        </w:rPr>
        <w:t>ta</w:t>
      </w:r>
      <w:r w:rsidRPr="00A549D9">
        <w:rPr>
          <w:rFonts w:ascii="宋体" w:hAnsi="宋体" w:hint="eastAsia"/>
          <w:sz w:val="28"/>
          <w:szCs w:val="28"/>
        </w:rPr>
        <w:t>最深刻的</w:t>
      </w:r>
      <w:r w:rsidR="00413D31">
        <w:rPr>
          <w:rFonts w:ascii="宋体" w:hAnsi="宋体" w:hint="eastAsia"/>
          <w:sz w:val="28"/>
          <w:szCs w:val="28"/>
        </w:rPr>
        <w:t>记忆</w:t>
      </w:r>
      <w:r w:rsidRPr="00A549D9">
        <w:rPr>
          <w:rFonts w:ascii="宋体" w:hAnsi="宋体" w:hint="eastAsia"/>
          <w:sz w:val="28"/>
          <w:szCs w:val="28"/>
        </w:rPr>
        <w:t>是什么</w:t>
      </w:r>
      <w:r>
        <w:rPr>
          <w:rFonts w:ascii="宋体" w:hAnsi="宋体" w:hint="eastAsia"/>
          <w:sz w:val="28"/>
          <w:szCs w:val="28"/>
        </w:rPr>
        <w:t>，</w:t>
      </w:r>
      <w:r w:rsidR="003C6B72">
        <w:rPr>
          <w:rFonts w:ascii="宋体" w:hAnsi="宋体" w:hint="eastAsia"/>
          <w:sz w:val="28"/>
          <w:szCs w:val="28"/>
        </w:rPr>
        <w:t>ta所有行为的核心目标</w:t>
      </w:r>
      <w:r>
        <w:rPr>
          <w:rFonts w:ascii="宋体" w:hAnsi="宋体" w:hint="eastAsia"/>
          <w:sz w:val="28"/>
          <w:szCs w:val="28"/>
        </w:rPr>
        <w:t>是什么</w:t>
      </w:r>
      <w:r w:rsidRPr="00A549D9">
        <w:rPr>
          <w:rFonts w:ascii="宋体" w:hAnsi="宋体" w:hint="eastAsia"/>
          <w:sz w:val="28"/>
          <w:szCs w:val="28"/>
        </w:rPr>
        <w:t>？</w:t>
      </w:r>
    </w:p>
    <w:p w14:paraId="38FA8507" w14:textId="77777777" w:rsidR="002E4D92" w:rsidRDefault="002E4D92" w:rsidP="00A549D9">
      <w:pPr>
        <w:rPr>
          <w:rFonts w:ascii="宋体" w:hAnsi="宋体"/>
          <w:sz w:val="28"/>
          <w:szCs w:val="28"/>
        </w:rPr>
      </w:pPr>
    </w:p>
    <w:p w14:paraId="1A206DEA" w14:textId="5ADBAFF7" w:rsidR="00A549D9" w:rsidRPr="00A549D9" w:rsidRDefault="00A549D9" w:rsidP="00A549D9">
      <w:pPr>
        <w:rPr>
          <w:rFonts w:ascii="宋体" w:hAnsi="宋体"/>
          <w:sz w:val="28"/>
          <w:szCs w:val="28"/>
        </w:rPr>
      </w:pPr>
      <w:r w:rsidRPr="00A549D9">
        <w:rPr>
          <w:rFonts w:ascii="宋体" w:hAnsi="宋体" w:hint="eastAsia"/>
          <w:sz w:val="28"/>
          <w:szCs w:val="28"/>
        </w:rPr>
        <w:t>【</w:t>
      </w:r>
      <w:r w:rsidR="00913275">
        <w:rPr>
          <w:rFonts w:ascii="宋体" w:hAnsi="宋体" w:hint="eastAsia"/>
          <w:sz w:val="28"/>
          <w:szCs w:val="28"/>
        </w:rPr>
        <w:t>发展</w:t>
      </w:r>
      <w:r w:rsidRPr="00A549D9">
        <w:rPr>
          <w:rFonts w:ascii="宋体" w:hAnsi="宋体" w:hint="eastAsia"/>
          <w:sz w:val="28"/>
          <w:szCs w:val="28"/>
        </w:rPr>
        <w:t>】</w:t>
      </w:r>
    </w:p>
    <w:p w14:paraId="5E0D10D0" w14:textId="54EA0F68" w:rsidR="00E61EE5" w:rsidRPr="00E61EE5" w:rsidRDefault="00BB7505" w:rsidP="00E61EE5">
      <w:pPr>
        <w:pStyle w:val="HTML"/>
        <w:shd w:val="clear" w:color="auto" w:fill="FFFFFF"/>
        <w:tabs>
          <w:tab w:val="clear" w:pos="916"/>
          <w:tab w:val="left" w:pos="360"/>
        </w:tabs>
        <w:rPr>
          <w:kern w:val="2"/>
          <w:sz w:val="28"/>
          <w:szCs w:val="28"/>
        </w:rPr>
      </w:pPr>
      <w:r>
        <w:rPr>
          <w:kern w:val="2"/>
          <w:sz w:val="28"/>
          <w:szCs w:val="28"/>
        </w:rPr>
        <w:tab/>
      </w:r>
      <w:r w:rsidR="00A549D9" w:rsidRPr="00592388">
        <w:rPr>
          <w:rFonts w:hint="eastAsia"/>
          <w:kern w:val="2"/>
          <w:sz w:val="28"/>
          <w:szCs w:val="28"/>
        </w:rPr>
        <w:t>3.</w:t>
      </w:r>
      <w:r w:rsidR="00E61EE5" w:rsidRPr="00E61EE5">
        <w:rPr>
          <w:kern w:val="2"/>
          <w:sz w:val="28"/>
          <w:szCs w:val="28"/>
        </w:rPr>
        <w:t>ta如何与“你”联系起来，是平行世界，还是另一个未来？</w:t>
      </w:r>
    </w:p>
    <w:p w14:paraId="148B0169" w14:textId="2D6B48C6" w:rsidR="002E3D49" w:rsidRPr="00592388" w:rsidRDefault="00592388" w:rsidP="00BB7505">
      <w:pPr>
        <w:pStyle w:val="HTML"/>
        <w:shd w:val="clear" w:color="auto" w:fill="FFFFFF"/>
        <w:tabs>
          <w:tab w:val="clear" w:pos="916"/>
          <w:tab w:val="left" w:pos="360"/>
        </w:tabs>
        <w:rPr>
          <w:kern w:val="2"/>
          <w:sz w:val="28"/>
          <w:szCs w:val="28"/>
        </w:rPr>
      </w:pPr>
      <w:r>
        <w:rPr>
          <w:kern w:val="2"/>
          <w:sz w:val="28"/>
          <w:szCs w:val="28"/>
        </w:rPr>
        <w:tab/>
      </w:r>
      <w:r w:rsidR="006B5950" w:rsidRPr="00592388">
        <w:rPr>
          <w:rFonts w:hint="eastAsia"/>
          <w:kern w:val="2"/>
          <w:sz w:val="28"/>
          <w:szCs w:val="28"/>
        </w:rPr>
        <w:t>4.</w:t>
      </w:r>
      <w:r w:rsidR="002E3D49" w:rsidRPr="00592388">
        <w:rPr>
          <w:kern w:val="2"/>
          <w:sz w:val="28"/>
          <w:szCs w:val="28"/>
        </w:rPr>
        <w:t>ta是如何</w:t>
      </w:r>
      <w:r w:rsidR="00E32DC0">
        <w:rPr>
          <w:rFonts w:hint="eastAsia"/>
          <w:kern w:val="2"/>
          <w:sz w:val="28"/>
          <w:szCs w:val="28"/>
        </w:rPr>
        <w:t>在世界中</w:t>
      </w:r>
      <w:r w:rsidR="002E3D49" w:rsidRPr="00592388">
        <w:rPr>
          <w:kern w:val="2"/>
          <w:sz w:val="28"/>
          <w:szCs w:val="28"/>
        </w:rPr>
        <w:t>诞生的</w:t>
      </w:r>
      <w:r w:rsidR="00E32DC0">
        <w:rPr>
          <w:rFonts w:hint="eastAsia"/>
          <w:kern w:val="2"/>
          <w:sz w:val="28"/>
          <w:szCs w:val="28"/>
        </w:rPr>
        <w:t>、</w:t>
      </w:r>
      <w:r w:rsidR="002E3D49" w:rsidRPr="00592388">
        <w:rPr>
          <w:kern w:val="2"/>
          <w:sz w:val="28"/>
          <w:szCs w:val="28"/>
        </w:rPr>
        <w:t>是经历了什么才拥有设定中的特性</w:t>
      </w:r>
      <w:r w:rsidRPr="00592388">
        <w:rPr>
          <w:rFonts w:hint="eastAsia"/>
          <w:kern w:val="2"/>
          <w:sz w:val="28"/>
          <w:szCs w:val="28"/>
        </w:rPr>
        <w:t>、你希望ta</w:t>
      </w:r>
      <w:r w:rsidRPr="00592388">
        <w:rPr>
          <w:kern w:val="2"/>
          <w:sz w:val="28"/>
          <w:szCs w:val="28"/>
        </w:rPr>
        <w:t>最终</w:t>
      </w:r>
      <w:r w:rsidR="00E32DC0">
        <w:rPr>
          <w:rFonts w:hint="eastAsia"/>
          <w:kern w:val="2"/>
          <w:sz w:val="28"/>
          <w:szCs w:val="28"/>
        </w:rPr>
        <w:t>是什么结局</w:t>
      </w:r>
      <w:r w:rsidRPr="00592388">
        <w:rPr>
          <w:rFonts w:hint="eastAsia"/>
          <w:kern w:val="2"/>
          <w:sz w:val="28"/>
          <w:szCs w:val="28"/>
        </w:rPr>
        <w:t>？</w:t>
      </w:r>
    </w:p>
    <w:p w14:paraId="220211D9" w14:textId="77777777" w:rsidR="00A549D9" w:rsidRPr="00D81194" w:rsidRDefault="00A549D9" w:rsidP="00A549D9">
      <w:pPr>
        <w:rPr>
          <w:rFonts w:ascii="宋体" w:hAnsi="宋体"/>
          <w:sz w:val="28"/>
          <w:szCs w:val="28"/>
        </w:rPr>
      </w:pPr>
    </w:p>
    <w:p w14:paraId="156DBF13" w14:textId="504C811D" w:rsidR="00A549D9" w:rsidRPr="00A549D9" w:rsidRDefault="00A549D9" w:rsidP="00A549D9">
      <w:pPr>
        <w:rPr>
          <w:rFonts w:ascii="宋体" w:hAnsi="宋体"/>
          <w:sz w:val="28"/>
          <w:szCs w:val="28"/>
        </w:rPr>
      </w:pPr>
      <w:r w:rsidRPr="00A549D9">
        <w:rPr>
          <w:rFonts w:ascii="宋体" w:hAnsi="宋体" w:hint="eastAsia"/>
          <w:sz w:val="28"/>
          <w:szCs w:val="28"/>
        </w:rPr>
        <w:t>【归属】</w:t>
      </w:r>
    </w:p>
    <w:p w14:paraId="55877188" w14:textId="07191374" w:rsidR="002E4D92" w:rsidRPr="002E4D92" w:rsidRDefault="002E4D92" w:rsidP="00843D1A">
      <w:pPr>
        <w:pStyle w:val="HTML"/>
        <w:shd w:val="clear" w:color="auto" w:fill="FFFFFF"/>
        <w:tabs>
          <w:tab w:val="clear" w:pos="916"/>
          <w:tab w:val="left" w:pos="360"/>
        </w:tabs>
        <w:rPr>
          <w:kern w:val="2"/>
          <w:sz w:val="28"/>
          <w:szCs w:val="28"/>
        </w:rPr>
      </w:pPr>
      <w:r>
        <w:rPr>
          <w:kern w:val="2"/>
          <w:sz w:val="28"/>
          <w:szCs w:val="28"/>
        </w:rPr>
        <w:tab/>
      </w:r>
      <w:r w:rsidR="00A549D9" w:rsidRPr="002E4D92">
        <w:rPr>
          <w:rFonts w:hint="eastAsia"/>
          <w:kern w:val="2"/>
          <w:sz w:val="28"/>
          <w:szCs w:val="28"/>
        </w:rPr>
        <w:t>7.</w:t>
      </w:r>
      <w:r w:rsidRPr="002E4D92">
        <w:rPr>
          <w:kern w:val="2"/>
          <w:sz w:val="28"/>
          <w:szCs w:val="28"/>
        </w:rPr>
        <w:t>ta有没有什么很重要的物品，例如武器、挂件？</w:t>
      </w:r>
    </w:p>
    <w:p w14:paraId="2EEE3F40" w14:textId="5E848924" w:rsidR="00A549D9" w:rsidRDefault="00843D1A" w:rsidP="00843D1A">
      <w:pPr>
        <w:pStyle w:val="HTML"/>
        <w:shd w:val="clear" w:color="auto" w:fill="FFFFFF"/>
        <w:tabs>
          <w:tab w:val="clear" w:pos="916"/>
          <w:tab w:val="left" w:pos="360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="00A549D9" w:rsidRPr="00A549D9">
        <w:rPr>
          <w:rFonts w:hint="eastAsia"/>
          <w:sz w:val="28"/>
          <w:szCs w:val="28"/>
        </w:rPr>
        <w:t>8.什么样的事物才能让你</w:t>
      </w:r>
      <w:r>
        <w:rPr>
          <w:rFonts w:hint="eastAsia"/>
          <w:sz w:val="28"/>
          <w:szCs w:val="28"/>
        </w:rPr>
        <w:t>ta</w:t>
      </w:r>
      <w:r w:rsidR="00A549D9" w:rsidRPr="00A549D9">
        <w:rPr>
          <w:rFonts w:hint="eastAsia"/>
          <w:sz w:val="28"/>
          <w:szCs w:val="28"/>
        </w:rPr>
        <w:t>感到“归属感”；</w:t>
      </w:r>
      <w:r>
        <w:rPr>
          <w:rFonts w:hint="eastAsia"/>
          <w:sz w:val="28"/>
          <w:szCs w:val="28"/>
        </w:rPr>
        <w:t>ta</w:t>
      </w:r>
      <w:r w:rsidR="00A549D9" w:rsidRPr="00A549D9">
        <w:rPr>
          <w:rFonts w:hint="eastAsia"/>
          <w:sz w:val="28"/>
          <w:szCs w:val="28"/>
        </w:rPr>
        <w:t>最想去到什么场景、有没有回避的</w:t>
      </w:r>
      <w:r w:rsidR="00513CFE">
        <w:rPr>
          <w:rFonts w:hint="eastAsia"/>
          <w:sz w:val="28"/>
          <w:szCs w:val="28"/>
        </w:rPr>
        <w:t>场景</w:t>
      </w:r>
      <w:r w:rsidR="00A549D9" w:rsidRPr="00A549D9">
        <w:rPr>
          <w:rFonts w:hint="eastAsia"/>
          <w:sz w:val="28"/>
          <w:szCs w:val="28"/>
        </w:rPr>
        <w:t>？</w:t>
      </w:r>
    </w:p>
    <w:p w14:paraId="1B3EA3D5" w14:textId="77777777" w:rsidR="008E1690" w:rsidRPr="008E1690" w:rsidRDefault="008E1690" w:rsidP="008E1690">
      <w:pPr>
        <w:ind w:firstLine="420"/>
        <w:rPr>
          <w:rFonts w:ascii="宋体" w:hAnsi="宋体"/>
          <w:sz w:val="28"/>
          <w:szCs w:val="28"/>
        </w:rPr>
      </w:pPr>
    </w:p>
    <w:p w14:paraId="5B4667C3" w14:textId="77777777" w:rsidR="00141D06" w:rsidRPr="00A549D9" w:rsidRDefault="00141D06">
      <w:pPr>
        <w:rPr>
          <w:rFonts w:ascii="宋体" w:hAnsi="宋体"/>
          <w:sz w:val="28"/>
          <w:szCs w:val="28"/>
        </w:rPr>
      </w:pPr>
    </w:p>
    <w:p w14:paraId="38AEE861" w14:textId="77777777" w:rsidR="00141D06" w:rsidRDefault="00141D06">
      <w:pPr>
        <w:rPr>
          <w:rFonts w:ascii="宋体" w:hAnsi="宋体"/>
          <w:sz w:val="28"/>
          <w:szCs w:val="28"/>
        </w:rPr>
      </w:pPr>
    </w:p>
    <w:p w14:paraId="350E36B6" w14:textId="77777777" w:rsidR="00EE46D5" w:rsidRDefault="00EE46D5">
      <w:pPr>
        <w:rPr>
          <w:rFonts w:ascii="宋体" w:hAnsi="宋体"/>
          <w:sz w:val="28"/>
          <w:szCs w:val="28"/>
        </w:rPr>
      </w:pPr>
    </w:p>
    <w:p w14:paraId="5929826E" w14:textId="77777777" w:rsidR="00EE46D5" w:rsidRDefault="00EE46D5">
      <w:pPr>
        <w:rPr>
          <w:rFonts w:ascii="宋体" w:hAnsi="宋体"/>
          <w:sz w:val="28"/>
          <w:szCs w:val="28"/>
        </w:rPr>
      </w:pPr>
    </w:p>
    <w:p w14:paraId="76D11CCF" w14:textId="77777777" w:rsidR="00EE46D5" w:rsidRDefault="00EE46D5">
      <w:pPr>
        <w:rPr>
          <w:rFonts w:ascii="宋体" w:hAnsi="宋体"/>
          <w:sz w:val="28"/>
          <w:szCs w:val="28"/>
        </w:rPr>
      </w:pPr>
    </w:p>
    <w:p w14:paraId="13768560" w14:textId="77777777" w:rsidR="00EE46D5" w:rsidRDefault="00EE46D5">
      <w:pPr>
        <w:rPr>
          <w:rFonts w:ascii="宋体" w:hAnsi="宋体"/>
          <w:sz w:val="28"/>
          <w:szCs w:val="28"/>
        </w:rPr>
      </w:pPr>
    </w:p>
    <w:p w14:paraId="7BAE624A" w14:textId="77777777" w:rsidR="00EE46D5" w:rsidRDefault="00EE46D5">
      <w:pPr>
        <w:rPr>
          <w:rFonts w:ascii="宋体" w:hAnsi="宋体"/>
          <w:sz w:val="28"/>
          <w:szCs w:val="28"/>
        </w:rPr>
      </w:pPr>
    </w:p>
    <w:p w14:paraId="7B0CF25D" w14:textId="77777777" w:rsidR="00EE46D5" w:rsidRDefault="00EE46D5">
      <w:pPr>
        <w:rPr>
          <w:rFonts w:ascii="宋体" w:hAnsi="宋体"/>
          <w:sz w:val="28"/>
          <w:szCs w:val="28"/>
        </w:rPr>
      </w:pPr>
    </w:p>
    <w:p w14:paraId="2D1B92BA" w14:textId="77777777" w:rsidR="00EE46D5" w:rsidRDefault="00EE46D5">
      <w:pPr>
        <w:rPr>
          <w:rFonts w:ascii="宋体" w:hAnsi="宋体"/>
          <w:sz w:val="28"/>
          <w:szCs w:val="28"/>
        </w:rPr>
      </w:pPr>
    </w:p>
    <w:p w14:paraId="37298C30" w14:textId="77777777" w:rsidR="00EE46D5" w:rsidRDefault="00EE46D5">
      <w:pPr>
        <w:rPr>
          <w:rFonts w:ascii="宋体" w:hAnsi="宋体"/>
          <w:sz w:val="28"/>
          <w:szCs w:val="28"/>
        </w:rPr>
      </w:pPr>
    </w:p>
    <w:p w14:paraId="6AF3722C" w14:textId="229EA58A" w:rsidR="00C046AA" w:rsidRDefault="00B512B2">
      <w:pPr>
        <w:jc w:val="center"/>
        <w:rPr>
          <w:rFonts w:ascii="仿宋" w:eastAsia="仿宋" w:hAnsi="仿宋" w:cs="仿宋"/>
          <w:b/>
          <w:bCs/>
          <w:color w:val="FF0000"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color w:val="FF0000"/>
          <w:sz w:val="28"/>
          <w:szCs w:val="28"/>
        </w:rPr>
        <w:t>作答后，将word/md格式文档发送至邮箱：</w:t>
      </w:r>
      <w:hyperlink r:id="rId8" w:history="1">
        <w:r w:rsidR="00F31EBF" w:rsidRPr="002B2F3B">
          <w:rPr>
            <w:rStyle w:val="a9"/>
            <w:rFonts w:ascii="仿宋" w:eastAsia="仿宋" w:hAnsi="仿宋" w:cs="仿宋" w:hint="eastAsia"/>
            <w:b/>
            <w:bCs/>
            <w:sz w:val="28"/>
            <w:szCs w:val="28"/>
          </w:rPr>
          <w:t>schnie@foxmail.com</w:t>
        </w:r>
      </w:hyperlink>
    </w:p>
    <w:p w14:paraId="5930780F" w14:textId="77777777" w:rsidR="00B161D3" w:rsidRDefault="00B161D3">
      <w:pPr>
        <w:jc w:val="center"/>
        <w:rPr>
          <w:rFonts w:ascii="仿宋" w:eastAsia="仿宋" w:hAnsi="仿宋" w:cs="仿宋"/>
          <w:b/>
          <w:bCs/>
          <w:color w:val="FF0000"/>
          <w:sz w:val="28"/>
          <w:szCs w:val="28"/>
        </w:rPr>
      </w:pPr>
    </w:p>
    <w:sectPr w:rsidR="00B161D3">
      <w:footerReference w:type="default" r:id="rId9"/>
      <w:pgSz w:w="11906" w:h="16838"/>
      <w:pgMar w:top="1440" w:right="1800" w:bottom="1440" w:left="1800" w:header="851" w:footer="992" w:gutter="0"/>
      <w:cols w:space="0"/>
      <w:docGrid w:type="lines" w:linePitch="3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78148" w14:textId="77777777" w:rsidR="00C842B3" w:rsidRDefault="00C842B3" w:rsidP="000C628E">
      <w:r>
        <w:separator/>
      </w:r>
    </w:p>
  </w:endnote>
  <w:endnote w:type="continuationSeparator" w:id="0">
    <w:p w14:paraId="7719DE59" w14:textId="77777777" w:rsidR="00C842B3" w:rsidRDefault="00C842B3" w:rsidP="000C62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69396356"/>
      <w:docPartObj>
        <w:docPartGallery w:val="Page Numbers (Bottom of Page)"/>
        <w:docPartUnique/>
      </w:docPartObj>
    </w:sdtPr>
    <w:sdtEndPr/>
    <w:sdtContent>
      <w:p w14:paraId="44BA0294" w14:textId="73A64F5F" w:rsidR="00CF3EF8" w:rsidRDefault="00CF3EF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EE5B311" w14:textId="7C222388" w:rsidR="00605E67" w:rsidRDefault="00605E6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DA432" w14:textId="77777777" w:rsidR="00C842B3" w:rsidRDefault="00C842B3" w:rsidP="000C628E">
      <w:r>
        <w:separator/>
      </w:r>
    </w:p>
  </w:footnote>
  <w:footnote w:type="continuationSeparator" w:id="0">
    <w:p w14:paraId="684D984E" w14:textId="77777777" w:rsidR="00C842B3" w:rsidRDefault="00C842B3" w:rsidP="000C62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0000002"/>
    <w:multiLevelType w:val="singleLevel"/>
    <w:tmpl w:val="0000000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00000003"/>
    <w:multiLevelType w:val="singleLevel"/>
    <w:tmpl w:val="00000003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3" w15:restartNumberingAfterBreak="0">
    <w:nsid w:val="00000004"/>
    <w:multiLevelType w:val="singleLevel"/>
    <w:tmpl w:val="45F8DB0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15A0525E"/>
    <w:multiLevelType w:val="hybridMultilevel"/>
    <w:tmpl w:val="20B8BAB6"/>
    <w:lvl w:ilvl="0" w:tplc="E662D1C6">
      <w:start w:val="4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AB10751"/>
    <w:multiLevelType w:val="hybridMultilevel"/>
    <w:tmpl w:val="35127FEA"/>
    <w:lvl w:ilvl="0" w:tplc="1152CAD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3D35514"/>
    <w:multiLevelType w:val="hybridMultilevel"/>
    <w:tmpl w:val="A84618B0"/>
    <w:lvl w:ilvl="0" w:tplc="7D9AF96E">
      <w:start w:val="4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D9B2084"/>
    <w:multiLevelType w:val="singleLevel"/>
    <w:tmpl w:val="00000000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8" w15:restartNumberingAfterBreak="0">
    <w:nsid w:val="6E156BB4"/>
    <w:multiLevelType w:val="hybridMultilevel"/>
    <w:tmpl w:val="96C21C26"/>
    <w:lvl w:ilvl="0" w:tplc="1A96734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F2C3FFA"/>
    <w:multiLevelType w:val="hybridMultilevel"/>
    <w:tmpl w:val="59EAF276"/>
    <w:lvl w:ilvl="0" w:tplc="CE96C822">
      <w:start w:val="4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5453150"/>
    <w:multiLevelType w:val="singleLevel"/>
    <w:tmpl w:val="00000001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7"/>
  </w:num>
  <w:num w:numId="5">
    <w:abstractNumId w:val="3"/>
  </w:num>
  <w:num w:numId="6">
    <w:abstractNumId w:val="5"/>
  </w:num>
  <w:num w:numId="7">
    <w:abstractNumId w:val="8"/>
  </w:num>
  <w:num w:numId="8">
    <w:abstractNumId w:val="10"/>
  </w:num>
  <w:num w:numId="9">
    <w:abstractNumId w:val="9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46AA"/>
    <w:rsid w:val="000105D9"/>
    <w:rsid w:val="000175A6"/>
    <w:rsid w:val="00024401"/>
    <w:rsid w:val="00032927"/>
    <w:rsid w:val="00032EE0"/>
    <w:rsid w:val="00046F23"/>
    <w:rsid w:val="0006155D"/>
    <w:rsid w:val="0006463E"/>
    <w:rsid w:val="00073AF5"/>
    <w:rsid w:val="00087E32"/>
    <w:rsid w:val="00094B46"/>
    <w:rsid w:val="000B1B55"/>
    <w:rsid w:val="000B4084"/>
    <w:rsid w:val="000B50C2"/>
    <w:rsid w:val="000B7518"/>
    <w:rsid w:val="000C2AD0"/>
    <w:rsid w:val="000C628E"/>
    <w:rsid w:val="000D0BB9"/>
    <w:rsid w:val="000E718C"/>
    <w:rsid w:val="000F4224"/>
    <w:rsid w:val="000F4761"/>
    <w:rsid w:val="0012268C"/>
    <w:rsid w:val="00126DD8"/>
    <w:rsid w:val="00135113"/>
    <w:rsid w:val="00140A41"/>
    <w:rsid w:val="00141D06"/>
    <w:rsid w:val="0014798A"/>
    <w:rsid w:val="00155AA4"/>
    <w:rsid w:val="00162D58"/>
    <w:rsid w:val="00182159"/>
    <w:rsid w:val="00190490"/>
    <w:rsid w:val="00194337"/>
    <w:rsid w:val="001957D1"/>
    <w:rsid w:val="001B0039"/>
    <w:rsid w:val="001B509B"/>
    <w:rsid w:val="001C2B19"/>
    <w:rsid w:val="001C3AB8"/>
    <w:rsid w:val="001C4220"/>
    <w:rsid w:val="001C7065"/>
    <w:rsid w:val="001E5FC3"/>
    <w:rsid w:val="00211E22"/>
    <w:rsid w:val="0022416F"/>
    <w:rsid w:val="00224498"/>
    <w:rsid w:val="00230738"/>
    <w:rsid w:val="00245114"/>
    <w:rsid w:val="002505FE"/>
    <w:rsid w:val="00255994"/>
    <w:rsid w:val="00272037"/>
    <w:rsid w:val="002811D2"/>
    <w:rsid w:val="002835FF"/>
    <w:rsid w:val="002927F9"/>
    <w:rsid w:val="0029364A"/>
    <w:rsid w:val="00296DE9"/>
    <w:rsid w:val="002B74FB"/>
    <w:rsid w:val="002C2C77"/>
    <w:rsid w:val="002C2D7B"/>
    <w:rsid w:val="002D0F93"/>
    <w:rsid w:val="002E3D49"/>
    <w:rsid w:val="002E4D92"/>
    <w:rsid w:val="002E7603"/>
    <w:rsid w:val="002F7797"/>
    <w:rsid w:val="002F78B2"/>
    <w:rsid w:val="0031578C"/>
    <w:rsid w:val="00316035"/>
    <w:rsid w:val="0031625B"/>
    <w:rsid w:val="00336AC0"/>
    <w:rsid w:val="003409F0"/>
    <w:rsid w:val="00343129"/>
    <w:rsid w:val="003505D1"/>
    <w:rsid w:val="0035138B"/>
    <w:rsid w:val="00374955"/>
    <w:rsid w:val="0038076E"/>
    <w:rsid w:val="00385D3A"/>
    <w:rsid w:val="0039308B"/>
    <w:rsid w:val="0039320A"/>
    <w:rsid w:val="003C6B72"/>
    <w:rsid w:val="003D27F2"/>
    <w:rsid w:val="003D3CEA"/>
    <w:rsid w:val="003E405C"/>
    <w:rsid w:val="003F50CB"/>
    <w:rsid w:val="003F60C1"/>
    <w:rsid w:val="003F7955"/>
    <w:rsid w:val="00413D31"/>
    <w:rsid w:val="00423BD6"/>
    <w:rsid w:val="004254F6"/>
    <w:rsid w:val="00451E62"/>
    <w:rsid w:val="00454945"/>
    <w:rsid w:val="0047167B"/>
    <w:rsid w:val="00471F44"/>
    <w:rsid w:val="004723D3"/>
    <w:rsid w:val="00473ACF"/>
    <w:rsid w:val="00477E65"/>
    <w:rsid w:val="00477EE3"/>
    <w:rsid w:val="004938E4"/>
    <w:rsid w:val="004949DE"/>
    <w:rsid w:val="00495260"/>
    <w:rsid w:val="00496369"/>
    <w:rsid w:val="004A6565"/>
    <w:rsid w:val="004A732B"/>
    <w:rsid w:val="004B1981"/>
    <w:rsid w:val="004B33F5"/>
    <w:rsid w:val="004B560C"/>
    <w:rsid w:val="004B7139"/>
    <w:rsid w:val="004C3D4B"/>
    <w:rsid w:val="004C55F1"/>
    <w:rsid w:val="004C5BF4"/>
    <w:rsid w:val="004D1289"/>
    <w:rsid w:val="004D20AB"/>
    <w:rsid w:val="004D5C68"/>
    <w:rsid w:val="004D70BA"/>
    <w:rsid w:val="004E332B"/>
    <w:rsid w:val="004F2159"/>
    <w:rsid w:val="004F692C"/>
    <w:rsid w:val="00505CCF"/>
    <w:rsid w:val="0050623F"/>
    <w:rsid w:val="00507F04"/>
    <w:rsid w:val="00513A2B"/>
    <w:rsid w:val="00513CFE"/>
    <w:rsid w:val="00571679"/>
    <w:rsid w:val="00571F5E"/>
    <w:rsid w:val="00577BF4"/>
    <w:rsid w:val="00587ACE"/>
    <w:rsid w:val="00592388"/>
    <w:rsid w:val="00594735"/>
    <w:rsid w:val="005A3064"/>
    <w:rsid w:val="005C6C2F"/>
    <w:rsid w:val="005D5D48"/>
    <w:rsid w:val="005F3F1E"/>
    <w:rsid w:val="00605E67"/>
    <w:rsid w:val="00612916"/>
    <w:rsid w:val="00613B5D"/>
    <w:rsid w:val="00635D17"/>
    <w:rsid w:val="0063782A"/>
    <w:rsid w:val="006510CB"/>
    <w:rsid w:val="00657075"/>
    <w:rsid w:val="00657F16"/>
    <w:rsid w:val="006601E0"/>
    <w:rsid w:val="0066067B"/>
    <w:rsid w:val="00673E82"/>
    <w:rsid w:val="006764FC"/>
    <w:rsid w:val="0068426B"/>
    <w:rsid w:val="00691744"/>
    <w:rsid w:val="00694E62"/>
    <w:rsid w:val="00695DB1"/>
    <w:rsid w:val="006B2C21"/>
    <w:rsid w:val="006B5950"/>
    <w:rsid w:val="006B626D"/>
    <w:rsid w:val="006B737F"/>
    <w:rsid w:val="006C6DEA"/>
    <w:rsid w:val="006C72B1"/>
    <w:rsid w:val="006D1A1C"/>
    <w:rsid w:val="006D2F94"/>
    <w:rsid w:val="006D3BA5"/>
    <w:rsid w:val="006E04AF"/>
    <w:rsid w:val="007071FD"/>
    <w:rsid w:val="007241FB"/>
    <w:rsid w:val="00730E34"/>
    <w:rsid w:val="007370D0"/>
    <w:rsid w:val="00766E30"/>
    <w:rsid w:val="0077658A"/>
    <w:rsid w:val="00777605"/>
    <w:rsid w:val="0079581C"/>
    <w:rsid w:val="00796B02"/>
    <w:rsid w:val="007A1740"/>
    <w:rsid w:val="007A3A15"/>
    <w:rsid w:val="007B681B"/>
    <w:rsid w:val="007D023C"/>
    <w:rsid w:val="007D1CD5"/>
    <w:rsid w:val="007D3D69"/>
    <w:rsid w:val="007D7009"/>
    <w:rsid w:val="007F1833"/>
    <w:rsid w:val="007F3A1E"/>
    <w:rsid w:val="00801DC4"/>
    <w:rsid w:val="00803B1C"/>
    <w:rsid w:val="00805356"/>
    <w:rsid w:val="0081068B"/>
    <w:rsid w:val="00815B77"/>
    <w:rsid w:val="00817440"/>
    <w:rsid w:val="00823844"/>
    <w:rsid w:val="008363A5"/>
    <w:rsid w:val="00836FFE"/>
    <w:rsid w:val="00843D1A"/>
    <w:rsid w:val="008449BD"/>
    <w:rsid w:val="0085121E"/>
    <w:rsid w:val="008622BA"/>
    <w:rsid w:val="00862CC1"/>
    <w:rsid w:val="00887270"/>
    <w:rsid w:val="008C0556"/>
    <w:rsid w:val="008D14C6"/>
    <w:rsid w:val="008D29F0"/>
    <w:rsid w:val="008D5003"/>
    <w:rsid w:val="008E1690"/>
    <w:rsid w:val="008E2984"/>
    <w:rsid w:val="009119D5"/>
    <w:rsid w:val="00913275"/>
    <w:rsid w:val="0092026C"/>
    <w:rsid w:val="009365E5"/>
    <w:rsid w:val="009373EC"/>
    <w:rsid w:val="009407C3"/>
    <w:rsid w:val="00955AD6"/>
    <w:rsid w:val="00960226"/>
    <w:rsid w:val="00972D37"/>
    <w:rsid w:val="00976860"/>
    <w:rsid w:val="00977CD9"/>
    <w:rsid w:val="0098725C"/>
    <w:rsid w:val="0099465F"/>
    <w:rsid w:val="00994DAF"/>
    <w:rsid w:val="009B0D11"/>
    <w:rsid w:val="009C32D4"/>
    <w:rsid w:val="009D66FF"/>
    <w:rsid w:val="009E5AB6"/>
    <w:rsid w:val="009F0529"/>
    <w:rsid w:val="00A03B3E"/>
    <w:rsid w:val="00A048F0"/>
    <w:rsid w:val="00A07863"/>
    <w:rsid w:val="00A1364E"/>
    <w:rsid w:val="00A16819"/>
    <w:rsid w:val="00A174FD"/>
    <w:rsid w:val="00A33D73"/>
    <w:rsid w:val="00A372B6"/>
    <w:rsid w:val="00A45529"/>
    <w:rsid w:val="00A549D9"/>
    <w:rsid w:val="00A6492F"/>
    <w:rsid w:val="00A740F7"/>
    <w:rsid w:val="00A801FF"/>
    <w:rsid w:val="00A908C8"/>
    <w:rsid w:val="00AA1102"/>
    <w:rsid w:val="00AB1C6F"/>
    <w:rsid w:val="00AC04E0"/>
    <w:rsid w:val="00AC7D33"/>
    <w:rsid w:val="00AD2ED6"/>
    <w:rsid w:val="00AE21FF"/>
    <w:rsid w:val="00AF4646"/>
    <w:rsid w:val="00B10B4D"/>
    <w:rsid w:val="00B14DAA"/>
    <w:rsid w:val="00B161D3"/>
    <w:rsid w:val="00B20293"/>
    <w:rsid w:val="00B24BD3"/>
    <w:rsid w:val="00B36350"/>
    <w:rsid w:val="00B512B2"/>
    <w:rsid w:val="00B54713"/>
    <w:rsid w:val="00B56BC3"/>
    <w:rsid w:val="00B62DAA"/>
    <w:rsid w:val="00B70042"/>
    <w:rsid w:val="00B75845"/>
    <w:rsid w:val="00B807CB"/>
    <w:rsid w:val="00B8537A"/>
    <w:rsid w:val="00B91D23"/>
    <w:rsid w:val="00B930AE"/>
    <w:rsid w:val="00B9698A"/>
    <w:rsid w:val="00BA34EA"/>
    <w:rsid w:val="00BA3751"/>
    <w:rsid w:val="00BA3DA7"/>
    <w:rsid w:val="00BB7505"/>
    <w:rsid w:val="00BC0197"/>
    <w:rsid w:val="00BC4D5D"/>
    <w:rsid w:val="00BC5056"/>
    <w:rsid w:val="00BD2F70"/>
    <w:rsid w:val="00BE3712"/>
    <w:rsid w:val="00BE3719"/>
    <w:rsid w:val="00BE5F55"/>
    <w:rsid w:val="00BF50D8"/>
    <w:rsid w:val="00C046AA"/>
    <w:rsid w:val="00C22B94"/>
    <w:rsid w:val="00C43535"/>
    <w:rsid w:val="00C44ADF"/>
    <w:rsid w:val="00C45A27"/>
    <w:rsid w:val="00C47718"/>
    <w:rsid w:val="00C5455F"/>
    <w:rsid w:val="00C842B3"/>
    <w:rsid w:val="00CA2792"/>
    <w:rsid w:val="00CB23DE"/>
    <w:rsid w:val="00CC0515"/>
    <w:rsid w:val="00CC2236"/>
    <w:rsid w:val="00CC52EC"/>
    <w:rsid w:val="00CD17BC"/>
    <w:rsid w:val="00CD32D6"/>
    <w:rsid w:val="00CE373A"/>
    <w:rsid w:val="00CF3DB1"/>
    <w:rsid w:val="00CF3EF8"/>
    <w:rsid w:val="00CF468C"/>
    <w:rsid w:val="00D0123F"/>
    <w:rsid w:val="00D05589"/>
    <w:rsid w:val="00D12C02"/>
    <w:rsid w:val="00D14E8B"/>
    <w:rsid w:val="00D241CA"/>
    <w:rsid w:val="00D35B87"/>
    <w:rsid w:val="00D365BB"/>
    <w:rsid w:val="00D36FC9"/>
    <w:rsid w:val="00D40757"/>
    <w:rsid w:val="00D60DA5"/>
    <w:rsid w:val="00D72D8F"/>
    <w:rsid w:val="00D81194"/>
    <w:rsid w:val="00D96C90"/>
    <w:rsid w:val="00DA3832"/>
    <w:rsid w:val="00DB0E99"/>
    <w:rsid w:val="00DB70C2"/>
    <w:rsid w:val="00DC796E"/>
    <w:rsid w:val="00DD6E3F"/>
    <w:rsid w:val="00DE20CA"/>
    <w:rsid w:val="00DE5F8D"/>
    <w:rsid w:val="00DE7AAC"/>
    <w:rsid w:val="00DF3A48"/>
    <w:rsid w:val="00DF6BCC"/>
    <w:rsid w:val="00E01B53"/>
    <w:rsid w:val="00E143ED"/>
    <w:rsid w:val="00E20768"/>
    <w:rsid w:val="00E22642"/>
    <w:rsid w:val="00E25C9B"/>
    <w:rsid w:val="00E31C25"/>
    <w:rsid w:val="00E3242A"/>
    <w:rsid w:val="00E32DC0"/>
    <w:rsid w:val="00E52008"/>
    <w:rsid w:val="00E559B5"/>
    <w:rsid w:val="00E57F59"/>
    <w:rsid w:val="00E61EE5"/>
    <w:rsid w:val="00E62F87"/>
    <w:rsid w:val="00E659B7"/>
    <w:rsid w:val="00E70509"/>
    <w:rsid w:val="00E713D5"/>
    <w:rsid w:val="00E8630C"/>
    <w:rsid w:val="00EB315E"/>
    <w:rsid w:val="00EC18DA"/>
    <w:rsid w:val="00ED3EF6"/>
    <w:rsid w:val="00ED799D"/>
    <w:rsid w:val="00EE3690"/>
    <w:rsid w:val="00EE46D5"/>
    <w:rsid w:val="00EF0548"/>
    <w:rsid w:val="00EF2A48"/>
    <w:rsid w:val="00F01219"/>
    <w:rsid w:val="00F17F8B"/>
    <w:rsid w:val="00F31EBF"/>
    <w:rsid w:val="00F41040"/>
    <w:rsid w:val="00F50B22"/>
    <w:rsid w:val="00F512D9"/>
    <w:rsid w:val="00F54294"/>
    <w:rsid w:val="00F55940"/>
    <w:rsid w:val="00F578A5"/>
    <w:rsid w:val="00F65AE4"/>
    <w:rsid w:val="00F66AB5"/>
    <w:rsid w:val="00F803CA"/>
    <w:rsid w:val="00F84AD8"/>
    <w:rsid w:val="00F9671A"/>
    <w:rsid w:val="00FA6C9E"/>
    <w:rsid w:val="00FB0773"/>
    <w:rsid w:val="00FB6A46"/>
    <w:rsid w:val="00FC31E9"/>
    <w:rsid w:val="00FE1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6385"/>
    <o:shapelayout v:ext="edit">
      <o:idmap v:ext="edit" data="1"/>
    </o:shapelayout>
  </w:shapeDefaults>
  <w:decimalSymbol w:val="."/>
  <w:listSeparator w:val=","/>
  <w14:docId w14:val="6AF36FCE"/>
  <w15:docId w15:val="{3E20806A-1A3E-4271-9F93-DF15E62B5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3EF6"/>
    <w:pPr>
      <w:widowControl w:val="0"/>
      <w:jc w:val="both"/>
    </w:pPr>
    <w:rPr>
      <w:rFonts w:ascii="Calibri" w:hAnsi="Calibri" w:cs="宋体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B161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161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kern w:val="0"/>
      <w:sz w:val="24"/>
    </w:rPr>
  </w:style>
  <w:style w:type="paragraph" w:styleId="a4">
    <w:name w:val="List Paragraph"/>
    <w:qFormat/>
    <w:rPr>
      <w:rFonts w:ascii="Calibri" w:hAnsi="Calibri" w:cs="宋体"/>
      <w:sz w:val="21"/>
      <w:szCs w:val="22"/>
    </w:rPr>
  </w:style>
  <w:style w:type="paragraph" w:styleId="a5">
    <w:name w:val="header"/>
    <w:basedOn w:val="a"/>
    <w:link w:val="a6"/>
    <w:uiPriority w:val="99"/>
    <w:unhideWhenUsed/>
    <w:rsid w:val="000C628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C628E"/>
    <w:rPr>
      <w:rFonts w:ascii="Calibri" w:hAnsi="Calibri" w:cs="宋体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C62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C628E"/>
    <w:rPr>
      <w:rFonts w:ascii="Calibri" w:hAnsi="Calibri" w:cs="宋体"/>
      <w:kern w:val="2"/>
      <w:sz w:val="18"/>
      <w:szCs w:val="18"/>
    </w:rPr>
  </w:style>
  <w:style w:type="character" w:styleId="a9">
    <w:name w:val="Hyperlink"/>
    <w:basedOn w:val="a0"/>
    <w:uiPriority w:val="99"/>
    <w:unhideWhenUsed/>
    <w:rsid w:val="00B161D3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B161D3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B161D3"/>
    <w:rPr>
      <w:rFonts w:ascii="Calibri" w:hAnsi="Calibri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161D3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F17F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F17F8B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7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8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7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4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13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1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9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chnie@fox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13</Pages>
  <Words>750</Words>
  <Characters>4280</Characters>
  <Application>Microsoft Office Word</Application>
  <DocSecurity>0</DocSecurity>
  <Lines>35</Lines>
  <Paragraphs>10</Paragraphs>
  <ScaleCrop>false</ScaleCrop>
  <Company/>
  <LinksUpToDate>false</LinksUpToDate>
  <CharactersWithSpaces>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schrolemons</dc:creator>
  <cp:lastModifiedBy>茁恒 黄</cp:lastModifiedBy>
  <cp:revision>338</cp:revision>
  <dcterms:created xsi:type="dcterms:W3CDTF">2024-08-03T10:04:00Z</dcterms:created>
  <dcterms:modified xsi:type="dcterms:W3CDTF">2025-09-11T04:29:00Z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07C1B5D195486A19B82ABC663887E9BB_43</vt:lpwstr>
  </property>
</Properties>
</file>